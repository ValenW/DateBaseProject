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033" w:rsidRDefault="00745C74" w:rsidP="00B34033">
      <w:pPr>
        <w:jc w:val="center"/>
        <w:rPr>
          <w:noProof/>
          <w:lang w:eastAsia="zh-CN" w:bidi="ar-SA"/>
        </w:rPr>
      </w:pPr>
      <w:r>
        <w:rPr>
          <w:noProof/>
          <w:lang w:eastAsia="zh-CN" w:bidi="ar-SA"/>
        </w:rPr>
        <w:drawing>
          <wp:inline distT="0" distB="0" distL="0" distR="0" wp14:anchorId="3C20DD71" wp14:editId="631BF69E">
            <wp:extent cx="5274310" cy="15767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576705"/>
                    </a:xfrm>
                    <a:prstGeom prst="rect">
                      <a:avLst/>
                    </a:prstGeom>
                  </pic:spPr>
                </pic:pic>
              </a:graphicData>
            </a:graphic>
          </wp:inline>
        </w:drawing>
      </w:r>
      <w:bookmarkStart w:id="0" w:name="_GoBack"/>
      <w:bookmarkEnd w:id="0"/>
    </w:p>
    <w:p w:rsidR="00B34033" w:rsidRDefault="00B34033" w:rsidP="00B34033">
      <w:pPr>
        <w:jc w:val="center"/>
        <w:rPr>
          <w:rFonts w:ascii="微软雅黑" w:eastAsia="微软雅黑" w:hAnsi="微软雅黑"/>
          <w:b/>
          <w:bCs/>
          <w:color w:val="365F91"/>
          <w:sz w:val="96"/>
          <w:szCs w:val="72"/>
          <w:lang w:eastAsia="zh-CN" w:bidi="ar-SA"/>
        </w:rPr>
      </w:pPr>
    </w:p>
    <w:p w:rsidR="00B34033" w:rsidRDefault="00B34033" w:rsidP="00B34033">
      <w:pPr>
        <w:jc w:val="center"/>
        <w:rPr>
          <w:rFonts w:ascii="黑体" w:eastAsia="黑体" w:hAnsi="黑体"/>
          <w:color w:val="000000"/>
          <w:sz w:val="72"/>
          <w:szCs w:val="54"/>
          <w:lang w:eastAsia="zh-CN"/>
        </w:rPr>
      </w:pPr>
      <w:r w:rsidRPr="00D31692">
        <w:rPr>
          <w:rFonts w:ascii="黑体" w:eastAsia="黑体" w:hAnsi="黑体" w:hint="eastAsia"/>
          <w:color w:val="000000"/>
          <w:sz w:val="72"/>
          <w:szCs w:val="54"/>
          <w:lang w:eastAsia="zh-CN"/>
        </w:rPr>
        <w:t>数据库项目</w:t>
      </w:r>
    </w:p>
    <w:p w:rsidR="00B34033" w:rsidRDefault="00B34033" w:rsidP="00B34033">
      <w:pPr>
        <w:jc w:val="center"/>
        <w:rPr>
          <w:rFonts w:ascii="黑体" w:eastAsia="黑体" w:hAnsi="黑体"/>
          <w:color w:val="000000"/>
          <w:sz w:val="48"/>
          <w:szCs w:val="54"/>
          <w:lang w:eastAsia="zh-CN"/>
        </w:rPr>
      </w:pPr>
      <w:proofErr w:type="gramStart"/>
      <w:r w:rsidRPr="00D31692">
        <w:rPr>
          <w:rFonts w:ascii="黑体" w:eastAsia="黑体" w:hAnsi="黑体" w:hint="eastAsia"/>
          <w:color w:val="000000"/>
          <w:sz w:val="48"/>
          <w:szCs w:val="54"/>
          <w:lang w:eastAsia="zh-CN"/>
        </w:rPr>
        <w:t>technical</w:t>
      </w:r>
      <w:proofErr w:type="gramEnd"/>
      <w:r w:rsidRPr="00D31692">
        <w:rPr>
          <w:rFonts w:ascii="黑体" w:eastAsia="黑体" w:hAnsi="黑体" w:hint="eastAsia"/>
          <w:color w:val="000000"/>
          <w:sz w:val="48"/>
          <w:szCs w:val="54"/>
          <w:lang w:eastAsia="zh-CN"/>
        </w:rPr>
        <w:t xml:space="preserve"> report</w:t>
      </w:r>
    </w:p>
    <w:p w:rsidR="00B34033" w:rsidRDefault="00B34033" w:rsidP="00B34033">
      <w:pPr>
        <w:jc w:val="center"/>
        <w:rPr>
          <w:rFonts w:ascii="黑体" w:eastAsia="黑体" w:hAnsi="黑体"/>
          <w:color w:val="000000"/>
          <w:sz w:val="48"/>
          <w:szCs w:val="54"/>
          <w:lang w:eastAsia="zh-CN"/>
        </w:rPr>
      </w:pPr>
    </w:p>
    <w:p w:rsidR="00B34033" w:rsidRDefault="00B34033" w:rsidP="00B34033">
      <w:pPr>
        <w:jc w:val="center"/>
        <w:rPr>
          <w:rFonts w:ascii="黑体" w:eastAsia="黑体" w:hAnsi="黑体"/>
          <w:color w:val="000000"/>
          <w:sz w:val="48"/>
          <w:szCs w:val="54"/>
          <w:lang w:eastAsia="zh-CN"/>
        </w:rPr>
      </w:pPr>
    </w:p>
    <w:p w:rsidR="00B34033" w:rsidRDefault="00B34033" w:rsidP="00B34033">
      <w:pPr>
        <w:ind w:left="1680" w:firstLine="420"/>
        <w:rPr>
          <w:color w:val="000000"/>
          <w:sz w:val="40"/>
          <w:szCs w:val="40"/>
          <w:lang w:eastAsia="zh-CN"/>
        </w:rPr>
      </w:pPr>
      <w:r>
        <w:rPr>
          <w:rFonts w:hint="eastAsia"/>
          <w:color w:val="000000"/>
          <w:sz w:val="40"/>
          <w:szCs w:val="40"/>
          <w:lang w:eastAsia="zh-CN"/>
        </w:rPr>
        <w:t>院系：</w:t>
      </w:r>
      <w:r>
        <w:rPr>
          <w:rFonts w:hint="eastAsia"/>
          <w:color w:val="000000"/>
          <w:sz w:val="40"/>
          <w:szCs w:val="40"/>
          <w:lang w:eastAsia="zh-CN"/>
        </w:rPr>
        <w:t xml:space="preserve"> </w:t>
      </w:r>
      <w:r>
        <w:rPr>
          <w:rFonts w:hint="eastAsia"/>
          <w:color w:val="000000"/>
          <w:sz w:val="40"/>
          <w:szCs w:val="40"/>
          <w:lang w:eastAsia="zh-CN"/>
        </w:rPr>
        <w:t>软件学院</w:t>
      </w:r>
      <w:r>
        <w:rPr>
          <w:rFonts w:hint="eastAsia"/>
          <w:color w:val="000000"/>
          <w:sz w:val="40"/>
          <w:szCs w:val="40"/>
          <w:lang w:eastAsia="zh-CN"/>
        </w:rPr>
        <w:t xml:space="preserve"> </w:t>
      </w:r>
    </w:p>
    <w:p w:rsidR="00B34033" w:rsidRDefault="00B34033" w:rsidP="00B34033">
      <w:pPr>
        <w:ind w:left="1680" w:firstLine="420"/>
        <w:rPr>
          <w:color w:val="000000"/>
          <w:sz w:val="40"/>
          <w:szCs w:val="40"/>
          <w:lang w:eastAsia="zh-CN"/>
        </w:rPr>
      </w:pPr>
      <w:r>
        <w:rPr>
          <w:rFonts w:hint="eastAsia"/>
          <w:color w:val="000000"/>
          <w:sz w:val="40"/>
          <w:szCs w:val="40"/>
          <w:lang w:eastAsia="zh-CN"/>
        </w:rPr>
        <w:t>专业：</w:t>
      </w:r>
      <w:r>
        <w:rPr>
          <w:rFonts w:hint="eastAsia"/>
          <w:color w:val="000000"/>
          <w:sz w:val="40"/>
          <w:szCs w:val="40"/>
          <w:lang w:eastAsia="zh-CN"/>
        </w:rPr>
        <w:t xml:space="preserve"> </w:t>
      </w:r>
      <w:r>
        <w:rPr>
          <w:rFonts w:hint="eastAsia"/>
          <w:color w:val="000000"/>
          <w:sz w:val="40"/>
          <w:szCs w:val="40"/>
          <w:lang w:eastAsia="zh-CN"/>
        </w:rPr>
        <w:t>软件工程</w:t>
      </w:r>
    </w:p>
    <w:p w:rsidR="00B34033" w:rsidRDefault="00B34033" w:rsidP="00B34033">
      <w:pPr>
        <w:ind w:left="1680" w:firstLine="420"/>
        <w:rPr>
          <w:color w:val="000000"/>
          <w:sz w:val="40"/>
          <w:szCs w:val="40"/>
          <w:lang w:eastAsia="zh-CN"/>
        </w:rPr>
      </w:pPr>
      <w:r>
        <w:rPr>
          <w:rFonts w:hint="eastAsia"/>
          <w:color w:val="000000"/>
          <w:sz w:val="40"/>
          <w:szCs w:val="40"/>
          <w:lang w:eastAsia="zh-CN"/>
        </w:rPr>
        <w:t>年级：</w:t>
      </w:r>
      <w:r>
        <w:rPr>
          <w:rFonts w:hint="eastAsia"/>
          <w:color w:val="000000"/>
          <w:sz w:val="40"/>
          <w:szCs w:val="40"/>
          <w:lang w:eastAsia="zh-CN"/>
        </w:rPr>
        <w:t xml:space="preserve"> 20</w:t>
      </w:r>
      <w:r>
        <w:rPr>
          <w:color w:val="000000"/>
          <w:sz w:val="40"/>
          <w:szCs w:val="40"/>
          <w:lang w:eastAsia="zh-CN"/>
        </w:rPr>
        <w:t>13</w:t>
      </w:r>
      <w:r>
        <w:rPr>
          <w:rFonts w:hint="eastAsia"/>
          <w:color w:val="000000"/>
          <w:sz w:val="40"/>
          <w:szCs w:val="40"/>
          <w:lang w:eastAsia="zh-CN"/>
        </w:rPr>
        <w:t>级</w:t>
      </w:r>
      <w:r>
        <w:rPr>
          <w:rFonts w:hint="eastAsia"/>
          <w:color w:val="000000"/>
          <w:sz w:val="40"/>
          <w:szCs w:val="40"/>
          <w:lang w:eastAsia="zh-CN"/>
        </w:rPr>
        <w:t xml:space="preserve"> </w:t>
      </w:r>
    </w:p>
    <w:p w:rsidR="00B34033" w:rsidRDefault="00B34033" w:rsidP="00B34033">
      <w:pPr>
        <w:jc w:val="center"/>
        <w:rPr>
          <w:rFonts w:ascii="微软雅黑" w:eastAsia="微软雅黑" w:hAnsi="微软雅黑"/>
          <w:b/>
          <w:bCs/>
          <w:color w:val="365F91"/>
          <w:sz w:val="96"/>
          <w:szCs w:val="72"/>
          <w:lang w:eastAsia="zh-CN" w:bidi="ar-SA"/>
        </w:rPr>
      </w:pPr>
      <w:r>
        <w:rPr>
          <w:rFonts w:hint="eastAsia"/>
          <w:color w:val="000000"/>
          <w:sz w:val="40"/>
          <w:szCs w:val="40"/>
          <w:lang w:eastAsia="zh-CN"/>
        </w:rPr>
        <w:t>组员：</w:t>
      </w:r>
      <w:r>
        <w:rPr>
          <w:rFonts w:hint="eastAsia"/>
          <w:color w:val="000000"/>
          <w:sz w:val="40"/>
          <w:szCs w:val="40"/>
          <w:lang w:eastAsia="zh-CN"/>
        </w:rPr>
        <w:t xml:space="preserve"> </w:t>
      </w:r>
      <w:r>
        <w:rPr>
          <w:rFonts w:hint="eastAsia"/>
          <w:color w:val="000000"/>
          <w:sz w:val="40"/>
          <w:szCs w:val="40"/>
          <w:lang w:eastAsia="zh-CN"/>
        </w:rPr>
        <w:t>王文</w:t>
      </w:r>
      <w:proofErr w:type="gramStart"/>
      <w:r>
        <w:rPr>
          <w:rFonts w:hint="eastAsia"/>
          <w:color w:val="000000"/>
          <w:sz w:val="40"/>
          <w:szCs w:val="40"/>
          <w:lang w:eastAsia="zh-CN"/>
        </w:rPr>
        <w:t>茏</w:t>
      </w:r>
      <w:proofErr w:type="gramEnd"/>
      <w:r>
        <w:rPr>
          <w:rFonts w:hint="eastAsia"/>
          <w:color w:val="000000"/>
          <w:sz w:val="40"/>
          <w:szCs w:val="40"/>
          <w:lang w:eastAsia="zh-CN"/>
        </w:rPr>
        <w:t xml:space="preserve"> 13331256</w:t>
      </w:r>
    </w:p>
    <w:p w:rsidR="00B34033" w:rsidRDefault="00B34033" w:rsidP="00B34033">
      <w:pPr>
        <w:jc w:val="center"/>
        <w:rPr>
          <w:rFonts w:ascii="微软雅黑" w:eastAsia="微软雅黑" w:hAnsi="微软雅黑"/>
          <w:b/>
          <w:bCs/>
          <w:color w:val="365F91"/>
          <w:sz w:val="72"/>
          <w:szCs w:val="72"/>
          <w:lang w:eastAsia="zh-CN" w:bidi="ar-SA"/>
        </w:rPr>
      </w:pPr>
    </w:p>
    <w:p w:rsidR="00B34033" w:rsidRDefault="00B34033" w:rsidP="00B34033">
      <w:pPr>
        <w:jc w:val="center"/>
        <w:rPr>
          <w:rFonts w:ascii="微软雅黑" w:eastAsia="微软雅黑" w:hAnsi="微软雅黑"/>
          <w:b/>
          <w:bCs/>
          <w:color w:val="365F91"/>
          <w:sz w:val="72"/>
          <w:szCs w:val="72"/>
          <w:lang w:eastAsia="zh-CN" w:bidi="ar-SA"/>
        </w:rPr>
      </w:pPr>
    </w:p>
    <w:p w:rsidR="00B34033" w:rsidRDefault="00B34033" w:rsidP="00B34033">
      <w:pPr>
        <w:jc w:val="center"/>
        <w:rPr>
          <w:rFonts w:ascii="微软雅黑" w:eastAsia="微软雅黑" w:hAnsi="微软雅黑"/>
          <w:b/>
          <w:bCs/>
          <w:color w:val="365F91"/>
          <w:sz w:val="72"/>
          <w:szCs w:val="72"/>
          <w:lang w:eastAsia="zh-CN" w:bidi="ar-SA"/>
        </w:rPr>
      </w:pPr>
    </w:p>
    <w:p w:rsidR="00B34033" w:rsidRPr="00FD7BDD" w:rsidRDefault="00B34033" w:rsidP="00B34033">
      <w:pPr>
        <w:jc w:val="center"/>
        <w:rPr>
          <w:color w:val="000000"/>
          <w:sz w:val="40"/>
          <w:szCs w:val="40"/>
          <w:lang w:eastAsia="zh-CN"/>
        </w:rPr>
      </w:pPr>
    </w:p>
    <w:p w:rsidR="00B34033" w:rsidRDefault="00B34033" w:rsidP="00B34033">
      <w:pPr>
        <w:pStyle w:val="2"/>
      </w:pPr>
      <w:r>
        <w:rPr>
          <w:rFonts w:hint="eastAsia"/>
        </w:rPr>
        <w:t>项目介绍</w:t>
      </w:r>
    </w:p>
    <w:p w:rsidR="00B34033" w:rsidRPr="00F073FE" w:rsidRDefault="00B34033" w:rsidP="00B34033">
      <w:pPr>
        <w:rPr>
          <w:sz w:val="21"/>
          <w:szCs w:val="21"/>
          <w:lang w:eastAsia="zh-CN"/>
        </w:rPr>
      </w:pPr>
      <w:r w:rsidRPr="00F073FE">
        <w:rPr>
          <w:rFonts w:hint="eastAsia"/>
          <w:sz w:val="21"/>
          <w:szCs w:val="21"/>
          <w:lang w:eastAsia="zh-CN"/>
        </w:rPr>
        <w:t>主要涉及可扩展哈希在数据库中的应用。</w:t>
      </w:r>
      <w:r w:rsidRPr="00F073FE">
        <w:rPr>
          <w:rFonts w:hint="eastAsia"/>
          <w:sz w:val="21"/>
          <w:szCs w:val="21"/>
          <w:lang w:eastAsia="zh-CN"/>
        </w:rPr>
        <w:t xml:space="preserve"> </w:t>
      </w:r>
    </w:p>
    <w:p w:rsidR="00B34033" w:rsidRDefault="00B34033" w:rsidP="00B34033">
      <w:pPr>
        <w:rPr>
          <w:sz w:val="21"/>
          <w:szCs w:val="21"/>
          <w:lang w:eastAsia="zh-CN"/>
        </w:rPr>
      </w:pPr>
      <w:r w:rsidRPr="00F073FE">
        <w:rPr>
          <w:rFonts w:hint="eastAsia"/>
          <w:sz w:val="21"/>
          <w:szCs w:val="21"/>
          <w:lang w:eastAsia="zh-CN"/>
        </w:rPr>
        <w:t>读入由</w:t>
      </w:r>
      <w:proofErr w:type="spellStart"/>
      <w:r w:rsidRPr="00F073FE">
        <w:rPr>
          <w:rFonts w:hint="eastAsia"/>
          <w:sz w:val="21"/>
          <w:szCs w:val="21"/>
          <w:lang w:eastAsia="zh-CN"/>
        </w:rPr>
        <w:t>tpc</w:t>
      </w:r>
      <w:proofErr w:type="spellEnd"/>
      <w:r w:rsidRPr="00F073FE">
        <w:rPr>
          <w:rFonts w:hint="eastAsia"/>
          <w:sz w:val="21"/>
          <w:szCs w:val="21"/>
          <w:lang w:eastAsia="zh-CN"/>
        </w:rPr>
        <w:t>-h</w:t>
      </w:r>
      <w:r w:rsidRPr="00F073FE">
        <w:rPr>
          <w:rFonts w:hint="eastAsia"/>
          <w:sz w:val="21"/>
          <w:szCs w:val="21"/>
          <w:lang w:eastAsia="zh-CN"/>
        </w:rPr>
        <w:t>生成的</w:t>
      </w:r>
      <w:proofErr w:type="spellStart"/>
      <w:r w:rsidRPr="00F073FE">
        <w:rPr>
          <w:rFonts w:hint="eastAsia"/>
          <w:sz w:val="21"/>
          <w:szCs w:val="21"/>
          <w:lang w:eastAsia="zh-CN"/>
        </w:rPr>
        <w:t>lineitem.tbl</w:t>
      </w:r>
      <w:proofErr w:type="spellEnd"/>
      <w:r w:rsidRPr="00F073FE">
        <w:rPr>
          <w:rFonts w:hint="eastAsia"/>
          <w:sz w:val="21"/>
          <w:szCs w:val="21"/>
          <w:lang w:eastAsia="zh-CN"/>
        </w:rPr>
        <w:t>，以</w:t>
      </w:r>
      <w:r w:rsidRPr="00F073FE">
        <w:rPr>
          <w:rFonts w:hint="eastAsia"/>
          <w:sz w:val="21"/>
          <w:szCs w:val="21"/>
          <w:lang w:eastAsia="zh-CN"/>
        </w:rPr>
        <w:t>L_ORDERKEY</w:t>
      </w:r>
      <w:r w:rsidRPr="00F073FE">
        <w:rPr>
          <w:rFonts w:hint="eastAsia"/>
          <w:sz w:val="21"/>
          <w:szCs w:val="21"/>
          <w:lang w:eastAsia="zh-CN"/>
        </w:rPr>
        <w:t>属性作为键值将记录放入合适的哈希桶内。读入测试文件</w:t>
      </w:r>
      <w:r w:rsidRPr="00F073FE">
        <w:rPr>
          <w:rFonts w:hint="eastAsia"/>
          <w:sz w:val="21"/>
          <w:szCs w:val="21"/>
          <w:lang w:eastAsia="zh-CN"/>
        </w:rPr>
        <w:t>testinput.in</w:t>
      </w:r>
      <w:r w:rsidRPr="00F073FE">
        <w:rPr>
          <w:rFonts w:hint="eastAsia"/>
          <w:sz w:val="21"/>
          <w:szCs w:val="21"/>
          <w:lang w:eastAsia="zh-CN"/>
        </w:rPr>
        <w:t>内的数据，数据中包含多个需要查询的键值。将通过键值查询得到的所有记录都输出到</w:t>
      </w:r>
      <w:proofErr w:type="spellStart"/>
      <w:r w:rsidRPr="00F073FE">
        <w:rPr>
          <w:rFonts w:hint="eastAsia"/>
          <w:sz w:val="21"/>
          <w:szCs w:val="21"/>
          <w:lang w:eastAsia="zh-CN"/>
        </w:rPr>
        <w:t>testoutput.out</w:t>
      </w:r>
      <w:proofErr w:type="spellEnd"/>
      <w:r w:rsidRPr="00F073FE">
        <w:rPr>
          <w:rFonts w:hint="eastAsia"/>
          <w:sz w:val="21"/>
          <w:szCs w:val="21"/>
          <w:lang w:eastAsia="zh-CN"/>
        </w:rPr>
        <w:t>文件中。算法实现分为两大部分，第一部分是建立索引，第二部分是查询。建立索引是将输入的每一条记录根据指定的键值放入合适的哈希桶内，当哈希桶已满时，需要进行分裂。查询是根据输入的键值返回具有相同键值的记录，返回的记录可能有不止一条。</w:t>
      </w:r>
    </w:p>
    <w:p w:rsidR="00B34033" w:rsidRDefault="00B34033" w:rsidP="00B34033">
      <w:pPr>
        <w:pStyle w:val="2"/>
      </w:pPr>
      <w:r w:rsidRPr="00F073FE">
        <w:rPr>
          <w:rFonts w:hint="eastAsia"/>
        </w:rPr>
        <w:t>项目环境</w:t>
      </w:r>
    </w:p>
    <w:p w:rsidR="00B34033" w:rsidRDefault="00B34033" w:rsidP="00B34033">
      <w:pPr>
        <w:rPr>
          <w:sz w:val="21"/>
          <w:szCs w:val="21"/>
          <w:lang w:eastAsia="zh-CN"/>
        </w:rPr>
      </w:pPr>
      <w:r>
        <w:rPr>
          <w:rFonts w:hint="eastAsia"/>
          <w:sz w:val="21"/>
          <w:szCs w:val="21"/>
          <w:lang w:eastAsia="zh-CN"/>
        </w:rPr>
        <w:tab/>
      </w:r>
      <w:r>
        <w:rPr>
          <w:rFonts w:hint="eastAsia"/>
          <w:sz w:val="21"/>
          <w:szCs w:val="21"/>
          <w:lang w:eastAsia="zh-CN"/>
        </w:rPr>
        <w:t>系统：</w:t>
      </w:r>
      <w:r>
        <w:rPr>
          <w:sz w:val="21"/>
          <w:szCs w:val="21"/>
          <w:lang w:eastAsia="zh-CN"/>
        </w:rPr>
        <w:tab/>
      </w:r>
      <w:r>
        <w:rPr>
          <w:rFonts w:hint="eastAsia"/>
          <w:sz w:val="21"/>
          <w:szCs w:val="21"/>
          <w:lang w:eastAsia="zh-CN"/>
        </w:rPr>
        <w:t>Windows</w:t>
      </w:r>
      <w:r>
        <w:rPr>
          <w:sz w:val="21"/>
          <w:szCs w:val="21"/>
          <w:lang w:eastAsia="zh-CN"/>
        </w:rPr>
        <w:t xml:space="preserve"> 8</w:t>
      </w:r>
      <w:r>
        <w:rPr>
          <w:rFonts w:hint="eastAsia"/>
          <w:sz w:val="21"/>
          <w:szCs w:val="21"/>
          <w:lang w:eastAsia="zh-CN"/>
        </w:rPr>
        <w:t>.1</w:t>
      </w:r>
      <w:r>
        <w:rPr>
          <w:sz w:val="21"/>
          <w:szCs w:val="21"/>
          <w:lang w:eastAsia="zh-CN"/>
        </w:rPr>
        <w:t xml:space="preserve"> </w:t>
      </w:r>
      <w:r>
        <w:rPr>
          <w:sz w:val="21"/>
          <w:szCs w:val="21"/>
          <w:lang w:eastAsia="zh-CN"/>
        </w:rPr>
        <w:t>专业版</w:t>
      </w:r>
      <w:r>
        <w:rPr>
          <w:rFonts w:hint="eastAsia"/>
          <w:sz w:val="21"/>
          <w:szCs w:val="21"/>
          <w:lang w:eastAsia="zh-CN"/>
        </w:rPr>
        <w:t xml:space="preserve"> 64</w:t>
      </w:r>
      <w:r>
        <w:rPr>
          <w:rFonts w:hint="eastAsia"/>
          <w:sz w:val="21"/>
          <w:szCs w:val="21"/>
          <w:lang w:eastAsia="zh-CN"/>
        </w:rPr>
        <w:t>位</w:t>
      </w:r>
    </w:p>
    <w:p w:rsidR="00B34033" w:rsidRDefault="00B34033" w:rsidP="00B34033">
      <w:pPr>
        <w:rPr>
          <w:sz w:val="21"/>
          <w:szCs w:val="21"/>
          <w:lang w:eastAsia="zh-CN"/>
        </w:rPr>
      </w:pPr>
      <w:r>
        <w:rPr>
          <w:sz w:val="21"/>
          <w:szCs w:val="21"/>
          <w:lang w:eastAsia="zh-CN"/>
        </w:rPr>
        <w:tab/>
      </w:r>
      <w:r>
        <w:rPr>
          <w:sz w:val="21"/>
          <w:szCs w:val="21"/>
          <w:lang w:eastAsia="zh-CN"/>
        </w:rPr>
        <w:t>处理器</w:t>
      </w:r>
      <w:r>
        <w:rPr>
          <w:rFonts w:hint="eastAsia"/>
          <w:sz w:val="21"/>
          <w:szCs w:val="21"/>
          <w:lang w:eastAsia="zh-CN"/>
        </w:rPr>
        <w:t>：</w:t>
      </w:r>
      <w:r>
        <w:rPr>
          <w:sz w:val="21"/>
          <w:szCs w:val="21"/>
          <w:lang w:eastAsia="zh-CN"/>
        </w:rPr>
        <w:t>Intel® Core(TM</w:t>
      </w:r>
      <w:r>
        <w:rPr>
          <w:rFonts w:hint="eastAsia"/>
          <w:sz w:val="21"/>
          <w:szCs w:val="21"/>
          <w:lang w:eastAsia="zh-CN"/>
        </w:rPr>
        <w:t>) i3</w:t>
      </w:r>
      <w:r>
        <w:rPr>
          <w:sz w:val="21"/>
          <w:szCs w:val="21"/>
          <w:lang w:eastAsia="zh-CN"/>
        </w:rPr>
        <w:t xml:space="preserve"> CPU M 350 </w:t>
      </w:r>
      <w:r>
        <w:rPr>
          <w:rFonts w:hint="eastAsia"/>
          <w:sz w:val="21"/>
          <w:szCs w:val="21"/>
          <w:lang w:eastAsia="zh-CN"/>
        </w:rPr>
        <w:t>@</w:t>
      </w:r>
      <w:r>
        <w:rPr>
          <w:sz w:val="21"/>
          <w:szCs w:val="21"/>
          <w:lang w:eastAsia="zh-CN"/>
        </w:rPr>
        <w:t xml:space="preserve"> 2.27GHz 2.27 GHz</w:t>
      </w:r>
    </w:p>
    <w:p w:rsidR="00B34033" w:rsidRDefault="00B34033" w:rsidP="00B34033">
      <w:pPr>
        <w:rPr>
          <w:sz w:val="21"/>
          <w:szCs w:val="21"/>
          <w:lang w:eastAsia="zh-CN"/>
        </w:rPr>
      </w:pPr>
      <w:r>
        <w:rPr>
          <w:sz w:val="21"/>
          <w:szCs w:val="21"/>
          <w:lang w:eastAsia="zh-CN"/>
        </w:rPr>
        <w:tab/>
      </w:r>
      <w:r>
        <w:rPr>
          <w:sz w:val="21"/>
          <w:szCs w:val="21"/>
          <w:lang w:eastAsia="zh-CN"/>
        </w:rPr>
        <w:t>内存</w:t>
      </w:r>
      <w:r>
        <w:rPr>
          <w:rFonts w:hint="eastAsia"/>
          <w:sz w:val="21"/>
          <w:szCs w:val="21"/>
          <w:lang w:eastAsia="zh-CN"/>
        </w:rPr>
        <w:t>：</w:t>
      </w:r>
      <w:r>
        <w:rPr>
          <w:sz w:val="21"/>
          <w:szCs w:val="21"/>
          <w:lang w:eastAsia="zh-CN"/>
        </w:rPr>
        <w:tab/>
        <w:t xml:space="preserve">2 GB </w:t>
      </w:r>
      <w:r>
        <w:rPr>
          <w:sz w:val="21"/>
          <w:szCs w:val="21"/>
          <w:lang w:eastAsia="zh-CN"/>
        </w:rPr>
        <w:t>金士顿</w:t>
      </w:r>
      <w:r>
        <w:rPr>
          <w:rFonts w:hint="eastAsia"/>
          <w:sz w:val="21"/>
          <w:szCs w:val="21"/>
          <w:lang w:eastAsia="zh-CN"/>
        </w:rPr>
        <w:t xml:space="preserve"> DDR3</w:t>
      </w:r>
      <w:r>
        <w:rPr>
          <w:sz w:val="21"/>
          <w:szCs w:val="21"/>
          <w:lang w:eastAsia="zh-CN"/>
        </w:rPr>
        <w:t xml:space="preserve"> 1333MHZ</w:t>
      </w:r>
    </w:p>
    <w:p w:rsidR="00B34033" w:rsidRDefault="00B34033" w:rsidP="00B34033">
      <w:pPr>
        <w:rPr>
          <w:sz w:val="21"/>
          <w:szCs w:val="21"/>
          <w:lang w:eastAsia="zh-CN"/>
        </w:rPr>
      </w:pPr>
      <w:r>
        <w:rPr>
          <w:sz w:val="21"/>
          <w:szCs w:val="21"/>
          <w:lang w:eastAsia="zh-CN"/>
        </w:rPr>
        <w:tab/>
      </w:r>
      <w:r>
        <w:rPr>
          <w:sz w:val="21"/>
          <w:szCs w:val="21"/>
          <w:lang w:eastAsia="zh-CN"/>
        </w:rPr>
        <w:t>硬盘</w:t>
      </w:r>
      <w:r>
        <w:rPr>
          <w:rFonts w:hint="eastAsia"/>
          <w:sz w:val="21"/>
          <w:szCs w:val="21"/>
          <w:lang w:eastAsia="zh-CN"/>
        </w:rPr>
        <w:t>：</w:t>
      </w:r>
      <w:r>
        <w:rPr>
          <w:rFonts w:hint="eastAsia"/>
          <w:sz w:val="21"/>
          <w:szCs w:val="21"/>
          <w:lang w:eastAsia="zh-CN"/>
        </w:rPr>
        <w:t xml:space="preserve"> </w:t>
      </w:r>
      <w:r>
        <w:rPr>
          <w:rFonts w:hint="eastAsia"/>
          <w:sz w:val="21"/>
          <w:szCs w:val="21"/>
          <w:lang w:eastAsia="zh-CN"/>
        </w:rPr>
        <w:tab/>
      </w:r>
      <w:r>
        <w:rPr>
          <w:rFonts w:hint="eastAsia"/>
          <w:sz w:val="21"/>
          <w:szCs w:val="21"/>
          <w:lang w:eastAsia="zh-CN"/>
        </w:rPr>
        <w:t>希捷</w:t>
      </w:r>
      <w:r>
        <w:rPr>
          <w:rFonts w:hint="eastAsia"/>
          <w:sz w:val="21"/>
          <w:szCs w:val="21"/>
          <w:lang w:eastAsia="zh-CN"/>
        </w:rPr>
        <w:t xml:space="preserve"> ST9320</w:t>
      </w:r>
      <w:r>
        <w:rPr>
          <w:sz w:val="21"/>
          <w:szCs w:val="21"/>
          <w:lang w:eastAsia="zh-CN"/>
        </w:rPr>
        <w:t xml:space="preserve"> 320GB 7200</w:t>
      </w:r>
      <w:r>
        <w:rPr>
          <w:sz w:val="21"/>
          <w:szCs w:val="21"/>
          <w:lang w:eastAsia="zh-CN"/>
        </w:rPr>
        <w:t>转</w:t>
      </w:r>
      <w:r>
        <w:rPr>
          <w:rFonts w:hint="eastAsia"/>
          <w:sz w:val="21"/>
          <w:szCs w:val="21"/>
          <w:lang w:eastAsia="zh-CN"/>
        </w:rPr>
        <w:t>/</w:t>
      </w:r>
      <w:r>
        <w:rPr>
          <w:rFonts w:hint="eastAsia"/>
          <w:sz w:val="21"/>
          <w:szCs w:val="21"/>
          <w:lang w:eastAsia="zh-CN"/>
        </w:rPr>
        <w:t>分</w:t>
      </w:r>
      <w:r>
        <w:rPr>
          <w:sz w:val="21"/>
          <w:szCs w:val="21"/>
          <w:lang w:eastAsia="zh-CN"/>
        </w:rPr>
        <w:tab/>
      </w:r>
    </w:p>
    <w:p w:rsidR="00B34033" w:rsidRDefault="00B34033" w:rsidP="00B34033">
      <w:pPr>
        <w:rPr>
          <w:sz w:val="21"/>
          <w:szCs w:val="21"/>
          <w:lang w:eastAsia="zh-CN"/>
        </w:rPr>
      </w:pPr>
      <w:r>
        <w:rPr>
          <w:sz w:val="21"/>
          <w:szCs w:val="21"/>
          <w:lang w:eastAsia="zh-CN"/>
        </w:rPr>
        <w:tab/>
      </w:r>
    </w:p>
    <w:p w:rsidR="00B34033" w:rsidRDefault="00B34033" w:rsidP="00B34033">
      <w:pPr>
        <w:rPr>
          <w:sz w:val="21"/>
          <w:szCs w:val="21"/>
          <w:lang w:eastAsia="zh-CN"/>
        </w:rPr>
      </w:pPr>
      <w:r>
        <w:rPr>
          <w:sz w:val="21"/>
          <w:szCs w:val="21"/>
          <w:lang w:eastAsia="zh-CN"/>
        </w:rPr>
        <w:tab/>
      </w:r>
      <w:r>
        <w:rPr>
          <w:sz w:val="21"/>
          <w:szCs w:val="21"/>
          <w:lang w:eastAsia="zh-CN"/>
        </w:rPr>
        <w:t>语言</w:t>
      </w:r>
      <w:r>
        <w:rPr>
          <w:rFonts w:hint="eastAsia"/>
          <w:sz w:val="21"/>
          <w:szCs w:val="21"/>
          <w:lang w:eastAsia="zh-CN"/>
        </w:rPr>
        <w:t>：</w:t>
      </w:r>
      <w:r>
        <w:rPr>
          <w:rFonts w:hint="eastAsia"/>
          <w:sz w:val="21"/>
          <w:szCs w:val="21"/>
          <w:lang w:eastAsia="zh-CN"/>
        </w:rPr>
        <w:tab/>
        <w:t>C++</w:t>
      </w:r>
    </w:p>
    <w:p w:rsidR="00B34033" w:rsidRPr="0007602A" w:rsidRDefault="00B34033" w:rsidP="00B34033">
      <w:pPr>
        <w:rPr>
          <w:sz w:val="21"/>
          <w:szCs w:val="21"/>
          <w:lang w:eastAsia="zh-CN"/>
        </w:rPr>
      </w:pPr>
      <w:r>
        <w:rPr>
          <w:sz w:val="21"/>
          <w:szCs w:val="21"/>
          <w:lang w:eastAsia="zh-CN"/>
        </w:rPr>
        <w:tab/>
      </w:r>
      <w:r>
        <w:rPr>
          <w:sz w:val="21"/>
          <w:szCs w:val="21"/>
          <w:lang w:eastAsia="zh-CN"/>
        </w:rPr>
        <w:t>编辑器</w:t>
      </w:r>
      <w:r>
        <w:rPr>
          <w:rFonts w:hint="eastAsia"/>
          <w:sz w:val="21"/>
          <w:szCs w:val="21"/>
          <w:lang w:eastAsia="zh-CN"/>
        </w:rPr>
        <w:t>：</w:t>
      </w:r>
      <w:r w:rsidRPr="003B52D2">
        <w:rPr>
          <w:sz w:val="21"/>
          <w:szCs w:val="21"/>
          <w:lang w:eastAsia="zh-CN"/>
        </w:rPr>
        <w:t>Visual Studio 2013</w:t>
      </w:r>
    </w:p>
    <w:p w:rsidR="00B34033" w:rsidRDefault="001059E3" w:rsidP="00B34033">
      <w:pPr>
        <w:pStyle w:val="2"/>
      </w:pPr>
      <w:r>
        <w:rPr>
          <w:rFonts w:hint="eastAsia"/>
        </w:rPr>
        <w:t>项目架构</w:t>
      </w:r>
    </w:p>
    <w:p w:rsidR="00B34033" w:rsidRDefault="001059E3" w:rsidP="00B34033">
      <w:pPr>
        <w:rPr>
          <w:sz w:val="21"/>
          <w:szCs w:val="21"/>
          <w:lang w:eastAsia="zh-CN"/>
        </w:rPr>
      </w:pPr>
      <w:r>
        <w:rPr>
          <w:sz w:val="21"/>
          <w:szCs w:val="21"/>
          <w:lang w:eastAsia="zh-CN"/>
        </w:rPr>
        <w:t>本项目共有</w:t>
      </w:r>
      <w:r>
        <w:rPr>
          <w:rFonts w:hint="eastAsia"/>
          <w:sz w:val="21"/>
          <w:szCs w:val="21"/>
          <w:lang w:eastAsia="zh-CN"/>
        </w:rPr>
        <w:t>11</w:t>
      </w:r>
      <w:r>
        <w:rPr>
          <w:rFonts w:hint="eastAsia"/>
          <w:sz w:val="21"/>
          <w:szCs w:val="21"/>
          <w:lang w:eastAsia="zh-CN"/>
        </w:rPr>
        <w:t>个文件：</w:t>
      </w:r>
    </w:p>
    <w:p w:rsidR="001059E3" w:rsidRDefault="001059E3" w:rsidP="00B34033">
      <w:pPr>
        <w:rPr>
          <w:sz w:val="21"/>
          <w:szCs w:val="21"/>
          <w:lang w:eastAsia="zh-CN"/>
        </w:rPr>
      </w:pPr>
      <w:proofErr w:type="spellStart"/>
      <w:r w:rsidRPr="001059E3">
        <w:rPr>
          <w:sz w:val="21"/>
          <w:szCs w:val="21"/>
          <w:lang w:eastAsia="zh-CN"/>
        </w:rPr>
        <w:t>ExtendibleHashingDB</w:t>
      </w:r>
      <w:proofErr w:type="spellEnd"/>
    </w:p>
    <w:p w:rsidR="001059E3" w:rsidRDefault="001059E3" w:rsidP="009014CA">
      <w:pPr>
        <w:ind w:firstLine="420"/>
        <w:rPr>
          <w:sz w:val="21"/>
          <w:szCs w:val="21"/>
          <w:lang w:eastAsia="zh-CN"/>
        </w:rPr>
      </w:pPr>
      <w:r>
        <w:rPr>
          <w:rFonts w:hint="eastAsia"/>
          <w:sz w:val="21"/>
          <w:szCs w:val="21"/>
          <w:lang w:eastAsia="zh-CN"/>
        </w:rPr>
        <w:t xml:space="preserve"> |--main.cpp</w:t>
      </w:r>
      <w:r>
        <w:rPr>
          <w:sz w:val="21"/>
          <w:szCs w:val="21"/>
          <w:lang w:eastAsia="zh-CN"/>
        </w:rPr>
        <w:t xml:space="preserve"> </w:t>
      </w:r>
      <w:r>
        <w:rPr>
          <w:sz w:val="21"/>
          <w:szCs w:val="21"/>
          <w:lang w:eastAsia="zh-CN"/>
        </w:rPr>
        <w:tab/>
      </w:r>
      <w:r>
        <w:rPr>
          <w:sz w:val="21"/>
          <w:szCs w:val="21"/>
          <w:lang w:eastAsia="zh-CN"/>
        </w:rPr>
        <w:tab/>
      </w:r>
      <w:r>
        <w:rPr>
          <w:sz w:val="21"/>
          <w:szCs w:val="21"/>
          <w:lang w:eastAsia="zh-CN"/>
        </w:rPr>
        <w:tab/>
      </w:r>
      <w:r>
        <w:rPr>
          <w:sz w:val="21"/>
          <w:szCs w:val="21"/>
          <w:lang w:eastAsia="zh-CN"/>
        </w:rPr>
        <w:tab/>
      </w:r>
      <w:r>
        <w:rPr>
          <w:sz w:val="21"/>
          <w:szCs w:val="21"/>
          <w:lang w:eastAsia="zh-CN"/>
        </w:rPr>
        <w:tab/>
      </w:r>
      <w:r>
        <w:rPr>
          <w:sz w:val="21"/>
          <w:szCs w:val="21"/>
          <w:lang w:eastAsia="zh-CN"/>
        </w:rPr>
        <w:t>主文件</w:t>
      </w:r>
      <w:r>
        <w:rPr>
          <w:rFonts w:hint="eastAsia"/>
          <w:sz w:val="21"/>
          <w:szCs w:val="21"/>
          <w:lang w:eastAsia="zh-CN"/>
        </w:rPr>
        <w:t>，</w:t>
      </w:r>
      <w:r>
        <w:rPr>
          <w:sz w:val="21"/>
          <w:szCs w:val="21"/>
          <w:lang w:eastAsia="zh-CN"/>
        </w:rPr>
        <w:t>程序的入口</w:t>
      </w:r>
    </w:p>
    <w:p w:rsidR="001059E3" w:rsidRDefault="001059E3" w:rsidP="009014CA">
      <w:pPr>
        <w:ind w:firstLine="420"/>
        <w:rPr>
          <w:sz w:val="21"/>
          <w:szCs w:val="21"/>
          <w:lang w:eastAsia="zh-CN"/>
        </w:rPr>
      </w:pPr>
      <w:r>
        <w:rPr>
          <w:sz w:val="21"/>
          <w:szCs w:val="21"/>
          <w:lang w:eastAsia="zh-CN"/>
        </w:rPr>
        <w:t xml:space="preserve"> |--</w:t>
      </w:r>
      <w:proofErr w:type="spellStart"/>
      <w:r>
        <w:rPr>
          <w:sz w:val="21"/>
          <w:szCs w:val="21"/>
          <w:lang w:eastAsia="zh-CN"/>
        </w:rPr>
        <w:t>Manager.h</w:t>
      </w:r>
      <w:proofErr w:type="spellEnd"/>
      <w:r>
        <w:rPr>
          <w:sz w:val="21"/>
          <w:szCs w:val="21"/>
          <w:lang w:eastAsia="zh-CN"/>
        </w:rPr>
        <w:t xml:space="preserve"> (.</w:t>
      </w:r>
      <w:proofErr w:type="spellStart"/>
      <w:r>
        <w:rPr>
          <w:sz w:val="21"/>
          <w:szCs w:val="21"/>
          <w:lang w:eastAsia="zh-CN"/>
        </w:rPr>
        <w:t>cpp</w:t>
      </w:r>
      <w:proofErr w:type="spellEnd"/>
      <w:r>
        <w:rPr>
          <w:sz w:val="21"/>
          <w:szCs w:val="21"/>
          <w:lang w:eastAsia="zh-CN"/>
        </w:rPr>
        <w:t>)</w:t>
      </w:r>
      <w:r w:rsidRPr="001059E3">
        <w:rPr>
          <w:rFonts w:hint="eastAsia"/>
          <w:sz w:val="21"/>
          <w:szCs w:val="21"/>
          <w:lang w:eastAsia="zh-CN"/>
        </w:rPr>
        <w:t xml:space="preserve"> </w:t>
      </w:r>
      <w:r>
        <w:rPr>
          <w:sz w:val="21"/>
          <w:szCs w:val="21"/>
          <w:lang w:eastAsia="zh-CN"/>
        </w:rPr>
        <w:tab/>
      </w:r>
      <w:r>
        <w:rPr>
          <w:sz w:val="21"/>
          <w:szCs w:val="21"/>
          <w:lang w:eastAsia="zh-CN"/>
        </w:rPr>
        <w:tab/>
      </w:r>
      <w:r>
        <w:rPr>
          <w:sz w:val="21"/>
          <w:szCs w:val="21"/>
          <w:lang w:eastAsia="zh-CN"/>
        </w:rPr>
        <w:tab/>
      </w:r>
      <w:r>
        <w:rPr>
          <w:sz w:val="21"/>
          <w:szCs w:val="21"/>
          <w:lang w:eastAsia="zh-CN"/>
        </w:rPr>
        <w:t>主控程序</w:t>
      </w:r>
      <w:r>
        <w:rPr>
          <w:rFonts w:hint="eastAsia"/>
          <w:sz w:val="21"/>
          <w:szCs w:val="21"/>
          <w:lang w:eastAsia="zh-CN"/>
        </w:rPr>
        <w:t>，</w:t>
      </w:r>
      <w:r w:rsidR="00F0175B">
        <w:rPr>
          <w:rFonts w:hint="eastAsia"/>
          <w:sz w:val="21"/>
          <w:szCs w:val="21"/>
          <w:lang w:eastAsia="zh-CN"/>
        </w:rPr>
        <w:t>实现功能的主体</w:t>
      </w:r>
    </w:p>
    <w:p w:rsidR="001059E3" w:rsidRDefault="001059E3" w:rsidP="009014CA">
      <w:pPr>
        <w:ind w:firstLine="420"/>
        <w:rPr>
          <w:sz w:val="21"/>
          <w:szCs w:val="21"/>
          <w:lang w:eastAsia="zh-CN"/>
        </w:rPr>
      </w:pPr>
      <w:r>
        <w:rPr>
          <w:sz w:val="21"/>
          <w:szCs w:val="21"/>
          <w:lang w:eastAsia="zh-CN"/>
        </w:rPr>
        <w:t xml:space="preserve"> |--</w:t>
      </w:r>
      <w:proofErr w:type="spellStart"/>
      <w:r>
        <w:rPr>
          <w:sz w:val="21"/>
          <w:szCs w:val="21"/>
          <w:lang w:eastAsia="zh-CN"/>
        </w:rPr>
        <w:t>Buffer.h</w:t>
      </w:r>
      <w:proofErr w:type="spellEnd"/>
      <w:r>
        <w:rPr>
          <w:sz w:val="21"/>
          <w:szCs w:val="21"/>
          <w:lang w:eastAsia="zh-CN"/>
        </w:rPr>
        <w:t xml:space="preserve"> (.</w:t>
      </w:r>
      <w:proofErr w:type="spellStart"/>
      <w:r>
        <w:rPr>
          <w:sz w:val="21"/>
          <w:szCs w:val="21"/>
          <w:lang w:eastAsia="zh-CN"/>
        </w:rPr>
        <w:t>cpp</w:t>
      </w:r>
      <w:proofErr w:type="spellEnd"/>
      <w:r>
        <w:rPr>
          <w:sz w:val="21"/>
          <w:szCs w:val="21"/>
          <w:lang w:eastAsia="zh-CN"/>
        </w:rPr>
        <w:t>)</w:t>
      </w:r>
      <w:r w:rsidRPr="001059E3">
        <w:rPr>
          <w:rFonts w:hint="eastAsia"/>
          <w:sz w:val="21"/>
          <w:szCs w:val="21"/>
          <w:lang w:eastAsia="zh-CN"/>
        </w:rPr>
        <w:t xml:space="preserve"> </w:t>
      </w:r>
      <w:r w:rsidR="00F0175B">
        <w:rPr>
          <w:sz w:val="21"/>
          <w:szCs w:val="21"/>
          <w:lang w:eastAsia="zh-CN"/>
        </w:rPr>
        <w:tab/>
      </w:r>
      <w:r w:rsidR="00F0175B">
        <w:rPr>
          <w:sz w:val="21"/>
          <w:szCs w:val="21"/>
          <w:lang w:eastAsia="zh-CN"/>
        </w:rPr>
        <w:tab/>
      </w:r>
      <w:r w:rsidR="00F0175B">
        <w:rPr>
          <w:sz w:val="21"/>
          <w:szCs w:val="21"/>
          <w:lang w:eastAsia="zh-CN"/>
        </w:rPr>
        <w:tab/>
      </w:r>
      <w:r w:rsidR="00F0175B">
        <w:rPr>
          <w:sz w:val="21"/>
          <w:szCs w:val="21"/>
          <w:lang w:eastAsia="zh-CN"/>
        </w:rPr>
        <w:tab/>
      </w:r>
      <w:r w:rsidR="00F0175B">
        <w:rPr>
          <w:sz w:val="21"/>
          <w:szCs w:val="21"/>
          <w:lang w:eastAsia="zh-CN"/>
        </w:rPr>
        <w:t>缓存池</w:t>
      </w:r>
      <w:r w:rsidR="00F0175B">
        <w:rPr>
          <w:rFonts w:hint="eastAsia"/>
          <w:sz w:val="21"/>
          <w:szCs w:val="21"/>
          <w:lang w:eastAsia="zh-CN"/>
        </w:rPr>
        <w:t>，</w:t>
      </w:r>
      <w:r w:rsidR="00F0175B">
        <w:rPr>
          <w:sz w:val="21"/>
          <w:szCs w:val="21"/>
          <w:lang w:eastAsia="zh-CN"/>
        </w:rPr>
        <w:t>管理内存中各缓存页</w:t>
      </w:r>
    </w:p>
    <w:p w:rsidR="001059E3" w:rsidRDefault="001059E3" w:rsidP="009014CA">
      <w:pPr>
        <w:ind w:firstLine="420"/>
        <w:rPr>
          <w:sz w:val="21"/>
          <w:szCs w:val="21"/>
          <w:lang w:eastAsia="zh-CN"/>
        </w:rPr>
      </w:pPr>
      <w:r>
        <w:rPr>
          <w:sz w:val="21"/>
          <w:szCs w:val="21"/>
          <w:lang w:eastAsia="zh-CN"/>
        </w:rPr>
        <w:t xml:space="preserve"> |--</w:t>
      </w:r>
      <w:proofErr w:type="spellStart"/>
      <w:r>
        <w:rPr>
          <w:sz w:val="21"/>
          <w:szCs w:val="21"/>
          <w:lang w:eastAsia="zh-CN"/>
        </w:rPr>
        <w:t>Index.h</w:t>
      </w:r>
      <w:proofErr w:type="spellEnd"/>
      <w:r>
        <w:rPr>
          <w:sz w:val="21"/>
          <w:szCs w:val="21"/>
          <w:lang w:eastAsia="zh-CN"/>
        </w:rPr>
        <w:t xml:space="preserve"> (.</w:t>
      </w:r>
      <w:proofErr w:type="spellStart"/>
      <w:r>
        <w:rPr>
          <w:sz w:val="21"/>
          <w:szCs w:val="21"/>
          <w:lang w:eastAsia="zh-CN"/>
        </w:rPr>
        <w:t>cpp</w:t>
      </w:r>
      <w:proofErr w:type="spellEnd"/>
      <w:r>
        <w:rPr>
          <w:sz w:val="21"/>
          <w:szCs w:val="21"/>
          <w:lang w:eastAsia="zh-CN"/>
        </w:rPr>
        <w:t>)</w:t>
      </w:r>
      <w:r w:rsidRPr="001059E3">
        <w:rPr>
          <w:rFonts w:hint="eastAsia"/>
          <w:sz w:val="21"/>
          <w:szCs w:val="21"/>
          <w:lang w:eastAsia="zh-CN"/>
        </w:rPr>
        <w:t xml:space="preserve"> </w:t>
      </w:r>
      <w:r w:rsidR="00F0175B">
        <w:rPr>
          <w:sz w:val="21"/>
          <w:szCs w:val="21"/>
          <w:lang w:eastAsia="zh-CN"/>
        </w:rPr>
        <w:tab/>
      </w:r>
      <w:r w:rsidR="00F0175B">
        <w:rPr>
          <w:sz w:val="21"/>
          <w:szCs w:val="21"/>
          <w:lang w:eastAsia="zh-CN"/>
        </w:rPr>
        <w:tab/>
      </w:r>
      <w:r w:rsidR="00F0175B">
        <w:rPr>
          <w:sz w:val="21"/>
          <w:szCs w:val="21"/>
          <w:lang w:eastAsia="zh-CN"/>
        </w:rPr>
        <w:tab/>
      </w:r>
      <w:r w:rsidR="00F0175B">
        <w:rPr>
          <w:sz w:val="21"/>
          <w:szCs w:val="21"/>
          <w:lang w:eastAsia="zh-CN"/>
        </w:rPr>
        <w:tab/>
      </w:r>
      <w:r w:rsidR="00F0175B">
        <w:rPr>
          <w:sz w:val="21"/>
          <w:szCs w:val="21"/>
          <w:lang w:eastAsia="zh-CN"/>
        </w:rPr>
        <w:t>目录页</w:t>
      </w:r>
      <w:r w:rsidR="00F0175B">
        <w:rPr>
          <w:rFonts w:hint="eastAsia"/>
          <w:sz w:val="21"/>
          <w:szCs w:val="21"/>
          <w:lang w:eastAsia="zh-CN"/>
        </w:rPr>
        <w:t>，</w:t>
      </w:r>
      <w:r w:rsidR="00F0175B">
        <w:rPr>
          <w:sz w:val="21"/>
          <w:szCs w:val="21"/>
          <w:lang w:eastAsia="zh-CN"/>
        </w:rPr>
        <w:t>存储哈希值</w:t>
      </w:r>
      <w:proofErr w:type="gramStart"/>
      <w:r w:rsidR="00F0175B">
        <w:rPr>
          <w:sz w:val="21"/>
          <w:szCs w:val="21"/>
          <w:lang w:eastAsia="zh-CN"/>
        </w:rPr>
        <w:t>和桶号的</w:t>
      </w:r>
      <w:proofErr w:type="gramEnd"/>
      <w:r w:rsidR="00F0175B">
        <w:rPr>
          <w:sz w:val="21"/>
          <w:szCs w:val="21"/>
          <w:lang w:eastAsia="zh-CN"/>
        </w:rPr>
        <w:t>对应关系</w:t>
      </w:r>
    </w:p>
    <w:p w:rsidR="001059E3" w:rsidRDefault="001059E3" w:rsidP="009014CA">
      <w:pPr>
        <w:ind w:firstLine="420"/>
        <w:rPr>
          <w:sz w:val="21"/>
          <w:szCs w:val="21"/>
          <w:lang w:eastAsia="zh-CN"/>
        </w:rPr>
      </w:pPr>
      <w:r>
        <w:rPr>
          <w:sz w:val="21"/>
          <w:szCs w:val="21"/>
          <w:lang w:eastAsia="zh-CN"/>
        </w:rPr>
        <w:t xml:space="preserve"> |--</w:t>
      </w:r>
      <w:proofErr w:type="spellStart"/>
      <w:r>
        <w:rPr>
          <w:sz w:val="21"/>
          <w:szCs w:val="21"/>
          <w:lang w:eastAsia="zh-CN"/>
        </w:rPr>
        <w:t>Page.h</w:t>
      </w:r>
      <w:proofErr w:type="spellEnd"/>
      <w:r>
        <w:rPr>
          <w:sz w:val="21"/>
          <w:szCs w:val="21"/>
          <w:lang w:eastAsia="zh-CN"/>
        </w:rPr>
        <w:t xml:space="preserve"> (.</w:t>
      </w:r>
      <w:proofErr w:type="spellStart"/>
      <w:r>
        <w:rPr>
          <w:sz w:val="21"/>
          <w:szCs w:val="21"/>
          <w:lang w:eastAsia="zh-CN"/>
        </w:rPr>
        <w:t>cpp</w:t>
      </w:r>
      <w:proofErr w:type="spellEnd"/>
      <w:r>
        <w:rPr>
          <w:sz w:val="21"/>
          <w:szCs w:val="21"/>
          <w:lang w:eastAsia="zh-CN"/>
        </w:rPr>
        <w:t>)</w:t>
      </w:r>
      <w:r w:rsidRPr="001059E3">
        <w:rPr>
          <w:rFonts w:hint="eastAsia"/>
          <w:sz w:val="21"/>
          <w:szCs w:val="21"/>
          <w:lang w:eastAsia="zh-CN"/>
        </w:rPr>
        <w:t xml:space="preserve"> </w:t>
      </w:r>
      <w:r w:rsidR="00F0175B">
        <w:rPr>
          <w:sz w:val="21"/>
          <w:szCs w:val="21"/>
          <w:lang w:eastAsia="zh-CN"/>
        </w:rPr>
        <w:tab/>
      </w:r>
      <w:r w:rsidR="00F0175B">
        <w:rPr>
          <w:sz w:val="21"/>
          <w:szCs w:val="21"/>
          <w:lang w:eastAsia="zh-CN"/>
        </w:rPr>
        <w:tab/>
      </w:r>
      <w:r w:rsidR="00F0175B">
        <w:rPr>
          <w:sz w:val="21"/>
          <w:szCs w:val="21"/>
          <w:lang w:eastAsia="zh-CN"/>
        </w:rPr>
        <w:tab/>
      </w:r>
      <w:r w:rsidR="00F0175B">
        <w:rPr>
          <w:sz w:val="21"/>
          <w:szCs w:val="21"/>
          <w:lang w:eastAsia="zh-CN"/>
        </w:rPr>
        <w:tab/>
      </w:r>
      <w:r w:rsidR="00F0175B">
        <w:rPr>
          <w:sz w:val="21"/>
          <w:szCs w:val="21"/>
          <w:lang w:eastAsia="zh-CN"/>
        </w:rPr>
        <w:t>页的基本类</w:t>
      </w:r>
      <w:r w:rsidR="00F0175B">
        <w:rPr>
          <w:rFonts w:hint="eastAsia"/>
          <w:sz w:val="21"/>
          <w:szCs w:val="21"/>
          <w:lang w:eastAsia="zh-CN"/>
        </w:rPr>
        <w:t>，</w:t>
      </w:r>
      <w:r w:rsidR="00F0175B">
        <w:rPr>
          <w:sz w:val="21"/>
          <w:szCs w:val="21"/>
          <w:lang w:eastAsia="zh-CN"/>
        </w:rPr>
        <w:t>实现一个页的基本功能</w:t>
      </w:r>
    </w:p>
    <w:p w:rsidR="001059E3" w:rsidRDefault="001059E3" w:rsidP="009014CA">
      <w:pPr>
        <w:ind w:firstLine="420"/>
        <w:rPr>
          <w:sz w:val="21"/>
          <w:szCs w:val="21"/>
          <w:lang w:eastAsia="zh-CN"/>
        </w:rPr>
      </w:pPr>
      <w:r>
        <w:rPr>
          <w:sz w:val="21"/>
          <w:szCs w:val="21"/>
          <w:lang w:eastAsia="zh-CN"/>
        </w:rPr>
        <w:t xml:space="preserve"> |--</w:t>
      </w:r>
      <w:proofErr w:type="spellStart"/>
      <w:r>
        <w:rPr>
          <w:sz w:val="21"/>
          <w:szCs w:val="21"/>
          <w:lang w:eastAsia="zh-CN"/>
        </w:rPr>
        <w:t>Function.h</w:t>
      </w:r>
      <w:proofErr w:type="spellEnd"/>
      <w:r>
        <w:rPr>
          <w:sz w:val="21"/>
          <w:szCs w:val="21"/>
          <w:lang w:eastAsia="zh-CN"/>
        </w:rPr>
        <w:t xml:space="preserve"> (.</w:t>
      </w:r>
      <w:proofErr w:type="spellStart"/>
      <w:r>
        <w:rPr>
          <w:sz w:val="21"/>
          <w:szCs w:val="21"/>
          <w:lang w:eastAsia="zh-CN"/>
        </w:rPr>
        <w:t>cpp</w:t>
      </w:r>
      <w:proofErr w:type="spellEnd"/>
      <w:r>
        <w:rPr>
          <w:sz w:val="21"/>
          <w:szCs w:val="21"/>
          <w:lang w:eastAsia="zh-CN"/>
        </w:rPr>
        <w:t>)</w:t>
      </w:r>
      <w:r w:rsidRPr="001059E3">
        <w:rPr>
          <w:rFonts w:hint="eastAsia"/>
          <w:sz w:val="21"/>
          <w:szCs w:val="21"/>
          <w:lang w:eastAsia="zh-CN"/>
        </w:rPr>
        <w:t xml:space="preserve"> </w:t>
      </w:r>
      <w:r w:rsidR="00F0175B">
        <w:rPr>
          <w:sz w:val="21"/>
          <w:szCs w:val="21"/>
          <w:lang w:eastAsia="zh-CN"/>
        </w:rPr>
        <w:tab/>
      </w:r>
      <w:r w:rsidR="00F0175B">
        <w:rPr>
          <w:sz w:val="21"/>
          <w:szCs w:val="21"/>
          <w:lang w:eastAsia="zh-CN"/>
        </w:rPr>
        <w:tab/>
      </w:r>
      <w:r w:rsidR="00F0175B">
        <w:rPr>
          <w:sz w:val="21"/>
          <w:szCs w:val="21"/>
          <w:lang w:eastAsia="zh-CN"/>
        </w:rPr>
        <w:tab/>
      </w:r>
      <w:r w:rsidR="00F0175B">
        <w:rPr>
          <w:sz w:val="21"/>
          <w:szCs w:val="21"/>
          <w:lang w:eastAsia="zh-CN"/>
        </w:rPr>
        <w:t>项目中要用到的通用函数</w:t>
      </w:r>
      <w:r w:rsidR="00F0175B">
        <w:rPr>
          <w:rFonts w:hint="eastAsia"/>
          <w:sz w:val="21"/>
          <w:szCs w:val="21"/>
          <w:lang w:eastAsia="zh-CN"/>
        </w:rPr>
        <w:t>，</w:t>
      </w:r>
      <w:r w:rsidR="00F0175B">
        <w:rPr>
          <w:sz w:val="21"/>
          <w:szCs w:val="21"/>
          <w:lang w:eastAsia="zh-CN"/>
        </w:rPr>
        <w:t>如取哈希值</w:t>
      </w:r>
      <w:r w:rsidR="00F0175B">
        <w:rPr>
          <w:rFonts w:hint="eastAsia"/>
          <w:sz w:val="21"/>
          <w:szCs w:val="21"/>
          <w:lang w:eastAsia="zh-CN"/>
        </w:rPr>
        <w:t>，</w:t>
      </w:r>
      <w:proofErr w:type="gramStart"/>
      <w:r w:rsidR="00F0175B">
        <w:rPr>
          <w:sz w:val="21"/>
          <w:szCs w:val="21"/>
          <w:lang w:eastAsia="zh-CN"/>
        </w:rPr>
        <w:t>取键值</w:t>
      </w:r>
      <w:proofErr w:type="gramEnd"/>
      <w:r w:rsidR="00F0175B">
        <w:rPr>
          <w:sz w:val="21"/>
          <w:szCs w:val="21"/>
          <w:lang w:eastAsia="zh-CN"/>
        </w:rPr>
        <w:t>等</w:t>
      </w:r>
    </w:p>
    <w:p w:rsidR="001059E3" w:rsidRDefault="001059E3" w:rsidP="009014CA">
      <w:pPr>
        <w:ind w:firstLine="420"/>
        <w:rPr>
          <w:sz w:val="21"/>
          <w:szCs w:val="21"/>
          <w:lang w:eastAsia="zh-CN"/>
        </w:rPr>
      </w:pPr>
      <w:r>
        <w:rPr>
          <w:sz w:val="21"/>
          <w:szCs w:val="21"/>
          <w:lang w:eastAsia="zh-CN"/>
        </w:rPr>
        <w:t xml:space="preserve"> |--</w:t>
      </w:r>
      <w:proofErr w:type="spellStart"/>
      <w:r>
        <w:rPr>
          <w:sz w:val="21"/>
          <w:szCs w:val="21"/>
          <w:lang w:eastAsia="zh-CN"/>
        </w:rPr>
        <w:t>option.h</w:t>
      </w:r>
      <w:proofErr w:type="spellEnd"/>
      <w:r w:rsidR="00F0175B">
        <w:rPr>
          <w:sz w:val="21"/>
          <w:szCs w:val="21"/>
          <w:lang w:eastAsia="zh-CN"/>
        </w:rPr>
        <w:tab/>
      </w:r>
      <w:r w:rsidR="00F0175B">
        <w:rPr>
          <w:sz w:val="21"/>
          <w:szCs w:val="21"/>
          <w:lang w:eastAsia="zh-CN"/>
        </w:rPr>
        <w:tab/>
      </w:r>
      <w:r w:rsidR="00F0175B">
        <w:rPr>
          <w:sz w:val="21"/>
          <w:szCs w:val="21"/>
          <w:lang w:eastAsia="zh-CN"/>
        </w:rPr>
        <w:tab/>
      </w:r>
      <w:r w:rsidR="00F0175B">
        <w:rPr>
          <w:sz w:val="21"/>
          <w:szCs w:val="21"/>
          <w:lang w:eastAsia="zh-CN"/>
        </w:rPr>
        <w:tab/>
      </w:r>
      <w:r w:rsidR="00F0175B">
        <w:rPr>
          <w:sz w:val="21"/>
          <w:szCs w:val="21"/>
          <w:lang w:eastAsia="zh-CN"/>
        </w:rPr>
        <w:tab/>
      </w:r>
      <w:r w:rsidR="00F0175B">
        <w:rPr>
          <w:sz w:val="21"/>
          <w:szCs w:val="21"/>
          <w:lang w:eastAsia="zh-CN"/>
        </w:rPr>
        <w:t>程序的如最大使用页数</w:t>
      </w:r>
      <w:r w:rsidR="00F0175B">
        <w:rPr>
          <w:rFonts w:hint="eastAsia"/>
          <w:sz w:val="21"/>
          <w:szCs w:val="21"/>
          <w:lang w:eastAsia="zh-CN"/>
        </w:rPr>
        <w:t>，</w:t>
      </w:r>
      <w:r w:rsidR="00F0175B">
        <w:rPr>
          <w:sz w:val="21"/>
          <w:szCs w:val="21"/>
          <w:lang w:eastAsia="zh-CN"/>
        </w:rPr>
        <w:t>哈希方式等参数的定义文件</w:t>
      </w:r>
    </w:p>
    <w:p w:rsidR="00F0175B" w:rsidRPr="001059E3" w:rsidRDefault="00F0175B" w:rsidP="001059E3">
      <w:pPr>
        <w:rPr>
          <w:sz w:val="21"/>
          <w:szCs w:val="21"/>
          <w:lang w:eastAsia="zh-CN"/>
        </w:rPr>
      </w:pPr>
      <w:r>
        <w:rPr>
          <w:sz w:val="21"/>
          <w:szCs w:val="21"/>
          <w:lang w:eastAsia="zh-CN"/>
        </w:rPr>
        <w:t>无论最大使用页数和哈希方式</w:t>
      </w:r>
      <w:r>
        <w:rPr>
          <w:rFonts w:hint="eastAsia"/>
          <w:sz w:val="21"/>
          <w:szCs w:val="21"/>
          <w:lang w:eastAsia="zh-CN"/>
        </w:rPr>
        <w:t>，</w:t>
      </w:r>
      <w:r>
        <w:rPr>
          <w:sz w:val="21"/>
          <w:szCs w:val="21"/>
          <w:lang w:eastAsia="zh-CN"/>
        </w:rPr>
        <w:t>项目运行时目录页占用</w:t>
      </w:r>
      <w:r>
        <w:rPr>
          <w:rFonts w:hint="eastAsia"/>
          <w:sz w:val="21"/>
          <w:szCs w:val="21"/>
          <w:lang w:eastAsia="zh-CN"/>
        </w:rPr>
        <w:t>1</w:t>
      </w:r>
      <w:r>
        <w:rPr>
          <w:rFonts w:hint="eastAsia"/>
          <w:sz w:val="21"/>
          <w:szCs w:val="21"/>
          <w:lang w:eastAsia="zh-CN"/>
        </w:rPr>
        <w:t>页，读写文件缓冲用占用一页，其他页都用来存储记录桶。</w:t>
      </w:r>
    </w:p>
    <w:p w:rsidR="00B34033" w:rsidRDefault="00B34033" w:rsidP="00B34033">
      <w:pPr>
        <w:pStyle w:val="2"/>
      </w:pPr>
      <w:r>
        <w:rPr>
          <w:rFonts w:hint="eastAsia"/>
        </w:rPr>
        <w:t>主要数据结构</w:t>
      </w:r>
    </w:p>
    <w:p w:rsidR="00B34033" w:rsidRDefault="00F0175B" w:rsidP="00B34033">
      <w:pPr>
        <w:pStyle w:val="3"/>
        <w:rPr>
          <w:b/>
          <w:bCs/>
        </w:rPr>
      </w:pPr>
      <w:r>
        <w:rPr>
          <w:rFonts w:hint="eastAsia"/>
          <w:b/>
          <w:bCs/>
        </w:rPr>
        <w:t>基本页</w:t>
      </w:r>
      <w:r w:rsidR="00B34033">
        <w:rPr>
          <w:rFonts w:hint="eastAsia"/>
          <w:b/>
          <w:bCs/>
        </w:rPr>
        <w:t>：</w:t>
      </w:r>
    </w:p>
    <w:p w:rsidR="00B34033" w:rsidRDefault="00F0175B" w:rsidP="00B34033">
      <w:pPr>
        <w:rPr>
          <w:sz w:val="21"/>
          <w:szCs w:val="21"/>
          <w:lang w:eastAsia="zh-CN"/>
        </w:rPr>
      </w:pPr>
      <w:r>
        <w:rPr>
          <w:noProof/>
          <w:lang w:eastAsia="zh-CN" w:bidi="ar-SA"/>
        </w:rPr>
        <w:lastRenderedPageBreak/>
        <w:drawing>
          <wp:inline distT="0" distB="0" distL="0" distR="0" wp14:anchorId="15552AD3" wp14:editId="4D5E6671">
            <wp:extent cx="4676775" cy="32004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6775" cy="3200400"/>
                    </a:xfrm>
                    <a:prstGeom prst="rect">
                      <a:avLst/>
                    </a:prstGeom>
                  </pic:spPr>
                </pic:pic>
              </a:graphicData>
            </a:graphic>
          </wp:inline>
        </w:drawing>
      </w:r>
    </w:p>
    <w:p w:rsidR="008C68F1" w:rsidRDefault="008C68F1" w:rsidP="00B34033">
      <w:pPr>
        <w:rPr>
          <w:sz w:val="21"/>
          <w:szCs w:val="21"/>
          <w:lang w:eastAsia="zh-CN"/>
        </w:rPr>
      </w:pPr>
      <w:r>
        <w:rPr>
          <w:sz w:val="21"/>
          <w:szCs w:val="21"/>
          <w:lang w:eastAsia="zh-CN"/>
        </w:rPr>
        <w:t>每个</w:t>
      </w:r>
      <w:r>
        <w:rPr>
          <w:sz w:val="21"/>
          <w:szCs w:val="21"/>
          <w:lang w:eastAsia="zh-CN"/>
        </w:rPr>
        <w:t>Page</w:t>
      </w:r>
      <w:r>
        <w:rPr>
          <w:sz w:val="21"/>
          <w:szCs w:val="21"/>
          <w:lang w:eastAsia="zh-CN"/>
        </w:rPr>
        <w:t>页在内存中的分布如下</w:t>
      </w:r>
      <w:r>
        <w:rPr>
          <w:rFonts w:hint="eastAsia"/>
          <w:sz w:val="21"/>
          <w:szCs w:val="21"/>
          <w:lang w:eastAsia="zh-CN"/>
        </w:rPr>
        <w:t>：</w:t>
      </w:r>
    </w:p>
    <w:tbl>
      <w:tblPr>
        <w:tblStyle w:val="a6"/>
        <w:tblW w:w="0" w:type="auto"/>
        <w:jc w:val="center"/>
        <w:tblLook w:val="04A0" w:firstRow="1" w:lastRow="0" w:firstColumn="1" w:lastColumn="0" w:noHBand="0" w:noVBand="1"/>
      </w:tblPr>
      <w:tblGrid>
        <w:gridCol w:w="1275"/>
        <w:gridCol w:w="1274"/>
        <w:gridCol w:w="1407"/>
        <w:gridCol w:w="1393"/>
        <w:gridCol w:w="759"/>
        <w:gridCol w:w="829"/>
        <w:gridCol w:w="1359"/>
      </w:tblGrid>
      <w:tr w:rsidR="006D5867" w:rsidTr="006D5867">
        <w:trPr>
          <w:jc w:val="center"/>
        </w:trPr>
        <w:tc>
          <w:tcPr>
            <w:tcW w:w="6937" w:type="dxa"/>
            <w:gridSpan w:val="6"/>
            <w:shd w:val="clear" w:color="auto" w:fill="5B9BD5" w:themeFill="accent1"/>
          </w:tcPr>
          <w:p w:rsidR="006D5867" w:rsidRDefault="006D5867" w:rsidP="006D5867">
            <w:pPr>
              <w:tabs>
                <w:tab w:val="left" w:pos="1020"/>
              </w:tabs>
              <w:ind w:firstLine="0"/>
              <w:jc w:val="center"/>
              <w:rPr>
                <w:sz w:val="21"/>
                <w:szCs w:val="21"/>
                <w:lang w:eastAsia="zh-CN"/>
              </w:rPr>
            </w:pPr>
            <w:r>
              <w:rPr>
                <w:sz w:val="21"/>
                <w:szCs w:val="21"/>
                <w:lang w:eastAsia="zh-CN"/>
              </w:rPr>
              <w:t>I</w:t>
            </w:r>
            <w:r>
              <w:rPr>
                <w:rFonts w:hint="eastAsia"/>
                <w:sz w:val="21"/>
                <w:szCs w:val="21"/>
                <w:lang w:eastAsia="zh-CN"/>
              </w:rPr>
              <w:t>nfo0</w:t>
            </w:r>
          </w:p>
        </w:tc>
        <w:tc>
          <w:tcPr>
            <w:tcW w:w="1359" w:type="dxa"/>
            <w:shd w:val="clear" w:color="auto" w:fill="5B9BD5" w:themeFill="accent1"/>
          </w:tcPr>
          <w:p w:rsidR="006D5867" w:rsidRDefault="006D5867" w:rsidP="00B34033">
            <w:pPr>
              <w:ind w:firstLine="0"/>
              <w:rPr>
                <w:sz w:val="21"/>
                <w:szCs w:val="21"/>
                <w:lang w:eastAsia="zh-CN"/>
              </w:rPr>
            </w:pPr>
          </w:p>
        </w:tc>
      </w:tr>
      <w:tr w:rsidR="006D5867" w:rsidTr="006D5867">
        <w:trPr>
          <w:jc w:val="center"/>
        </w:trPr>
        <w:tc>
          <w:tcPr>
            <w:tcW w:w="8296" w:type="dxa"/>
            <w:gridSpan w:val="7"/>
            <w:shd w:val="clear" w:color="auto" w:fill="5B9BD5" w:themeFill="accent1"/>
          </w:tcPr>
          <w:p w:rsidR="006D5867" w:rsidRDefault="006D5867" w:rsidP="006D5867">
            <w:pPr>
              <w:ind w:firstLine="0"/>
              <w:jc w:val="center"/>
              <w:rPr>
                <w:sz w:val="21"/>
                <w:szCs w:val="21"/>
                <w:lang w:eastAsia="zh-CN"/>
              </w:rPr>
            </w:pPr>
            <w:r>
              <w:rPr>
                <w:sz w:val="21"/>
                <w:szCs w:val="21"/>
                <w:lang w:eastAsia="zh-CN"/>
              </w:rPr>
              <w:t>I</w:t>
            </w:r>
            <w:r>
              <w:rPr>
                <w:rFonts w:hint="eastAsia"/>
                <w:sz w:val="21"/>
                <w:szCs w:val="21"/>
                <w:lang w:eastAsia="zh-CN"/>
              </w:rPr>
              <w:t>nfo1</w:t>
            </w:r>
          </w:p>
        </w:tc>
      </w:tr>
      <w:tr w:rsidR="006D5867" w:rsidTr="006D5867">
        <w:trPr>
          <w:trHeight w:val="1600"/>
          <w:jc w:val="center"/>
        </w:trPr>
        <w:tc>
          <w:tcPr>
            <w:tcW w:w="8296" w:type="dxa"/>
            <w:gridSpan w:val="7"/>
            <w:shd w:val="clear" w:color="auto" w:fill="5B9BD5" w:themeFill="accent1"/>
          </w:tcPr>
          <w:p w:rsidR="006D5867" w:rsidRDefault="006D5867" w:rsidP="00B34033">
            <w:pPr>
              <w:ind w:firstLine="0"/>
              <w:rPr>
                <w:sz w:val="21"/>
                <w:szCs w:val="21"/>
                <w:lang w:eastAsia="zh-CN"/>
              </w:rPr>
            </w:pPr>
            <w:r>
              <w:rPr>
                <w:rFonts w:hint="eastAsia"/>
                <w:sz w:val="21"/>
                <w:szCs w:val="21"/>
                <w:lang w:eastAsia="zh-CN"/>
              </w:rPr>
              <w:t>……</w:t>
            </w:r>
            <w:proofErr w:type="gramStart"/>
            <w:r>
              <w:rPr>
                <w:rFonts w:hint="eastAsia"/>
                <w:sz w:val="21"/>
                <w:szCs w:val="21"/>
                <w:lang w:eastAsia="zh-CN"/>
              </w:rPr>
              <w:t>……</w:t>
            </w:r>
            <w:proofErr w:type="gramEnd"/>
          </w:p>
          <w:p w:rsidR="006D5867" w:rsidRDefault="006D5867" w:rsidP="00B34033">
            <w:pPr>
              <w:ind w:firstLine="0"/>
              <w:rPr>
                <w:sz w:val="21"/>
                <w:szCs w:val="21"/>
                <w:lang w:eastAsia="zh-CN"/>
              </w:rPr>
            </w:pPr>
            <w:r>
              <w:rPr>
                <w:rFonts w:hint="eastAsia"/>
                <w:sz w:val="21"/>
                <w:szCs w:val="21"/>
                <w:lang w:eastAsia="zh-CN"/>
              </w:rPr>
              <w:t>……</w:t>
            </w:r>
            <w:proofErr w:type="gramStart"/>
            <w:r>
              <w:rPr>
                <w:rFonts w:hint="eastAsia"/>
                <w:sz w:val="21"/>
                <w:szCs w:val="21"/>
                <w:lang w:eastAsia="zh-CN"/>
              </w:rPr>
              <w:t>……</w:t>
            </w:r>
            <w:proofErr w:type="gramEnd"/>
          </w:p>
          <w:p w:rsidR="006D5867" w:rsidRDefault="006D5867" w:rsidP="00B34033">
            <w:pPr>
              <w:ind w:firstLine="0"/>
              <w:rPr>
                <w:sz w:val="21"/>
                <w:szCs w:val="21"/>
                <w:lang w:eastAsia="zh-CN"/>
              </w:rPr>
            </w:pPr>
            <w:r>
              <w:rPr>
                <w:rFonts w:hint="eastAsia"/>
                <w:sz w:val="21"/>
                <w:szCs w:val="21"/>
                <w:lang w:eastAsia="zh-CN"/>
              </w:rPr>
              <w:t>……</w:t>
            </w:r>
            <w:proofErr w:type="gramStart"/>
            <w:r>
              <w:rPr>
                <w:rFonts w:hint="eastAsia"/>
                <w:sz w:val="21"/>
                <w:szCs w:val="21"/>
                <w:lang w:eastAsia="zh-CN"/>
              </w:rPr>
              <w:t>……</w:t>
            </w:r>
            <w:proofErr w:type="gramEnd"/>
          </w:p>
          <w:p w:rsidR="006D5867" w:rsidRDefault="006D5867" w:rsidP="00B34033">
            <w:pPr>
              <w:ind w:firstLine="0"/>
              <w:rPr>
                <w:sz w:val="21"/>
                <w:szCs w:val="21"/>
                <w:lang w:eastAsia="zh-CN"/>
              </w:rPr>
            </w:pPr>
            <w:r>
              <w:rPr>
                <w:rFonts w:hint="eastAsia"/>
                <w:sz w:val="21"/>
                <w:szCs w:val="21"/>
                <w:lang w:eastAsia="zh-CN"/>
              </w:rPr>
              <w:t>……</w:t>
            </w:r>
            <w:proofErr w:type="gramStart"/>
            <w:r>
              <w:rPr>
                <w:rFonts w:hint="eastAsia"/>
                <w:sz w:val="21"/>
                <w:szCs w:val="21"/>
                <w:lang w:eastAsia="zh-CN"/>
              </w:rPr>
              <w:t>……</w:t>
            </w:r>
            <w:proofErr w:type="gramEnd"/>
          </w:p>
        </w:tc>
      </w:tr>
      <w:tr w:rsidR="006D5867" w:rsidTr="006D5867">
        <w:trPr>
          <w:jc w:val="center"/>
        </w:trPr>
        <w:tc>
          <w:tcPr>
            <w:tcW w:w="1275" w:type="dxa"/>
            <w:shd w:val="clear" w:color="auto" w:fill="5B9BD5" w:themeFill="accent1"/>
          </w:tcPr>
          <w:p w:rsidR="006D5867" w:rsidRDefault="006D5867" w:rsidP="006D5867">
            <w:pPr>
              <w:ind w:firstLine="0"/>
              <w:jc w:val="center"/>
              <w:rPr>
                <w:sz w:val="21"/>
                <w:szCs w:val="21"/>
                <w:lang w:eastAsia="zh-CN"/>
              </w:rPr>
            </w:pPr>
            <w:r>
              <w:rPr>
                <w:sz w:val="21"/>
                <w:szCs w:val="21"/>
                <w:lang w:eastAsia="zh-CN"/>
              </w:rPr>
              <w:t>l</w:t>
            </w:r>
            <w:r w:rsidRPr="008C68F1">
              <w:rPr>
                <w:sz w:val="21"/>
                <w:szCs w:val="21"/>
                <w:lang w:eastAsia="zh-CN"/>
              </w:rPr>
              <w:t>ength</w:t>
            </w:r>
            <w:r>
              <w:rPr>
                <w:sz w:val="21"/>
                <w:szCs w:val="21"/>
                <w:lang w:eastAsia="zh-CN"/>
              </w:rPr>
              <w:t>1</w:t>
            </w:r>
          </w:p>
        </w:tc>
        <w:tc>
          <w:tcPr>
            <w:tcW w:w="1274" w:type="dxa"/>
            <w:shd w:val="clear" w:color="auto" w:fill="5B9BD5" w:themeFill="accent1"/>
          </w:tcPr>
          <w:p w:rsidR="006D5867" w:rsidRDefault="006D5867" w:rsidP="006D5867">
            <w:pPr>
              <w:ind w:firstLine="0"/>
              <w:jc w:val="center"/>
              <w:rPr>
                <w:sz w:val="21"/>
                <w:szCs w:val="21"/>
                <w:lang w:eastAsia="zh-CN"/>
              </w:rPr>
            </w:pPr>
            <w:r>
              <w:rPr>
                <w:sz w:val="21"/>
                <w:szCs w:val="21"/>
                <w:lang w:eastAsia="zh-CN"/>
              </w:rPr>
              <w:t>o</w:t>
            </w:r>
            <w:r w:rsidRPr="008C68F1">
              <w:rPr>
                <w:sz w:val="21"/>
                <w:szCs w:val="21"/>
                <w:lang w:eastAsia="zh-CN"/>
              </w:rPr>
              <w:t>ffset</w:t>
            </w:r>
            <w:r>
              <w:rPr>
                <w:sz w:val="21"/>
                <w:szCs w:val="21"/>
                <w:lang w:eastAsia="zh-CN"/>
              </w:rPr>
              <w:t>1</w:t>
            </w:r>
          </w:p>
        </w:tc>
        <w:tc>
          <w:tcPr>
            <w:tcW w:w="1407" w:type="dxa"/>
            <w:shd w:val="clear" w:color="auto" w:fill="5B9BD5" w:themeFill="accent1"/>
          </w:tcPr>
          <w:p w:rsidR="006D5867" w:rsidRDefault="006D5867" w:rsidP="006D5867">
            <w:pPr>
              <w:ind w:firstLine="0"/>
              <w:jc w:val="center"/>
              <w:rPr>
                <w:sz w:val="21"/>
                <w:szCs w:val="21"/>
                <w:lang w:eastAsia="zh-CN"/>
              </w:rPr>
            </w:pPr>
            <w:r>
              <w:rPr>
                <w:rFonts w:hint="eastAsia"/>
                <w:sz w:val="21"/>
                <w:szCs w:val="21"/>
                <w:lang w:eastAsia="zh-CN"/>
              </w:rPr>
              <w:t>l</w:t>
            </w:r>
            <w:r w:rsidRPr="008C68F1">
              <w:rPr>
                <w:sz w:val="21"/>
                <w:szCs w:val="21"/>
                <w:lang w:eastAsia="zh-CN"/>
              </w:rPr>
              <w:t>ength</w:t>
            </w:r>
            <w:r>
              <w:rPr>
                <w:sz w:val="21"/>
                <w:szCs w:val="21"/>
                <w:lang w:eastAsia="zh-CN"/>
              </w:rPr>
              <w:t>0</w:t>
            </w:r>
          </w:p>
        </w:tc>
        <w:tc>
          <w:tcPr>
            <w:tcW w:w="1393" w:type="dxa"/>
            <w:shd w:val="clear" w:color="auto" w:fill="5B9BD5" w:themeFill="accent1"/>
          </w:tcPr>
          <w:p w:rsidR="006D5867" w:rsidRDefault="006D5867" w:rsidP="006D5867">
            <w:pPr>
              <w:ind w:firstLine="0"/>
              <w:jc w:val="center"/>
              <w:rPr>
                <w:sz w:val="21"/>
                <w:szCs w:val="21"/>
                <w:lang w:eastAsia="zh-CN"/>
              </w:rPr>
            </w:pPr>
            <w:r>
              <w:rPr>
                <w:sz w:val="21"/>
                <w:szCs w:val="21"/>
                <w:lang w:eastAsia="zh-CN"/>
              </w:rPr>
              <w:t>o</w:t>
            </w:r>
            <w:r w:rsidRPr="008C68F1">
              <w:rPr>
                <w:sz w:val="21"/>
                <w:szCs w:val="21"/>
                <w:lang w:eastAsia="zh-CN"/>
              </w:rPr>
              <w:t>ffset</w:t>
            </w:r>
            <w:r>
              <w:rPr>
                <w:sz w:val="21"/>
                <w:szCs w:val="21"/>
                <w:lang w:eastAsia="zh-CN"/>
              </w:rPr>
              <w:t>0</w:t>
            </w:r>
          </w:p>
        </w:tc>
        <w:tc>
          <w:tcPr>
            <w:tcW w:w="759" w:type="dxa"/>
          </w:tcPr>
          <w:p w:rsidR="006D5867" w:rsidRDefault="006D5867" w:rsidP="006D5867">
            <w:pPr>
              <w:ind w:firstLine="0"/>
              <w:jc w:val="center"/>
              <w:rPr>
                <w:sz w:val="21"/>
                <w:szCs w:val="21"/>
                <w:lang w:eastAsia="zh-CN"/>
              </w:rPr>
            </w:pPr>
            <w:proofErr w:type="spellStart"/>
            <w:r w:rsidRPr="008C68F1">
              <w:rPr>
                <w:sz w:val="21"/>
                <w:szCs w:val="21"/>
                <w:lang w:eastAsia="zh-CN"/>
              </w:rPr>
              <w:t>num</w:t>
            </w:r>
            <w:proofErr w:type="spellEnd"/>
          </w:p>
        </w:tc>
        <w:tc>
          <w:tcPr>
            <w:tcW w:w="829" w:type="dxa"/>
          </w:tcPr>
          <w:p w:rsidR="006D5867" w:rsidRDefault="006D5867" w:rsidP="006D5867">
            <w:pPr>
              <w:ind w:firstLine="0"/>
              <w:jc w:val="center"/>
              <w:rPr>
                <w:sz w:val="21"/>
                <w:szCs w:val="21"/>
                <w:lang w:eastAsia="zh-CN"/>
              </w:rPr>
            </w:pPr>
            <w:proofErr w:type="spellStart"/>
            <w:r w:rsidRPr="008C68F1">
              <w:rPr>
                <w:sz w:val="21"/>
                <w:szCs w:val="21"/>
                <w:lang w:eastAsia="zh-CN"/>
              </w:rPr>
              <w:t>deepth</w:t>
            </w:r>
            <w:proofErr w:type="spellEnd"/>
          </w:p>
        </w:tc>
        <w:tc>
          <w:tcPr>
            <w:tcW w:w="1359" w:type="dxa"/>
          </w:tcPr>
          <w:p w:rsidR="006D5867" w:rsidRDefault="006D5867" w:rsidP="006D5867">
            <w:pPr>
              <w:ind w:firstLine="0"/>
              <w:jc w:val="center"/>
              <w:rPr>
                <w:sz w:val="21"/>
                <w:szCs w:val="21"/>
                <w:lang w:eastAsia="zh-CN"/>
              </w:rPr>
            </w:pPr>
            <w:r w:rsidRPr="008C68F1">
              <w:rPr>
                <w:sz w:val="21"/>
                <w:szCs w:val="21"/>
                <w:lang w:eastAsia="zh-CN"/>
              </w:rPr>
              <w:t>offset</w:t>
            </w:r>
          </w:p>
        </w:tc>
      </w:tr>
    </w:tbl>
    <w:p w:rsidR="008C68F1" w:rsidRDefault="006D5867" w:rsidP="00B34033">
      <w:pPr>
        <w:rPr>
          <w:sz w:val="21"/>
          <w:szCs w:val="21"/>
          <w:lang w:eastAsia="zh-CN"/>
        </w:rPr>
      </w:pPr>
      <w:r>
        <w:rPr>
          <w:rFonts w:hint="eastAsia"/>
          <w:sz w:val="21"/>
          <w:szCs w:val="21"/>
          <w:lang w:eastAsia="zh-CN"/>
        </w:rPr>
        <w:t>其中蓝色背景的为</w:t>
      </w:r>
      <w:r>
        <w:rPr>
          <w:rFonts w:hint="eastAsia"/>
          <w:sz w:val="21"/>
          <w:szCs w:val="21"/>
          <w:lang w:eastAsia="zh-CN"/>
        </w:rPr>
        <w:t>contents</w:t>
      </w:r>
      <w:r>
        <w:rPr>
          <w:rFonts w:hint="eastAsia"/>
          <w:sz w:val="21"/>
          <w:szCs w:val="21"/>
          <w:lang w:eastAsia="zh-CN"/>
        </w:rPr>
        <w:t>的内容。记录的具体内容从</w:t>
      </w:r>
      <w:r>
        <w:rPr>
          <w:rFonts w:hint="eastAsia"/>
          <w:sz w:val="21"/>
          <w:szCs w:val="21"/>
          <w:lang w:eastAsia="zh-CN"/>
        </w:rPr>
        <w:t>contents</w:t>
      </w:r>
      <w:r>
        <w:rPr>
          <w:rFonts w:hint="eastAsia"/>
          <w:sz w:val="21"/>
          <w:szCs w:val="21"/>
          <w:lang w:eastAsia="zh-CN"/>
        </w:rPr>
        <w:t>的头向尾扩展，对应的记录信息如长度，偏移值等从</w:t>
      </w:r>
      <w:r>
        <w:rPr>
          <w:rFonts w:hint="eastAsia"/>
          <w:sz w:val="21"/>
          <w:szCs w:val="21"/>
          <w:lang w:eastAsia="zh-CN"/>
        </w:rPr>
        <w:t>contents</w:t>
      </w:r>
      <w:r>
        <w:rPr>
          <w:rFonts w:hint="eastAsia"/>
          <w:sz w:val="21"/>
          <w:szCs w:val="21"/>
          <w:lang w:eastAsia="zh-CN"/>
        </w:rPr>
        <w:t>的尾向头扩展。需要写入或写出时将</w:t>
      </w:r>
      <w:r>
        <w:rPr>
          <w:rFonts w:hint="eastAsia"/>
          <w:sz w:val="21"/>
          <w:szCs w:val="21"/>
          <w:lang w:eastAsia="zh-CN"/>
        </w:rPr>
        <w:t>tong</w:t>
      </w:r>
      <w:r>
        <w:rPr>
          <w:rFonts w:hint="eastAsia"/>
          <w:sz w:val="21"/>
          <w:szCs w:val="21"/>
          <w:lang w:eastAsia="zh-CN"/>
        </w:rPr>
        <w:t>强制转换为</w:t>
      </w:r>
      <w:r>
        <w:rPr>
          <w:rFonts w:hint="eastAsia"/>
          <w:sz w:val="21"/>
          <w:szCs w:val="21"/>
          <w:lang w:eastAsia="zh-CN"/>
        </w:rPr>
        <w:t>char</w:t>
      </w:r>
      <w:r>
        <w:rPr>
          <w:sz w:val="21"/>
          <w:szCs w:val="21"/>
          <w:lang w:eastAsia="zh-CN"/>
        </w:rPr>
        <w:t>*</w:t>
      </w:r>
      <w:r>
        <w:rPr>
          <w:sz w:val="21"/>
          <w:szCs w:val="21"/>
          <w:lang w:eastAsia="zh-CN"/>
        </w:rPr>
        <w:t>类型</w:t>
      </w:r>
      <w:r>
        <w:rPr>
          <w:rFonts w:hint="eastAsia"/>
          <w:sz w:val="21"/>
          <w:szCs w:val="21"/>
          <w:lang w:eastAsia="zh-CN"/>
        </w:rPr>
        <w:t>，</w:t>
      </w:r>
      <w:r>
        <w:rPr>
          <w:sz w:val="21"/>
          <w:szCs w:val="21"/>
          <w:lang w:eastAsia="zh-CN"/>
        </w:rPr>
        <w:t>按长度为</w:t>
      </w:r>
      <w:r>
        <w:rPr>
          <w:rFonts w:hint="eastAsia"/>
          <w:sz w:val="21"/>
          <w:szCs w:val="21"/>
          <w:lang w:eastAsia="zh-CN"/>
        </w:rPr>
        <w:t>8192</w:t>
      </w:r>
      <w:r>
        <w:rPr>
          <w:rFonts w:hint="eastAsia"/>
          <w:sz w:val="21"/>
          <w:szCs w:val="21"/>
          <w:lang w:eastAsia="zh-CN"/>
        </w:rPr>
        <w:t>进行存储或读取。</w:t>
      </w:r>
    </w:p>
    <w:p w:rsidR="00B34033" w:rsidRDefault="00B34033" w:rsidP="00B34033">
      <w:pPr>
        <w:pStyle w:val="3"/>
        <w:rPr>
          <w:b/>
          <w:bCs/>
        </w:rPr>
      </w:pPr>
      <w:r>
        <w:rPr>
          <w:rFonts w:hint="eastAsia"/>
          <w:b/>
          <w:bCs/>
        </w:rPr>
        <w:t>缓冲</w:t>
      </w:r>
      <w:r w:rsidR="006D5867">
        <w:rPr>
          <w:rFonts w:hint="eastAsia"/>
          <w:b/>
          <w:bCs/>
        </w:rPr>
        <w:t>池</w:t>
      </w:r>
      <w:r>
        <w:rPr>
          <w:rFonts w:hint="eastAsia"/>
          <w:b/>
          <w:bCs/>
        </w:rPr>
        <w:t>：</w:t>
      </w:r>
    </w:p>
    <w:p w:rsidR="00B34033" w:rsidRDefault="006D5867" w:rsidP="00B34033">
      <w:pPr>
        <w:autoSpaceDE w:val="0"/>
        <w:autoSpaceDN w:val="0"/>
        <w:adjustRightInd w:val="0"/>
        <w:rPr>
          <w:rFonts w:ascii="新宋体" w:eastAsia="新宋体" w:hAnsi="Times New Roman"/>
          <w:sz w:val="21"/>
          <w:szCs w:val="21"/>
        </w:rPr>
      </w:pPr>
      <w:r>
        <w:rPr>
          <w:noProof/>
          <w:lang w:eastAsia="zh-CN" w:bidi="ar-SA"/>
        </w:rPr>
        <w:drawing>
          <wp:inline distT="0" distB="0" distL="0" distR="0" wp14:anchorId="2F7F7BA0" wp14:editId="12623E3C">
            <wp:extent cx="1733550" cy="21812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3550" cy="2181225"/>
                    </a:xfrm>
                    <a:prstGeom prst="rect">
                      <a:avLst/>
                    </a:prstGeom>
                  </pic:spPr>
                </pic:pic>
              </a:graphicData>
            </a:graphic>
          </wp:inline>
        </w:drawing>
      </w:r>
    </w:p>
    <w:p w:rsidR="006D5867" w:rsidRDefault="006D5867" w:rsidP="00B34033">
      <w:pPr>
        <w:autoSpaceDE w:val="0"/>
        <w:autoSpaceDN w:val="0"/>
        <w:adjustRightInd w:val="0"/>
        <w:rPr>
          <w:rFonts w:ascii="新宋体" w:eastAsia="新宋体" w:hAnsi="Times New Roman"/>
          <w:sz w:val="21"/>
          <w:szCs w:val="21"/>
          <w:lang w:eastAsia="zh-CN"/>
        </w:rPr>
      </w:pPr>
      <w:r>
        <w:rPr>
          <w:rFonts w:ascii="新宋体" w:eastAsia="新宋体" w:hAnsi="Times New Roman" w:hint="eastAsia"/>
          <w:sz w:val="21"/>
          <w:szCs w:val="21"/>
          <w:lang w:eastAsia="zh-CN"/>
        </w:rPr>
        <w:lastRenderedPageBreak/>
        <w:t>每个缓冲池有一个page*</w:t>
      </w:r>
      <w:r>
        <w:rPr>
          <w:rFonts w:ascii="新宋体" w:eastAsia="新宋体" w:hAnsi="Times New Roman"/>
          <w:sz w:val="21"/>
          <w:szCs w:val="21"/>
          <w:lang w:eastAsia="zh-CN"/>
        </w:rPr>
        <w:t>的数组</w:t>
      </w:r>
      <w:r>
        <w:rPr>
          <w:rFonts w:ascii="新宋体" w:eastAsia="新宋体" w:hAnsi="Times New Roman" w:hint="eastAsia"/>
          <w:sz w:val="21"/>
          <w:szCs w:val="21"/>
          <w:lang w:eastAsia="zh-CN"/>
        </w:rPr>
        <w:t>，</w:t>
      </w:r>
      <w:r>
        <w:rPr>
          <w:rFonts w:ascii="新宋体" w:eastAsia="新宋体" w:hAnsi="Times New Roman"/>
          <w:sz w:val="21"/>
          <w:szCs w:val="21"/>
          <w:lang w:eastAsia="zh-CN"/>
        </w:rPr>
        <w:t>用来存储各page页的指针</w:t>
      </w:r>
      <w:r>
        <w:rPr>
          <w:rFonts w:ascii="新宋体" w:eastAsia="新宋体" w:hAnsi="Times New Roman" w:hint="eastAsia"/>
          <w:sz w:val="21"/>
          <w:szCs w:val="21"/>
          <w:lang w:eastAsia="zh-CN"/>
        </w:rPr>
        <w:t>。</w:t>
      </w:r>
      <w:proofErr w:type="spellStart"/>
      <w:r>
        <w:rPr>
          <w:rFonts w:ascii="新宋体" w:eastAsia="新宋体" w:hAnsi="Times New Roman"/>
          <w:sz w:val="21"/>
          <w:szCs w:val="21"/>
          <w:lang w:eastAsia="zh-CN"/>
        </w:rPr>
        <w:t>pageId</w:t>
      </w:r>
      <w:proofErr w:type="spellEnd"/>
      <w:r w:rsidR="00F9629F">
        <w:rPr>
          <w:rFonts w:ascii="新宋体" w:eastAsia="新宋体" w:hAnsi="Times New Roman"/>
          <w:sz w:val="21"/>
          <w:szCs w:val="21"/>
          <w:lang w:eastAsia="zh-CN"/>
        </w:rPr>
        <w:t>数组用来存储每个page对应的</w:t>
      </w:r>
      <w:proofErr w:type="spellStart"/>
      <w:r w:rsidR="00F9629F">
        <w:rPr>
          <w:rFonts w:ascii="新宋体" w:eastAsia="新宋体" w:hAnsi="Times New Roman"/>
          <w:sz w:val="21"/>
          <w:szCs w:val="21"/>
          <w:lang w:eastAsia="zh-CN"/>
        </w:rPr>
        <w:t>pageId</w:t>
      </w:r>
      <w:proofErr w:type="spellEnd"/>
      <w:r w:rsidR="00F9629F">
        <w:rPr>
          <w:rFonts w:ascii="新宋体" w:eastAsia="新宋体" w:hAnsi="Times New Roman" w:hint="eastAsia"/>
          <w:sz w:val="21"/>
          <w:szCs w:val="21"/>
          <w:lang w:eastAsia="zh-CN"/>
        </w:rPr>
        <w:t>。</w:t>
      </w:r>
      <w:proofErr w:type="spellStart"/>
      <w:r w:rsidR="00F9629F">
        <w:rPr>
          <w:rFonts w:ascii="新宋体" w:eastAsia="新宋体" w:hAnsi="Times New Roman"/>
          <w:sz w:val="21"/>
          <w:szCs w:val="21"/>
          <w:lang w:eastAsia="zh-CN"/>
        </w:rPr>
        <w:t>ref_bit</w:t>
      </w:r>
      <w:proofErr w:type="spellEnd"/>
      <w:r w:rsidR="00F9629F">
        <w:rPr>
          <w:rFonts w:ascii="新宋体" w:eastAsia="新宋体" w:hAnsi="Times New Roman"/>
          <w:sz w:val="21"/>
          <w:szCs w:val="21"/>
          <w:lang w:eastAsia="zh-CN"/>
        </w:rPr>
        <w:t xml:space="preserve">, </w:t>
      </w:r>
      <w:proofErr w:type="spellStart"/>
      <w:r w:rsidR="00F9629F">
        <w:rPr>
          <w:rFonts w:ascii="新宋体" w:eastAsia="新宋体" w:hAnsi="Times New Roman"/>
          <w:sz w:val="21"/>
          <w:szCs w:val="21"/>
          <w:lang w:eastAsia="zh-CN"/>
        </w:rPr>
        <w:t>pin_count</w:t>
      </w:r>
      <w:proofErr w:type="spellEnd"/>
      <w:r w:rsidR="00F9629F">
        <w:rPr>
          <w:rFonts w:ascii="新宋体" w:eastAsia="新宋体" w:hAnsi="Times New Roman"/>
          <w:sz w:val="21"/>
          <w:szCs w:val="21"/>
          <w:lang w:eastAsia="zh-CN"/>
        </w:rPr>
        <w:t>数组分别</w:t>
      </w:r>
      <w:r w:rsidR="00F9629F">
        <w:rPr>
          <w:rFonts w:ascii="新宋体" w:eastAsia="新宋体" w:hAnsi="Times New Roman" w:hint="eastAsia"/>
          <w:sz w:val="21"/>
          <w:szCs w:val="21"/>
          <w:lang w:eastAsia="zh-CN"/>
        </w:rPr>
        <w:t>存储</w:t>
      </w:r>
      <w:r w:rsidR="00F9629F">
        <w:rPr>
          <w:rFonts w:ascii="新宋体" w:eastAsia="新宋体" w:hAnsi="Times New Roman"/>
          <w:sz w:val="21"/>
          <w:szCs w:val="21"/>
          <w:lang w:eastAsia="zh-CN"/>
        </w:rPr>
        <w:t>各page的时钟标志</w:t>
      </w:r>
      <w:r w:rsidR="00F9629F">
        <w:rPr>
          <w:rFonts w:ascii="新宋体" w:eastAsia="新宋体" w:hAnsi="Times New Roman" w:hint="eastAsia"/>
          <w:sz w:val="21"/>
          <w:szCs w:val="21"/>
          <w:lang w:eastAsia="zh-CN"/>
        </w:rPr>
        <w:t>和订标记（用于时钟算法），</w:t>
      </w:r>
      <w:r w:rsidR="00F9629F">
        <w:rPr>
          <w:rFonts w:ascii="新宋体" w:eastAsia="新宋体" w:hAnsi="Times New Roman"/>
          <w:sz w:val="21"/>
          <w:szCs w:val="21"/>
          <w:lang w:eastAsia="zh-CN"/>
        </w:rPr>
        <w:t>dirty数组标志各page的修改状态</w:t>
      </w:r>
      <w:r w:rsidR="00F9629F">
        <w:rPr>
          <w:rFonts w:ascii="新宋体" w:eastAsia="新宋体" w:hAnsi="Times New Roman" w:hint="eastAsia"/>
          <w:sz w:val="21"/>
          <w:szCs w:val="21"/>
          <w:lang w:eastAsia="zh-CN"/>
        </w:rPr>
        <w:t>，</w:t>
      </w:r>
      <w:r w:rsidR="00F9629F">
        <w:rPr>
          <w:rFonts w:ascii="新宋体" w:eastAsia="新宋体" w:hAnsi="Times New Roman"/>
          <w:sz w:val="21"/>
          <w:szCs w:val="21"/>
          <w:lang w:eastAsia="zh-CN"/>
        </w:rPr>
        <w:t>以确定换出时是否需要写回硬盘</w:t>
      </w:r>
      <w:r w:rsidR="00F9629F">
        <w:rPr>
          <w:rFonts w:ascii="新宋体" w:eastAsia="新宋体" w:hAnsi="Times New Roman" w:hint="eastAsia"/>
          <w:sz w:val="21"/>
          <w:szCs w:val="21"/>
          <w:lang w:eastAsia="zh-CN"/>
        </w:rPr>
        <w:t>。</w:t>
      </w:r>
    </w:p>
    <w:p w:rsidR="00B34033" w:rsidRDefault="00B34033" w:rsidP="00B34033">
      <w:pPr>
        <w:autoSpaceDE w:val="0"/>
        <w:autoSpaceDN w:val="0"/>
        <w:adjustRightInd w:val="0"/>
        <w:rPr>
          <w:rFonts w:ascii="新宋体" w:eastAsia="新宋体" w:hAnsi="Times New Roman"/>
          <w:sz w:val="21"/>
          <w:szCs w:val="21"/>
          <w:lang w:eastAsia="zh-CN"/>
        </w:rPr>
      </w:pPr>
    </w:p>
    <w:p w:rsidR="00B34033" w:rsidRDefault="00F9629F" w:rsidP="00B34033">
      <w:pPr>
        <w:pStyle w:val="3"/>
        <w:rPr>
          <w:b/>
          <w:bCs/>
        </w:rPr>
      </w:pPr>
      <w:r>
        <w:rPr>
          <w:rFonts w:hint="eastAsia"/>
          <w:b/>
          <w:bCs/>
        </w:rPr>
        <w:t>目录页</w:t>
      </w:r>
      <w:r w:rsidR="00B34033">
        <w:rPr>
          <w:rFonts w:hint="eastAsia"/>
          <w:b/>
          <w:bCs/>
        </w:rPr>
        <w:t>：</w:t>
      </w:r>
    </w:p>
    <w:p w:rsidR="00B34033" w:rsidRDefault="00F9629F" w:rsidP="00B34033">
      <w:pPr>
        <w:rPr>
          <w:sz w:val="21"/>
          <w:lang w:eastAsia="zh-CN"/>
        </w:rPr>
      </w:pPr>
      <w:r>
        <w:rPr>
          <w:noProof/>
          <w:lang w:eastAsia="zh-CN" w:bidi="ar-SA"/>
        </w:rPr>
        <w:drawing>
          <wp:inline distT="0" distB="0" distL="0" distR="0" wp14:anchorId="044EE51B" wp14:editId="68843273">
            <wp:extent cx="2362200" cy="1752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2200" cy="1752600"/>
                    </a:xfrm>
                    <a:prstGeom prst="rect">
                      <a:avLst/>
                    </a:prstGeom>
                  </pic:spPr>
                </pic:pic>
              </a:graphicData>
            </a:graphic>
          </wp:inline>
        </w:drawing>
      </w:r>
    </w:p>
    <w:p w:rsidR="00F9629F" w:rsidRDefault="00F9629F" w:rsidP="00B34033">
      <w:pPr>
        <w:rPr>
          <w:sz w:val="21"/>
          <w:lang w:eastAsia="zh-CN"/>
        </w:rPr>
      </w:pPr>
      <w:r>
        <w:rPr>
          <w:sz w:val="21"/>
          <w:lang w:eastAsia="zh-CN"/>
        </w:rPr>
        <w:t>size</w:t>
      </w:r>
      <w:r>
        <w:rPr>
          <w:sz w:val="21"/>
          <w:lang w:eastAsia="zh-CN"/>
        </w:rPr>
        <w:t>表示目录页的总大小</w:t>
      </w:r>
      <w:r>
        <w:rPr>
          <w:rFonts w:hint="eastAsia"/>
          <w:sz w:val="21"/>
          <w:lang w:eastAsia="zh-CN"/>
        </w:rPr>
        <w:t>，</w:t>
      </w:r>
      <w:r>
        <w:rPr>
          <w:sz w:val="21"/>
          <w:lang w:eastAsia="zh-CN"/>
        </w:rPr>
        <w:t>包括在硬盘的部分</w:t>
      </w:r>
      <w:r>
        <w:rPr>
          <w:rFonts w:hint="eastAsia"/>
          <w:sz w:val="21"/>
          <w:lang w:eastAsia="zh-CN"/>
        </w:rPr>
        <w:t>。</w:t>
      </w:r>
      <w:proofErr w:type="spellStart"/>
      <w:r>
        <w:rPr>
          <w:sz w:val="21"/>
          <w:lang w:eastAsia="zh-CN"/>
        </w:rPr>
        <w:t>globalDepth</w:t>
      </w:r>
      <w:proofErr w:type="spellEnd"/>
      <w:r>
        <w:rPr>
          <w:sz w:val="21"/>
          <w:lang w:eastAsia="zh-CN"/>
        </w:rPr>
        <w:t>表示全局深度</w:t>
      </w:r>
      <w:r>
        <w:rPr>
          <w:rFonts w:hint="eastAsia"/>
          <w:sz w:val="21"/>
          <w:lang w:eastAsia="zh-CN"/>
        </w:rPr>
        <w:t>，</w:t>
      </w:r>
      <w:r>
        <w:rPr>
          <w:rFonts w:hint="eastAsia"/>
          <w:sz w:val="21"/>
          <w:lang w:eastAsia="zh-CN"/>
        </w:rPr>
        <w:t>start</w:t>
      </w:r>
      <w:r>
        <w:rPr>
          <w:sz w:val="21"/>
          <w:lang w:eastAsia="zh-CN"/>
        </w:rPr>
        <w:t>表示目录当前在内存部分的头下标</w:t>
      </w:r>
      <w:r>
        <w:rPr>
          <w:rFonts w:hint="eastAsia"/>
          <w:sz w:val="21"/>
          <w:lang w:eastAsia="zh-CN"/>
        </w:rPr>
        <w:t>，</w:t>
      </w:r>
      <w:proofErr w:type="spellStart"/>
      <w:r>
        <w:rPr>
          <w:sz w:val="21"/>
          <w:lang w:eastAsia="zh-CN"/>
        </w:rPr>
        <w:t>pageId</w:t>
      </w:r>
      <w:proofErr w:type="spellEnd"/>
      <w:r>
        <w:rPr>
          <w:sz w:val="21"/>
          <w:lang w:eastAsia="zh-CN"/>
        </w:rPr>
        <w:t>表示以</w:t>
      </w:r>
      <w:r>
        <w:rPr>
          <w:sz w:val="21"/>
          <w:lang w:eastAsia="zh-CN"/>
        </w:rPr>
        <w:t>start + (</w:t>
      </w:r>
      <w:r>
        <w:rPr>
          <w:sz w:val="21"/>
          <w:lang w:eastAsia="zh-CN"/>
        </w:rPr>
        <w:t>数组下标</w:t>
      </w:r>
      <w:r>
        <w:rPr>
          <w:rFonts w:hint="eastAsia"/>
          <w:sz w:val="21"/>
          <w:lang w:eastAsia="zh-CN"/>
        </w:rPr>
        <w:t>)</w:t>
      </w:r>
      <w:r>
        <w:rPr>
          <w:rFonts w:hint="eastAsia"/>
          <w:sz w:val="21"/>
          <w:lang w:eastAsia="zh-CN"/>
        </w:rPr>
        <w:t>为哈希值的桶的</w:t>
      </w:r>
      <w:proofErr w:type="spellStart"/>
      <w:r>
        <w:rPr>
          <w:rFonts w:hint="eastAsia"/>
          <w:sz w:val="21"/>
          <w:lang w:eastAsia="zh-CN"/>
        </w:rPr>
        <w:t>pageId</w:t>
      </w:r>
      <w:proofErr w:type="spellEnd"/>
      <w:r>
        <w:rPr>
          <w:rFonts w:hint="eastAsia"/>
          <w:sz w:val="21"/>
          <w:lang w:eastAsia="zh-CN"/>
        </w:rPr>
        <w:t>。</w:t>
      </w:r>
    </w:p>
    <w:p w:rsidR="00F9629F" w:rsidRDefault="00F9629F" w:rsidP="00B34033">
      <w:pPr>
        <w:rPr>
          <w:sz w:val="21"/>
          <w:lang w:eastAsia="zh-CN"/>
        </w:rPr>
      </w:pPr>
      <w:r>
        <w:rPr>
          <w:sz w:val="21"/>
          <w:lang w:eastAsia="zh-CN"/>
        </w:rPr>
        <w:t>目录总的结构为</w:t>
      </w:r>
      <w:r>
        <w:rPr>
          <w:rFonts w:hint="eastAsia"/>
          <w:sz w:val="21"/>
          <w:lang w:eastAsia="zh-CN"/>
        </w:rPr>
        <w:t>：</w:t>
      </w:r>
    </w:p>
    <w:tbl>
      <w:tblPr>
        <w:tblStyle w:val="a6"/>
        <w:tblpPr w:leftFromText="180" w:rightFromText="180" w:vertAnchor="text" w:tblpXSpec="right" w:tblpY="1"/>
        <w:tblOverlap w:val="never"/>
        <w:tblW w:w="0" w:type="auto"/>
        <w:tblLook w:val="04A0" w:firstRow="1" w:lastRow="0" w:firstColumn="1" w:lastColumn="0" w:noHBand="0" w:noVBand="1"/>
      </w:tblPr>
      <w:tblGrid>
        <w:gridCol w:w="4390"/>
      </w:tblGrid>
      <w:tr w:rsidR="005C4639" w:rsidTr="005C4639">
        <w:tc>
          <w:tcPr>
            <w:tcW w:w="4390" w:type="dxa"/>
          </w:tcPr>
          <w:p w:rsidR="005C4639" w:rsidRDefault="005C4639" w:rsidP="005C4639">
            <w:pPr>
              <w:ind w:firstLine="0"/>
              <w:jc w:val="center"/>
              <w:rPr>
                <w:sz w:val="21"/>
                <w:lang w:eastAsia="zh-CN"/>
              </w:rPr>
            </w:pPr>
            <w:r>
              <w:rPr>
                <w:rFonts w:hint="eastAsia"/>
                <w:sz w:val="21"/>
                <w:lang w:eastAsia="zh-CN"/>
              </w:rPr>
              <w:t>哈希值为</w:t>
            </w:r>
            <w:r>
              <w:rPr>
                <w:rFonts w:hint="eastAsia"/>
                <w:sz w:val="21"/>
                <w:lang w:eastAsia="zh-CN"/>
              </w:rPr>
              <w:t>0</w:t>
            </w:r>
            <w:r>
              <w:rPr>
                <w:rFonts w:hint="eastAsia"/>
                <w:sz w:val="21"/>
                <w:lang w:eastAsia="zh-CN"/>
              </w:rPr>
              <w:t>的桶的</w:t>
            </w:r>
            <w:proofErr w:type="spellStart"/>
            <w:r>
              <w:rPr>
                <w:rFonts w:hint="eastAsia"/>
                <w:sz w:val="21"/>
                <w:lang w:eastAsia="zh-CN"/>
              </w:rPr>
              <w:t>pageId</w:t>
            </w:r>
            <w:proofErr w:type="spellEnd"/>
          </w:p>
        </w:tc>
      </w:tr>
      <w:tr w:rsidR="005C4639" w:rsidTr="005C4639">
        <w:tc>
          <w:tcPr>
            <w:tcW w:w="4390" w:type="dxa"/>
          </w:tcPr>
          <w:p w:rsidR="005C4639" w:rsidRDefault="005C4639" w:rsidP="005C4639">
            <w:pPr>
              <w:ind w:firstLine="0"/>
              <w:jc w:val="center"/>
              <w:rPr>
                <w:sz w:val="21"/>
                <w:lang w:eastAsia="zh-CN"/>
              </w:rPr>
            </w:pPr>
            <w:r>
              <w:rPr>
                <w:rFonts w:hint="eastAsia"/>
                <w:sz w:val="21"/>
                <w:lang w:eastAsia="zh-CN"/>
              </w:rPr>
              <w:t>哈希值为</w:t>
            </w:r>
            <w:r>
              <w:rPr>
                <w:sz w:val="21"/>
                <w:lang w:eastAsia="zh-CN"/>
              </w:rPr>
              <w:t>1</w:t>
            </w:r>
            <w:r>
              <w:rPr>
                <w:rFonts w:hint="eastAsia"/>
                <w:sz w:val="21"/>
                <w:lang w:eastAsia="zh-CN"/>
              </w:rPr>
              <w:t>的桶的</w:t>
            </w:r>
            <w:proofErr w:type="spellStart"/>
            <w:r>
              <w:rPr>
                <w:rFonts w:hint="eastAsia"/>
                <w:sz w:val="21"/>
                <w:lang w:eastAsia="zh-CN"/>
              </w:rPr>
              <w:t>pageId</w:t>
            </w:r>
            <w:proofErr w:type="spellEnd"/>
          </w:p>
        </w:tc>
      </w:tr>
      <w:tr w:rsidR="005C4639" w:rsidTr="005C4639">
        <w:tc>
          <w:tcPr>
            <w:tcW w:w="4390" w:type="dxa"/>
          </w:tcPr>
          <w:p w:rsidR="005C4639" w:rsidRDefault="005C4639" w:rsidP="005C4639">
            <w:pPr>
              <w:ind w:firstLine="0"/>
              <w:jc w:val="center"/>
              <w:rPr>
                <w:sz w:val="21"/>
                <w:lang w:eastAsia="zh-CN"/>
              </w:rPr>
            </w:pPr>
            <w:r>
              <w:rPr>
                <w:rFonts w:hint="eastAsia"/>
                <w:sz w:val="21"/>
                <w:lang w:eastAsia="zh-CN"/>
              </w:rPr>
              <w:t>哈希值为</w:t>
            </w:r>
            <w:r>
              <w:rPr>
                <w:sz w:val="21"/>
                <w:lang w:eastAsia="zh-CN"/>
              </w:rPr>
              <w:t>2</w:t>
            </w:r>
            <w:r>
              <w:rPr>
                <w:rFonts w:hint="eastAsia"/>
                <w:sz w:val="21"/>
                <w:lang w:eastAsia="zh-CN"/>
              </w:rPr>
              <w:t>的桶的</w:t>
            </w:r>
            <w:proofErr w:type="spellStart"/>
            <w:r>
              <w:rPr>
                <w:rFonts w:hint="eastAsia"/>
                <w:sz w:val="21"/>
                <w:lang w:eastAsia="zh-CN"/>
              </w:rPr>
              <w:t>pageId</w:t>
            </w:r>
            <w:proofErr w:type="spellEnd"/>
          </w:p>
        </w:tc>
      </w:tr>
      <w:tr w:rsidR="005C4639" w:rsidTr="00607290">
        <w:trPr>
          <w:trHeight w:val="873"/>
        </w:trPr>
        <w:tc>
          <w:tcPr>
            <w:tcW w:w="4390" w:type="dxa"/>
          </w:tcPr>
          <w:p w:rsidR="005C4639" w:rsidRDefault="005C4639" w:rsidP="005C4639">
            <w:pPr>
              <w:ind w:firstLine="0"/>
              <w:jc w:val="center"/>
              <w:rPr>
                <w:sz w:val="21"/>
                <w:lang w:eastAsia="zh-CN"/>
              </w:rPr>
            </w:pPr>
            <w:r>
              <w:rPr>
                <w:rFonts w:hint="eastAsia"/>
                <w:sz w:val="21"/>
                <w:lang w:eastAsia="zh-CN"/>
              </w:rPr>
              <w:t>……</w:t>
            </w:r>
          </w:p>
        </w:tc>
      </w:tr>
      <w:tr w:rsidR="005C4639" w:rsidTr="005C4639">
        <w:tc>
          <w:tcPr>
            <w:tcW w:w="4390" w:type="dxa"/>
          </w:tcPr>
          <w:p w:rsidR="005C4639" w:rsidRDefault="005C4639" w:rsidP="005C4639">
            <w:pPr>
              <w:ind w:firstLine="0"/>
              <w:jc w:val="center"/>
              <w:rPr>
                <w:sz w:val="21"/>
                <w:lang w:eastAsia="zh-CN"/>
              </w:rPr>
            </w:pPr>
            <w:r>
              <w:rPr>
                <w:rFonts w:hint="eastAsia"/>
                <w:sz w:val="21"/>
                <w:lang w:eastAsia="zh-CN"/>
              </w:rPr>
              <w:t>哈希值为</w:t>
            </w:r>
            <w:r>
              <w:rPr>
                <w:sz w:val="21"/>
                <w:lang w:eastAsia="zh-CN"/>
              </w:rPr>
              <w:t>2048</w:t>
            </w:r>
            <w:r>
              <w:rPr>
                <w:rFonts w:hint="eastAsia"/>
                <w:sz w:val="21"/>
                <w:lang w:eastAsia="zh-CN"/>
              </w:rPr>
              <w:t>的桶的</w:t>
            </w:r>
            <w:proofErr w:type="spellStart"/>
            <w:r>
              <w:rPr>
                <w:rFonts w:hint="eastAsia"/>
                <w:sz w:val="21"/>
                <w:lang w:eastAsia="zh-CN"/>
              </w:rPr>
              <w:t>pageId</w:t>
            </w:r>
            <w:proofErr w:type="spellEnd"/>
          </w:p>
        </w:tc>
      </w:tr>
      <w:tr w:rsidR="005C4639" w:rsidTr="005C4639">
        <w:tc>
          <w:tcPr>
            <w:tcW w:w="4390" w:type="dxa"/>
          </w:tcPr>
          <w:p w:rsidR="005C4639" w:rsidRDefault="005C4639" w:rsidP="005C4639">
            <w:pPr>
              <w:ind w:firstLine="0"/>
              <w:jc w:val="center"/>
              <w:rPr>
                <w:sz w:val="21"/>
                <w:lang w:eastAsia="zh-CN"/>
              </w:rPr>
            </w:pPr>
            <w:r>
              <w:rPr>
                <w:rFonts w:hint="eastAsia"/>
                <w:sz w:val="21"/>
                <w:lang w:eastAsia="zh-CN"/>
              </w:rPr>
              <w:t>哈希值为</w:t>
            </w:r>
            <w:r>
              <w:rPr>
                <w:sz w:val="21"/>
                <w:lang w:eastAsia="zh-CN"/>
              </w:rPr>
              <w:t>2049</w:t>
            </w:r>
            <w:r>
              <w:rPr>
                <w:rFonts w:hint="eastAsia"/>
                <w:sz w:val="21"/>
                <w:lang w:eastAsia="zh-CN"/>
              </w:rPr>
              <w:t>的桶的</w:t>
            </w:r>
            <w:proofErr w:type="spellStart"/>
            <w:r>
              <w:rPr>
                <w:rFonts w:hint="eastAsia"/>
                <w:sz w:val="21"/>
                <w:lang w:eastAsia="zh-CN"/>
              </w:rPr>
              <w:t>pageId</w:t>
            </w:r>
            <w:proofErr w:type="spellEnd"/>
          </w:p>
        </w:tc>
      </w:tr>
      <w:tr w:rsidR="005C4639" w:rsidTr="00607290">
        <w:trPr>
          <w:trHeight w:val="1039"/>
        </w:trPr>
        <w:tc>
          <w:tcPr>
            <w:tcW w:w="4390" w:type="dxa"/>
          </w:tcPr>
          <w:p w:rsidR="005C4639" w:rsidRDefault="005C4639" w:rsidP="005C4639">
            <w:pPr>
              <w:ind w:firstLine="0"/>
              <w:jc w:val="center"/>
              <w:rPr>
                <w:sz w:val="21"/>
                <w:lang w:eastAsia="zh-CN"/>
              </w:rPr>
            </w:pPr>
            <w:r>
              <w:rPr>
                <w:rFonts w:hint="eastAsia"/>
                <w:sz w:val="21"/>
                <w:lang w:eastAsia="zh-CN"/>
              </w:rPr>
              <w:t>……</w:t>
            </w:r>
          </w:p>
        </w:tc>
      </w:tr>
      <w:tr w:rsidR="005C4639" w:rsidTr="005C4639">
        <w:tc>
          <w:tcPr>
            <w:tcW w:w="4390" w:type="dxa"/>
          </w:tcPr>
          <w:p w:rsidR="005C4639" w:rsidRDefault="005C4639" w:rsidP="005C4639">
            <w:pPr>
              <w:ind w:firstLine="0"/>
              <w:jc w:val="center"/>
              <w:rPr>
                <w:sz w:val="21"/>
                <w:lang w:eastAsia="zh-CN"/>
              </w:rPr>
            </w:pPr>
            <w:r>
              <w:rPr>
                <w:rFonts w:hint="eastAsia"/>
                <w:sz w:val="21"/>
                <w:lang w:eastAsia="zh-CN"/>
              </w:rPr>
              <w:t>哈希值为</w:t>
            </w:r>
            <w:r>
              <w:rPr>
                <w:sz w:val="21"/>
                <w:lang w:eastAsia="zh-CN"/>
              </w:rPr>
              <w:t>4095</w:t>
            </w:r>
            <w:r>
              <w:rPr>
                <w:rFonts w:hint="eastAsia"/>
                <w:sz w:val="21"/>
                <w:lang w:eastAsia="zh-CN"/>
              </w:rPr>
              <w:t>的桶的</w:t>
            </w:r>
            <w:proofErr w:type="spellStart"/>
            <w:r>
              <w:rPr>
                <w:rFonts w:hint="eastAsia"/>
                <w:sz w:val="21"/>
                <w:lang w:eastAsia="zh-CN"/>
              </w:rPr>
              <w:t>pageId</w:t>
            </w:r>
            <w:proofErr w:type="spellEnd"/>
          </w:p>
        </w:tc>
      </w:tr>
      <w:tr w:rsidR="005C4639" w:rsidTr="005C4639">
        <w:tc>
          <w:tcPr>
            <w:tcW w:w="4390" w:type="dxa"/>
          </w:tcPr>
          <w:p w:rsidR="005C4639" w:rsidRDefault="005C4639" w:rsidP="005C4639">
            <w:pPr>
              <w:ind w:firstLine="0"/>
              <w:jc w:val="center"/>
              <w:rPr>
                <w:sz w:val="21"/>
                <w:lang w:eastAsia="zh-CN"/>
              </w:rPr>
            </w:pPr>
            <w:r>
              <w:rPr>
                <w:rFonts w:hint="eastAsia"/>
                <w:sz w:val="21"/>
                <w:lang w:eastAsia="zh-CN"/>
              </w:rPr>
              <w:t>哈希值为</w:t>
            </w:r>
            <w:r>
              <w:rPr>
                <w:sz w:val="21"/>
                <w:lang w:eastAsia="zh-CN"/>
              </w:rPr>
              <w:t>4096</w:t>
            </w:r>
            <w:r>
              <w:rPr>
                <w:rFonts w:hint="eastAsia"/>
                <w:sz w:val="21"/>
                <w:lang w:eastAsia="zh-CN"/>
              </w:rPr>
              <w:t>的桶的</w:t>
            </w:r>
            <w:proofErr w:type="spellStart"/>
            <w:r>
              <w:rPr>
                <w:rFonts w:hint="eastAsia"/>
                <w:sz w:val="21"/>
                <w:lang w:eastAsia="zh-CN"/>
              </w:rPr>
              <w:t>pageId</w:t>
            </w:r>
            <w:proofErr w:type="spellEnd"/>
          </w:p>
        </w:tc>
      </w:tr>
      <w:tr w:rsidR="005C4639" w:rsidTr="005C4639">
        <w:tc>
          <w:tcPr>
            <w:tcW w:w="4390" w:type="dxa"/>
          </w:tcPr>
          <w:p w:rsidR="005C4639" w:rsidRDefault="005C4639" w:rsidP="005C4639">
            <w:pPr>
              <w:ind w:firstLine="0"/>
              <w:jc w:val="center"/>
              <w:rPr>
                <w:sz w:val="21"/>
                <w:lang w:eastAsia="zh-CN"/>
              </w:rPr>
            </w:pPr>
            <w:r>
              <w:rPr>
                <w:rFonts w:hint="eastAsia"/>
                <w:sz w:val="21"/>
                <w:lang w:eastAsia="zh-CN"/>
              </w:rPr>
              <w:t>哈希值为</w:t>
            </w:r>
            <w:r>
              <w:rPr>
                <w:sz w:val="21"/>
                <w:lang w:eastAsia="zh-CN"/>
              </w:rPr>
              <w:t>4097</w:t>
            </w:r>
            <w:r>
              <w:rPr>
                <w:rFonts w:hint="eastAsia"/>
                <w:sz w:val="21"/>
                <w:lang w:eastAsia="zh-CN"/>
              </w:rPr>
              <w:t>的桶的</w:t>
            </w:r>
            <w:proofErr w:type="spellStart"/>
            <w:r>
              <w:rPr>
                <w:rFonts w:hint="eastAsia"/>
                <w:sz w:val="21"/>
                <w:lang w:eastAsia="zh-CN"/>
              </w:rPr>
              <w:t>pageId</w:t>
            </w:r>
            <w:proofErr w:type="spellEnd"/>
          </w:p>
        </w:tc>
      </w:tr>
      <w:tr w:rsidR="005C4639" w:rsidTr="00607290">
        <w:trPr>
          <w:trHeight w:val="1009"/>
        </w:trPr>
        <w:tc>
          <w:tcPr>
            <w:tcW w:w="4390" w:type="dxa"/>
          </w:tcPr>
          <w:p w:rsidR="005C4639" w:rsidRDefault="005C4639" w:rsidP="005C4639">
            <w:pPr>
              <w:ind w:firstLine="0"/>
              <w:jc w:val="center"/>
              <w:rPr>
                <w:sz w:val="21"/>
                <w:lang w:eastAsia="zh-CN"/>
              </w:rPr>
            </w:pPr>
            <w:r>
              <w:rPr>
                <w:rFonts w:hint="eastAsia"/>
                <w:sz w:val="21"/>
                <w:lang w:eastAsia="zh-CN"/>
              </w:rPr>
              <w:t>……</w:t>
            </w:r>
          </w:p>
        </w:tc>
      </w:tr>
    </w:tbl>
    <w:p w:rsidR="00F9629F" w:rsidRDefault="005C4639" w:rsidP="00B34033">
      <w:pPr>
        <w:rPr>
          <w:sz w:val="21"/>
          <w:lang w:eastAsia="zh-CN"/>
        </w:rPr>
      </w:pPr>
      <w:r>
        <w:rPr>
          <w:rFonts w:hint="eastAsia"/>
          <w:sz w:val="21"/>
          <w:lang w:eastAsia="zh-CN"/>
        </w:rPr>
        <w:t>——</w:t>
      </w:r>
      <w:proofErr w:type="gramStart"/>
      <w:r>
        <w:rPr>
          <w:rFonts w:hint="eastAsia"/>
          <w:sz w:val="21"/>
          <w:lang w:eastAsia="zh-CN"/>
        </w:rPr>
        <w:t>—————————————</w:t>
      </w:r>
      <w:proofErr w:type="gramEnd"/>
      <w:r>
        <w:rPr>
          <w:rFonts w:hint="eastAsia"/>
          <w:sz w:val="21"/>
          <w:lang w:eastAsia="zh-CN"/>
        </w:rPr>
        <w:t>&gt;</w:t>
      </w:r>
    </w:p>
    <w:p w:rsidR="005C4639" w:rsidRDefault="005C4639" w:rsidP="00B34033">
      <w:pPr>
        <w:rPr>
          <w:sz w:val="21"/>
          <w:lang w:eastAsia="zh-CN"/>
        </w:rPr>
      </w:pPr>
    </w:p>
    <w:p w:rsidR="005C4639" w:rsidRDefault="005C4639" w:rsidP="00B34033">
      <w:pPr>
        <w:rPr>
          <w:sz w:val="21"/>
          <w:lang w:eastAsia="zh-CN"/>
        </w:rPr>
      </w:pPr>
    </w:p>
    <w:p w:rsidR="005C4639" w:rsidRDefault="005C4639" w:rsidP="005C4639">
      <w:pPr>
        <w:ind w:left="840" w:firstLine="420"/>
        <w:rPr>
          <w:sz w:val="21"/>
          <w:lang w:eastAsia="zh-CN"/>
        </w:rPr>
      </w:pPr>
      <w:r>
        <w:rPr>
          <w:sz w:val="21"/>
          <w:lang w:eastAsia="zh-CN"/>
        </w:rPr>
        <w:t>存储于硬盘中</w:t>
      </w:r>
    </w:p>
    <w:p w:rsidR="005C4639" w:rsidRDefault="005C4639" w:rsidP="00B34033">
      <w:pPr>
        <w:rPr>
          <w:sz w:val="21"/>
          <w:lang w:eastAsia="zh-CN"/>
        </w:rPr>
      </w:pPr>
    </w:p>
    <w:p w:rsidR="005C4639" w:rsidRDefault="005C4639" w:rsidP="00B34033">
      <w:pPr>
        <w:rPr>
          <w:sz w:val="21"/>
          <w:lang w:eastAsia="zh-CN"/>
        </w:rPr>
      </w:pPr>
    </w:p>
    <w:p w:rsidR="005C4639" w:rsidRDefault="005C4639" w:rsidP="00B34033">
      <w:pPr>
        <w:rPr>
          <w:sz w:val="21"/>
          <w:lang w:eastAsia="zh-CN"/>
        </w:rPr>
      </w:pPr>
      <w:r>
        <w:rPr>
          <w:rFonts w:hint="eastAsia"/>
          <w:sz w:val="21"/>
          <w:lang w:eastAsia="zh-CN"/>
        </w:rPr>
        <w:t>——</w:t>
      </w:r>
      <w:proofErr w:type="gramStart"/>
      <w:r>
        <w:rPr>
          <w:rFonts w:hint="eastAsia"/>
          <w:sz w:val="21"/>
          <w:lang w:eastAsia="zh-CN"/>
        </w:rPr>
        <w:t>————</w:t>
      </w:r>
      <w:proofErr w:type="gramEnd"/>
      <w:r w:rsidR="00607290">
        <w:rPr>
          <w:rFonts w:hint="eastAsia"/>
          <w:sz w:val="21"/>
          <w:lang w:eastAsia="zh-CN"/>
        </w:rPr>
        <w:t>s</w:t>
      </w:r>
      <w:r w:rsidR="00607290">
        <w:rPr>
          <w:sz w:val="21"/>
          <w:lang w:eastAsia="zh-CN"/>
        </w:rPr>
        <w:t>tart</w:t>
      </w:r>
      <w:r>
        <w:rPr>
          <w:rFonts w:hint="eastAsia"/>
          <w:sz w:val="21"/>
          <w:lang w:eastAsia="zh-CN"/>
        </w:rPr>
        <w:t>——</w:t>
      </w:r>
      <w:proofErr w:type="gramStart"/>
      <w:r>
        <w:rPr>
          <w:rFonts w:hint="eastAsia"/>
          <w:sz w:val="21"/>
          <w:lang w:eastAsia="zh-CN"/>
        </w:rPr>
        <w:t>—————</w:t>
      </w:r>
      <w:proofErr w:type="gramEnd"/>
      <w:r>
        <w:rPr>
          <w:rFonts w:hint="eastAsia"/>
          <w:sz w:val="21"/>
          <w:lang w:eastAsia="zh-CN"/>
        </w:rPr>
        <w:t>&gt;</w:t>
      </w:r>
    </w:p>
    <w:p w:rsidR="005C4639" w:rsidRDefault="005C4639" w:rsidP="00B34033">
      <w:pPr>
        <w:rPr>
          <w:sz w:val="21"/>
          <w:lang w:eastAsia="zh-CN"/>
        </w:rPr>
      </w:pPr>
    </w:p>
    <w:p w:rsidR="005C4639" w:rsidRDefault="005C4639" w:rsidP="00B34033">
      <w:pPr>
        <w:rPr>
          <w:sz w:val="21"/>
          <w:lang w:eastAsia="zh-CN"/>
        </w:rPr>
      </w:pPr>
    </w:p>
    <w:p w:rsidR="00607290" w:rsidRPr="00607290" w:rsidRDefault="00607290" w:rsidP="00607290">
      <w:pPr>
        <w:ind w:left="420" w:firstLine="420"/>
        <w:rPr>
          <w:sz w:val="21"/>
          <w:lang w:eastAsia="zh-CN"/>
        </w:rPr>
      </w:pPr>
      <w:r>
        <w:rPr>
          <w:sz w:val="21"/>
          <w:lang w:eastAsia="zh-CN"/>
        </w:rPr>
        <w:t>存储于硬盘和</w:t>
      </w:r>
      <w:proofErr w:type="spellStart"/>
      <w:r>
        <w:rPr>
          <w:sz w:val="21"/>
          <w:lang w:eastAsia="zh-CN"/>
        </w:rPr>
        <w:t>pageId</w:t>
      </w:r>
      <w:proofErr w:type="spellEnd"/>
      <w:r>
        <w:rPr>
          <w:rFonts w:hint="eastAsia"/>
          <w:sz w:val="21"/>
          <w:lang w:eastAsia="zh-CN"/>
        </w:rPr>
        <w:t>[]</w:t>
      </w:r>
      <w:r>
        <w:rPr>
          <w:rFonts w:hint="eastAsia"/>
          <w:sz w:val="21"/>
          <w:lang w:eastAsia="zh-CN"/>
        </w:rPr>
        <w:t>中</w:t>
      </w:r>
    </w:p>
    <w:p w:rsidR="005C4639" w:rsidRDefault="005C4639" w:rsidP="00B34033">
      <w:pPr>
        <w:rPr>
          <w:sz w:val="21"/>
          <w:lang w:eastAsia="zh-CN"/>
        </w:rPr>
      </w:pPr>
    </w:p>
    <w:p w:rsidR="00607290" w:rsidRPr="005C4639" w:rsidRDefault="00607290" w:rsidP="00B34033">
      <w:pPr>
        <w:rPr>
          <w:sz w:val="21"/>
          <w:lang w:eastAsia="zh-CN"/>
        </w:rPr>
      </w:pPr>
    </w:p>
    <w:p w:rsidR="005C4639" w:rsidRDefault="005C4639" w:rsidP="005C4639">
      <w:pPr>
        <w:rPr>
          <w:sz w:val="21"/>
          <w:lang w:eastAsia="zh-CN"/>
        </w:rPr>
      </w:pPr>
      <w:r>
        <w:rPr>
          <w:rFonts w:hint="eastAsia"/>
          <w:sz w:val="21"/>
          <w:lang w:eastAsia="zh-CN"/>
        </w:rPr>
        <w:t>——</w:t>
      </w:r>
      <w:proofErr w:type="gramStart"/>
      <w:r>
        <w:rPr>
          <w:rFonts w:hint="eastAsia"/>
          <w:sz w:val="21"/>
          <w:lang w:eastAsia="zh-CN"/>
        </w:rPr>
        <w:t>——</w:t>
      </w:r>
      <w:proofErr w:type="spellStart"/>
      <w:proofErr w:type="gramEnd"/>
      <w:r>
        <w:rPr>
          <w:rFonts w:hint="eastAsia"/>
          <w:sz w:val="21"/>
          <w:lang w:eastAsia="zh-CN"/>
        </w:rPr>
        <w:t>pageId</w:t>
      </w:r>
      <w:proofErr w:type="spellEnd"/>
      <w:r>
        <w:rPr>
          <w:rFonts w:hint="eastAsia"/>
          <w:sz w:val="21"/>
          <w:lang w:eastAsia="zh-CN"/>
        </w:rPr>
        <w:t>[MAXSIZE]</w:t>
      </w:r>
      <w:r>
        <w:rPr>
          <w:rFonts w:hint="eastAsia"/>
          <w:sz w:val="21"/>
          <w:lang w:eastAsia="zh-CN"/>
        </w:rPr>
        <w:t>——</w:t>
      </w:r>
      <w:proofErr w:type="gramStart"/>
      <w:r>
        <w:rPr>
          <w:rFonts w:hint="eastAsia"/>
          <w:sz w:val="21"/>
          <w:lang w:eastAsia="zh-CN"/>
        </w:rPr>
        <w:t>——</w:t>
      </w:r>
      <w:proofErr w:type="gramEnd"/>
      <w:r>
        <w:rPr>
          <w:rFonts w:hint="eastAsia"/>
          <w:sz w:val="21"/>
          <w:lang w:eastAsia="zh-CN"/>
        </w:rPr>
        <w:t>&gt;</w:t>
      </w:r>
    </w:p>
    <w:p w:rsidR="005C4639" w:rsidRPr="005C4639" w:rsidRDefault="005C4639" w:rsidP="00B34033">
      <w:pPr>
        <w:rPr>
          <w:sz w:val="21"/>
          <w:lang w:eastAsia="zh-CN"/>
        </w:rPr>
      </w:pPr>
    </w:p>
    <w:p w:rsidR="005C4639" w:rsidRDefault="00F744A5" w:rsidP="00F744A5">
      <w:pPr>
        <w:ind w:left="840" w:firstLine="420"/>
        <w:rPr>
          <w:sz w:val="21"/>
          <w:lang w:eastAsia="zh-CN"/>
        </w:rPr>
      </w:pPr>
      <w:r>
        <w:rPr>
          <w:sz w:val="21"/>
          <w:lang w:eastAsia="zh-CN"/>
        </w:rPr>
        <w:t>存储于硬盘中</w:t>
      </w:r>
    </w:p>
    <w:p w:rsidR="005C4639" w:rsidRDefault="005C4639" w:rsidP="00B34033">
      <w:pPr>
        <w:rPr>
          <w:sz w:val="21"/>
          <w:lang w:eastAsia="zh-CN"/>
        </w:rPr>
      </w:pPr>
    </w:p>
    <w:p w:rsidR="005C4639" w:rsidRDefault="005C4639" w:rsidP="00B34033">
      <w:pPr>
        <w:rPr>
          <w:sz w:val="21"/>
          <w:lang w:eastAsia="zh-CN"/>
        </w:rPr>
      </w:pPr>
    </w:p>
    <w:p w:rsidR="00607290" w:rsidRDefault="00607290" w:rsidP="00607290">
      <w:pPr>
        <w:rPr>
          <w:sz w:val="21"/>
          <w:lang w:eastAsia="zh-CN"/>
        </w:rPr>
      </w:pPr>
      <w:r>
        <w:rPr>
          <w:rFonts w:hint="eastAsia"/>
          <w:sz w:val="21"/>
          <w:lang w:eastAsia="zh-CN"/>
        </w:rPr>
        <w:t>——</w:t>
      </w:r>
      <w:proofErr w:type="gramStart"/>
      <w:r>
        <w:rPr>
          <w:rFonts w:hint="eastAsia"/>
          <w:sz w:val="21"/>
          <w:lang w:eastAsia="zh-CN"/>
        </w:rPr>
        <w:t>————</w:t>
      </w:r>
      <w:proofErr w:type="gramEnd"/>
      <w:r>
        <w:rPr>
          <w:rFonts w:hint="eastAsia"/>
          <w:sz w:val="21"/>
          <w:lang w:eastAsia="zh-CN"/>
        </w:rPr>
        <w:t>size</w:t>
      </w:r>
      <w:r>
        <w:rPr>
          <w:rFonts w:hint="eastAsia"/>
          <w:sz w:val="21"/>
          <w:lang w:eastAsia="zh-CN"/>
        </w:rPr>
        <w:t>——</w:t>
      </w:r>
      <w:proofErr w:type="gramStart"/>
      <w:r>
        <w:rPr>
          <w:rFonts w:hint="eastAsia"/>
          <w:sz w:val="21"/>
          <w:lang w:eastAsia="zh-CN"/>
        </w:rPr>
        <w:t>—————</w:t>
      </w:r>
      <w:proofErr w:type="gramEnd"/>
      <w:r>
        <w:rPr>
          <w:rFonts w:hint="eastAsia"/>
          <w:sz w:val="21"/>
          <w:lang w:eastAsia="zh-CN"/>
        </w:rPr>
        <w:t>&gt;</w:t>
      </w:r>
    </w:p>
    <w:p w:rsidR="005C4639" w:rsidRDefault="005C4639" w:rsidP="00F744A5">
      <w:pPr>
        <w:ind w:firstLine="0"/>
        <w:rPr>
          <w:sz w:val="21"/>
          <w:lang w:eastAsia="zh-CN"/>
        </w:rPr>
      </w:pPr>
    </w:p>
    <w:p w:rsidR="001059E3" w:rsidRDefault="001059E3" w:rsidP="001059E3">
      <w:pPr>
        <w:pStyle w:val="2"/>
      </w:pPr>
      <w:r>
        <w:rPr>
          <w:rFonts w:hint="eastAsia"/>
        </w:rPr>
        <w:t>主要算法</w:t>
      </w:r>
    </w:p>
    <w:p w:rsidR="001059E3" w:rsidRDefault="001059E3" w:rsidP="001059E3">
      <w:pPr>
        <w:pStyle w:val="3"/>
        <w:rPr>
          <w:b/>
          <w:bCs/>
        </w:rPr>
      </w:pPr>
      <w:r>
        <w:rPr>
          <w:rFonts w:hint="eastAsia"/>
          <w:b/>
          <w:bCs/>
        </w:rPr>
        <w:t>低位哈希算法：</w:t>
      </w:r>
    </w:p>
    <w:p w:rsidR="001059E3" w:rsidRPr="00576DDE" w:rsidRDefault="001059E3" w:rsidP="001059E3">
      <w:pPr>
        <w:pStyle w:val="4"/>
        <w:rPr>
          <w:i w:val="0"/>
        </w:rPr>
      </w:pPr>
      <w:r w:rsidRPr="00576DDE">
        <w:rPr>
          <w:i w:val="0"/>
        </w:rPr>
        <w:lastRenderedPageBreak/>
        <w:t>哈希方法</w:t>
      </w:r>
    </w:p>
    <w:p w:rsidR="001059E3" w:rsidRPr="00D3734E" w:rsidRDefault="001059E3" w:rsidP="001059E3">
      <w:pPr>
        <w:rPr>
          <w:lang w:eastAsia="zh-CN" w:bidi="ar-SA"/>
        </w:rPr>
      </w:pPr>
      <w:r>
        <w:rPr>
          <w:lang w:eastAsia="zh-CN" w:bidi="ar-SA"/>
        </w:rPr>
        <w:t>直接将</w:t>
      </w:r>
      <w:r>
        <w:rPr>
          <w:lang w:eastAsia="zh-CN" w:bidi="ar-SA"/>
        </w:rPr>
        <w:t>key</w:t>
      </w:r>
      <w:r>
        <w:rPr>
          <w:lang w:eastAsia="zh-CN" w:bidi="ar-SA"/>
        </w:rPr>
        <w:t>值</w:t>
      </w:r>
      <w:proofErr w:type="gramStart"/>
      <w:r>
        <w:rPr>
          <w:lang w:eastAsia="zh-CN" w:bidi="ar-SA"/>
        </w:rPr>
        <w:t>截取低</w:t>
      </w:r>
      <w:proofErr w:type="spellStart"/>
      <w:proofErr w:type="gramEnd"/>
      <w:r>
        <w:rPr>
          <w:lang w:eastAsia="zh-CN" w:bidi="ar-SA"/>
        </w:rPr>
        <w:t>globalDepth</w:t>
      </w:r>
      <w:proofErr w:type="spellEnd"/>
      <w:r>
        <w:rPr>
          <w:lang w:eastAsia="zh-CN" w:bidi="ar-SA"/>
        </w:rPr>
        <w:t>位</w:t>
      </w:r>
      <w:r>
        <w:rPr>
          <w:rFonts w:hint="eastAsia"/>
          <w:lang w:eastAsia="zh-CN" w:bidi="ar-SA"/>
        </w:rPr>
        <w:t>。比如</w:t>
      </w:r>
      <w:r>
        <w:rPr>
          <w:rFonts w:hint="eastAsia"/>
          <w:lang w:eastAsia="zh-CN" w:bidi="ar-SA"/>
        </w:rPr>
        <w:t>13</w:t>
      </w:r>
      <w:r>
        <w:rPr>
          <w:rFonts w:hint="eastAsia"/>
          <w:lang w:eastAsia="zh-CN" w:bidi="ar-SA"/>
        </w:rPr>
        <w:t>二进制为</w:t>
      </w:r>
      <w:r>
        <w:rPr>
          <w:rFonts w:hint="eastAsia"/>
          <w:lang w:eastAsia="zh-CN" w:bidi="ar-SA"/>
        </w:rPr>
        <w:t>1101</w:t>
      </w:r>
      <w:r>
        <w:rPr>
          <w:rFonts w:hint="eastAsia"/>
          <w:lang w:eastAsia="zh-CN" w:bidi="ar-SA"/>
        </w:rPr>
        <w:t>，则当全局深度为</w:t>
      </w:r>
      <w:r>
        <w:rPr>
          <w:rFonts w:hint="eastAsia"/>
          <w:lang w:eastAsia="zh-CN" w:bidi="ar-SA"/>
        </w:rPr>
        <w:t>1</w:t>
      </w:r>
      <w:r>
        <w:rPr>
          <w:rFonts w:hint="eastAsia"/>
          <w:lang w:eastAsia="zh-CN" w:bidi="ar-SA"/>
        </w:rPr>
        <w:t>时返回</w:t>
      </w:r>
      <w:r>
        <w:rPr>
          <w:rFonts w:hint="eastAsia"/>
          <w:lang w:eastAsia="zh-CN" w:bidi="ar-SA"/>
        </w:rPr>
        <w:t>1</w:t>
      </w:r>
      <w:r>
        <w:rPr>
          <w:rFonts w:hint="eastAsia"/>
          <w:lang w:eastAsia="zh-CN" w:bidi="ar-SA"/>
        </w:rPr>
        <w:t>，</w:t>
      </w:r>
      <w:r>
        <w:rPr>
          <w:rFonts w:hint="eastAsia"/>
          <w:lang w:eastAsia="zh-CN" w:bidi="ar-SA"/>
        </w:rPr>
        <w:t xml:space="preserve"> </w:t>
      </w:r>
      <w:r>
        <w:rPr>
          <w:rFonts w:hint="eastAsia"/>
          <w:lang w:eastAsia="zh-CN" w:bidi="ar-SA"/>
        </w:rPr>
        <w:t>全局深度为</w:t>
      </w:r>
      <w:r>
        <w:rPr>
          <w:rFonts w:hint="eastAsia"/>
          <w:lang w:eastAsia="zh-CN" w:bidi="ar-SA"/>
        </w:rPr>
        <w:t>2</w:t>
      </w:r>
      <w:r>
        <w:rPr>
          <w:rFonts w:hint="eastAsia"/>
          <w:lang w:eastAsia="zh-CN" w:bidi="ar-SA"/>
        </w:rPr>
        <w:t>时返回</w:t>
      </w:r>
      <w:r>
        <w:rPr>
          <w:rFonts w:hint="eastAsia"/>
          <w:lang w:eastAsia="zh-CN" w:bidi="ar-SA"/>
        </w:rPr>
        <w:t>1</w:t>
      </w:r>
      <w:r>
        <w:rPr>
          <w:rFonts w:hint="eastAsia"/>
          <w:lang w:eastAsia="zh-CN" w:bidi="ar-SA"/>
        </w:rPr>
        <w:t>，全局深度为</w:t>
      </w:r>
      <w:r>
        <w:rPr>
          <w:rFonts w:hint="eastAsia"/>
          <w:lang w:eastAsia="zh-CN" w:bidi="ar-SA"/>
        </w:rPr>
        <w:t>3</w:t>
      </w:r>
      <w:r>
        <w:rPr>
          <w:rFonts w:hint="eastAsia"/>
          <w:lang w:eastAsia="zh-CN" w:bidi="ar-SA"/>
        </w:rPr>
        <w:t>时返回</w:t>
      </w:r>
      <w:r>
        <w:rPr>
          <w:rFonts w:hint="eastAsia"/>
          <w:lang w:eastAsia="zh-CN" w:bidi="ar-SA"/>
        </w:rPr>
        <w:t>5</w:t>
      </w:r>
      <w:r>
        <w:rPr>
          <w:rFonts w:hint="eastAsia"/>
          <w:lang w:eastAsia="zh-CN" w:bidi="ar-SA"/>
        </w:rPr>
        <w:t>，</w:t>
      </w:r>
      <w:r>
        <w:rPr>
          <w:rFonts w:hint="eastAsia"/>
          <w:lang w:eastAsia="zh-CN" w:bidi="ar-SA"/>
        </w:rPr>
        <w:t xml:space="preserve"> </w:t>
      </w:r>
      <w:r>
        <w:rPr>
          <w:rFonts w:hint="eastAsia"/>
          <w:lang w:eastAsia="zh-CN" w:bidi="ar-SA"/>
        </w:rPr>
        <w:t>全局深度大于等于</w:t>
      </w:r>
      <w:r>
        <w:rPr>
          <w:rFonts w:hint="eastAsia"/>
          <w:lang w:eastAsia="zh-CN" w:bidi="ar-SA"/>
        </w:rPr>
        <w:t>4</w:t>
      </w:r>
      <w:r>
        <w:rPr>
          <w:rFonts w:hint="eastAsia"/>
          <w:lang w:eastAsia="zh-CN" w:bidi="ar-SA"/>
        </w:rPr>
        <w:t>时返回值都为</w:t>
      </w:r>
      <w:r>
        <w:rPr>
          <w:rFonts w:hint="eastAsia"/>
          <w:lang w:eastAsia="zh-CN" w:bidi="ar-SA"/>
        </w:rPr>
        <w:t>13</w:t>
      </w:r>
      <w:r>
        <w:rPr>
          <w:rFonts w:hint="eastAsia"/>
          <w:lang w:eastAsia="zh-CN" w:bidi="ar-SA"/>
        </w:rPr>
        <w:t>。</w:t>
      </w:r>
    </w:p>
    <w:p w:rsidR="001059E3" w:rsidRDefault="001059E3" w:rsidP="001059E3">
      <w:pPr>
        <w:ind w:firstLine="0"/>
        <w:rPr>
          <w:lang w:eastAsia="zh-CN" w:bidi="ar-SA"/>
        </w:rPr>
      </w:pPr>
      <w:r>
        <w:rPr>
          <w:lang w:eastAsia="zh-CN" w:bidi="ar-SA"/>
        </w:rPr>
        <w:tab/>
      </w:r>
      <w:r>
        <w:rPr>
          <w:lang w:eastAsia="zh-CN" w:bidi="ar-SA"/>
        </w:rPr>
        <w:t>程序中使用的方法是</w:t>
      </w:r>
      <w:r>
        <w:rPr>
          <w:lang w:eastAsia="zh-CN" w:bidi="ar-SA"/>
        </w:rPr>
        <w:t>key</w:t>
      </w:r>
      <w:r>
        <w:rPr>
          <w:lang w:eastAsia="zh-CN" w:bidi="ar-SA"/>
        </w:rPr>
        <w:t>值对</w:t>
      </w:r>
      <w:r>
        <w:rPr>
          <w:rFonts w:hint="eastAsia"/>
          <w:lang w:eastAsia="zh-CN" w:bidi="ar-SA"/>
        </w:rPr>
        <w:t>1</w:t>
      </w:r>
      <w:r>
        <w:rPr>
          <w:rFonts w:hint="eastAsia"/>
          <w:lang w:eastAsia="zh-CN" w:bidi="ar-SA"/>
        </w:rPr>
        <w:t>左移</w:t>
      </w:r>
      <w:proofErr w:type="spellStart"/>
      <w:r>
        <w:rPr>
          <w:rFonts w:hint="eastAsia"/>
          <w:lang w:eastAsia="zh-CN" w:bidi="ar-SA"/>
        </w:rPr>
        <w:t>globalDepth</w:t>
      </w:r>
      <w:proofErr w:type="spellEnd"/>
      <w:r>
        <w:rPr>
          <w:rFonts w:hint="eastAsia"/>
          <w:lang w:eastAsia="zh-CN" w:bidi="ar-SA"/>
        </w:rPr>
        <w:t>位后的值取余：</w:t>
      </w:r>
      <w:r>
        <w:rPr>
          <w:lang w:eastAsia="zh-CN" w:bidi="ar-SA"/>
        </w:rPr>
        <w:br/>
      </w:r>
      <m:oMathPara>
        <m:oMath>
          <m:r>
            <m:rPr>
              <m:sty m:val="p"/>
            </m:rPr>
            <w:rPr>
              <w:rFonts w:ascii="Cambria Math" w:hAnsi="Cambria Math"/>
              <w:lang w:eastAsia="zh-CN" w:bidi="ar-SA"/>
            </w:rPr>
            <m:t xml:space="preserve">key % </m:t>
          </m:r>
          <m:d>
            <m:dPr>
              <m:ctrlPr>
                <w:rPr>
                  <w:rFonts w:ascii="Cambria Math" w:hAnsi="Cambria Math"/>
                  <w:lang w:eastAsia="zh-CN" w:bidi="ar-SA"/>
                </w:rPr>
              </m:ctrlPr>
            </m:dPr>
            <m:e>
              <m:r>
                <m:rPr>
                  <m:sty m:val="p"/>
                </m:rPr>
                <w:rPr>
                  <w:rFonts w:ascii="Cambria Math" w:hAnsi="Cambria Math"/>
                  <w:lang w:eastAsia="zh-CN" w:bidi="ar-SA"/>
                </w:rPr>
                <m:t>1 &lt;&lt; depth</m:t>
              </m:r>
            </m:e>
          </m:d>
        </m:oMath>
      </m:oMathPara>
    </w:p>
    <w:p w:rsidR="001059E3" w:rsidRPr="00576DDE" w:rsidRDefault="001059E3" w:rsidP="001059E3">
      <w:pPr>
        <w:pStyle w:val="4"/>
        <w:rPr>
          <w:i w:val="0"/>
        </w:rPr>
      </w:pPr>
      <w:r w:rsidRPr="00576DDE">
        <w:rPr>
          <w:i w:val="0"/>
        </w:rPr>
        <w:t>桶分裂算法</w:t>
      </w:r>
    </w:p>
    <w:p w:rsidR="001059E3" w:rsidRDefault="001059E3" w:rsidP="001059E3">
      <w:pPr>
        <w:rPr>
          <w:lang w:eastAsia="zh-CN" w:bidi="ar-SA"/>
        </w:rPr>
      </w:pPr>
      <w:r>
        <w:rPr>
          <w:rFonts w:hint="eastAsia"/>
          <w:lang w:eastAsia="zh-CN" w:bidi="ar-SA"/>
        </w:rPr>
        <w:t>假设原来桶中的记录哈希值为</w:t>
      </w:r>
      <w:proofErr w:type="spellStart"/>
      <w:r>
        <w:rPr>
          <w:rFonts w:hint="eastAsia"/>
          <w:lang w:eastAsia="zh-CN" w:bidi="ar-SA"/>
        </w:rPr>
        <w:t>hashKey</w:t>
      </w:r>
      <w:proofErr w:type="spellEnd"/>
      <w:r>
        <w:rPr>
          <w:rFonts w:hint="eastAsia"/>
          <w:lang w:eastAsia="zh-CN" w:bidi="ar-SA"/>
        </w:rPr>
        <w:t>，则</w:t>
      </w:r>
      <w:proofErr w:type="gramStart"/>
      <w:r>
        <w:rPr>
          <w:rFonts w:hint="eastAsia"/>
          <w:lang w:eastAsia="zh-CN" w:bidi="ar-SA"/>
        </w:rPr>
        <w:t>分裂后桶中</w:t>
      </w:r>
      <w:proofErr w:type="gramEnd"/>
      <w:r>
        <w:rPr>
          <w:rFonts w:hint="eastAsia"/>
          <w:lang w:eastAsia="zh-CN" w:bidi="ar-SA"/>
        </w:rPr>
        <w:t>的记录的哈希值可能为</w:t>
      </w:r>
      <w:proofErr w:type="spellStart"/>
      <w:r>
        <w:rPr>
          <w:rFonts w:hint="eastAsia"/>
          <w:lang w:eastAsia="zh-CN" w:bidi="ar-SA"/>
        </w:rPr>
        <w:t>hashKey</w:t>
      </w:r>
      <w:proofErr w:type="spellEnd"/>
      <w:r>
        <w:rPr>
          <w:rFonts w:hint="eastAsia"/>
          <w:lang w:eastAsia="zh-CN" w:bidi="ar-SA"/>
        </w:rPr>
        <w:t>或者</w:t>
      </w:r>
      <w:r>
        <w:rPr>
          <w:rFonts w:hint="eastAsia"/>
          <w:lang w:eastAsia="zh-CN" w:bidi="ar-SA"/>
        </w:rPr>
        <w:t xml:space="preserve">1 &lt;&lt; </w:t>
      </w:r>
      <w:proofErr w:type="spellStart"/>
      <w:r>
        <w:rPr>
          <w:rFonts w:hint="eastAsia"/>
          <w:lang w:eastAsia="zh-CN" w:bidi="ar-SA"/>
        </w:rPr>
        <w:t>localDepth</w:t>
      </w:r>
      <w:proofErr w:type="spellEnd"/>
      <w:r>
        <w:rPr>
          <w:lang w:eastAsia="zh-CN" w:bidi="ar-SA"/>
        </w:rPr>
        <w:t xml:space="preserve"> + </w:t>
      </w:r>
      <w:proofErr w:type="spellStart"/>
      <w:r>
        <w:rPr>
          <w:lang w:eastAsia="zh-CN" w:bidi="ar-SA"/>
        </w:rPr>
        <w:t>hashKey</w:t>
      </w:r>
      <w:proofErr w:type="spellEnd"/>
      <w:r>
        <w:rPr>
          <w:rFonts w:hint="eastAsia"/>
          <w:lang w:eastAsia="zh-CN" w:bidi="ar-SA"/>
        </w:rPr>
        <w:t>，</w:t>
      </w:r>
      <w:r>
        <w:rPr>
          <w:lang w:eastAsia="zh-CN" w:bidi="ar-SA"/>
        </w:rPr>
        <w:t>即原来的</w:t>
      </w:r>
      <w:proofErr w:type="spellStart"/>
      <w:r>
        <w:rPr>
          <w:lang w:eastAsia="zh-CN" w:bidi="ar-SA"/>
        </w:rPr>
        <w:t>hashKey</w:t>
      </w:r>
      <w:proofErr w:type="spellEnd"/>
      <w:r>
        <w:rPr>
          <w:lang w:eastAsia="zh-CN" w:bidi="ar-SA"/>
        </w:rPr>
        <w:t>最高位前补</w:t>
      </w:r>
      <w:r>
        <w:rPr>
          <w:rFonts w:hint="eastAsia"/>
          <w:lang w:eastAsia="zh-CN" w:bidi="ar-SA"/>
        </w:rPr>
        <w:t>0</w:t>
      </w:r>
      <w:r>
        <w:rPr>
          <w:rFonts w:hint="eastAsia"/>
          <w:lang w:eastAsia="zh-CN" w:bidi="ar-SA"/>
        </w:rPr>
        <w:t>或</w:t>
      </w:r>
      <w:r>
        <w:rPr>
          <w:rFonts w:hint="eastAsia"/>
          <w:lang w:eastAsia="zh-CN" w:bidi="ar-SA"/>
        </w:rPr>
        <w:t>1</w:t>
      </w:r>
      <w:r>
        <w:rPr>
          <w:rFonts w:hint="eastAsia"/>
          <w:lang w:eastAsia="zh-CN" w:bidi="ar-SA"/>
        </w:rPr>
        <w:t>。所以桶</w:t>
      </w:r>
      <w:proofErr w:type="gramStart"/>
      <w:r>
        <w:rPr>
          <w:rFonts w:hint="eastAsia"/>
          <w:lang w:eastAsia="zh-CN" w:bidi="ar-SA"/>
        </w:rPr>
        <w:t>分裂后桶中</w:t>
      </w:r>
      <w:proofErr w:type="gramEnd"/>
      <w:r>
        <w:rPr>
          <w:rFonts w:hint="eastAsia"/>
          <w:lang w:eastAsia="zh-CN" w:bidi="ar-SA"/>
        </w:rPr>
        <w:t>的记录会根据记录的</w:t>
      </w:r>
      <w:r>
        <w:rPr>
          <w:rFonts w:hint="eastAsia"/>
          <w:lang w:eastAsia="zh-CN" w:bidi="ar-SA"/>
        </w:rPr>
        <w:t>key</w:t>
      </w:r>
      <w:r>
        <w:rPr>
          <w:rFonts w:hint="eastAsia"/>
          <w:lang w:eastAsia="zh-CN" w:bidi="ar-SA"/>
        </w:rPr>
        <w:t>值的哈希判断是留在旧</w:t>
      </w:r>
      <w:proofErr w:type="gramStart"/>
      <w:r>
        <w:rPr>
          <w:rFonts w:hint="eastAsia"/>
          <w:lang w:eastAsia="zh-CN" w:bidi="ar-SA"/>
        </w:rPr>
        <w:t>桶还是</w:t>
      </w:r>
      <w:proofErr w:type="gramEnd"/>
      <w:r>
        <w:rPr>
          <w:rFonts w:hint="eastAsia"/>
          <w:lang w:eastAsia="zh-CN" w:bidi="ar-SA"/>
        </w:rPr>
        <w:t>移动到哈希值为</w:t>
      </w:r>
      <w:r>
        <w:rPr>
          <w:rFonts w:hint="eastAsia"/>
          <w:lang w:eastAsia="zh-CN" w:bidi="ar-SA"/>
        </w:rPr>
        <w:t xml:space="preserve">1 &lt;&lt; </w:t>
      </w:r>
      <w:proofErr w:type="spellStart"/>
      <w:r>
        <w:rPr>
          <w:rFonts w:hint="eastAsia"/>
          <w:lang w:eastAsia="zh-CN" w:bidi="ar-SA"/>
        </w:rPr>
        <w:t>localDepth</w:t>
      </w:r>
      <w:proofErr w:type="spellEnd"/>
      <w:r>
        <w:rPr>
          <w:lang w:eastAsia="zh-CN" w:bidi="ar-SA"/>
        </w:rPr>
        <w:t xml:space="preserve"> + </w:t>
      </w:r>
      <w:proofErr w:type="spellStart"/>
      <w:r>
        <w:rPr>
          <w:lang w:eastAsia="zh-CN" w:bidi="ar-SA"/>
        </w:rPr>
        <w:t>hashKey</w:t>
      </w:r>
      <w:proofErr w:type="spellEnd"/>
      <w:r>
        <w:rPr>
          <w:lang w:eastAsia="zh-CN" w:bidi="ar-SA"/>
        </w:rPr>
        <w:t>的桶中</w:t>
      </w:r>
      <w:r>
        <w:rPr>
          <w:rFonts w:hint="eastAsia"/>
          <w:lang w:eastAsia="zh-CN" w:bidi="ar-SA"/>
        </w:rPr>
        <w:t>。另外由于采取的是变长记录，删除掉一条记录后需要</w:t>
      </w:r>
      <w:proofErr w:type="gramStart"/>
      <w:r>
        <w:rPr>
          <w:rFonts w:hint="eastAsia"/>
          <w:lang w:eastAsia="zh-CN" w:bidi="ar-SA"/>
        </w:rPr>
        <w:t>对之后</w:t>
      </w:r>
      <w:proofErr w:type="gramEnd"/>
      <w:r>
        <w:rPr>
          <w:rFonts w:hint="eastAsia"/>
          <w:lang w:eastAsia="zh-CN" w:bidi="ar-SA"/>
        </w:rPr>
        <w:t>的所有记录进行移动，所以</w:t>
      </w:r>
      <w:proofErr w:type="gramStart"/>
      <w:r>
        <w:rPr>
          <w:rFonts w:hint="eastAsia"/>
          <w:lang w:eastAsia="zh-CN" w:bidi="ar-SA"/>
        </w:rPr>
        <w:t>旧桶对移出</w:t>
      </w:r>
      <w:proofErr w:type="gramEnd"/>
      <w:r>
        <w:rPr>
          <w:rFonts w:hint="eastAsia"/>
          <w:lang w:eastAsia="zh-CN" w:bidi="ar-SA"/>
        </w:rPr>
        <w:t>的记录</w:t>
      </w:r>
      <w:proofErr w:type="gramStart"/>
      <w:r>
        <w:rPr>
          <w:rFonts w:hint="eastAsia"/>
          <w:lang w:eastAsia="zh-CN" w:bidi="ar-SA"/>
        </w:rPr>
        <w:t>不</w:t>
      </w:r>
      <w:proofErr w:type="gramEnd"/>
      <w:r>
        <w:rPr>
          <w:rFonts w:hint="eastAsia"/>
          <w:lang w:eastAsia="zh-CN" w:bidi="ar-SA"/>
        </w:rPr>
        <w:t>立即删除，而是将其长度置为</w:t>
      </w:r>
      <w:r>
        <w:rPr>
          <w:rFonts w:hint="eastAsia"/>
          <w:lang w:eastAsia="zh-CN" w:bidi="ar-SA"/>
        </w:rPr>
        <w:t>-</w:t>
      </w:r>
      <w:r>
        <w:rPr>
          <w:lang w:eastAsia="zh-CN" w:bidi="ar-SA"/>
        </w:rPr>
        <w:t>1</w:t>
      </w:r>
      <w:r>
        <w:rPr>
          <w:rFonts w:hint="eastAsia"/>
          <w:lang w:eastAsia="zh-CN" w:bidi="ar-SA"/>
        </w:rPr>
        <w:t>，</w:t>
      </w:r>
      <w:proofErr w:type="gramStart"/>
      <w:r>
        <w:rPr>
          <w:lang w:eastAsia="zh-CN" w:bidi="ar-SA"/>
        </w:rPr>
        <w:t>等桶分裂</w:t>
      </w:r>
      <w:proofErr w:type="gramEnd"/>
      <w:r>
        <w:rPr>
          <w:lang w:eastAsia="zh-CN" w:bidi="ar-SA"/>
        </w:rPr>
        <w:t>完成</w:t>
      </w:r>
      <w:r>
        <w:rPr>
          <w:rFonts w:hint="eastAsia"/>
          <w:lang w:eastAsia="zh-CN" w:bidi="ar-SA"/>
        </w:rPr>
        <w:t>后再一次性将旧桶中所有长度为</w:t>
      </w:r>
      <w:r>
        <w:rPr>
          <w:rFonts w:hint="eastAsia"/>
          <w:lang w:eastAsia="zh-CN" w:bidi="ar-SA"/>
        </w:rPr>
        <w:t>-</w:t>
      </w:r>
      <w:r>
        <w:rPr>
          <w:lang w:eastAsia="zh-CN" w:bidi="ar-SA"/>
        </w:rPr>
        <w:t>1</w:t>
      </w:r>
      <w:r>
        <w:rPr>
          <w:lang w:eastAsia="zh-CN" w:bidi="ar-SA"/>
        </w:rPr>
        <w:t>的记录删除</w:t>
      </w:r>
      <w:r>
        <w:rPr>
          <w:rFonts w:hint="eastAsia"/>
          <w:lang w:eastAsia="zh-CN" w:bidi="ar-SA"/>
        </w:rPr>
        <w:t>。</w:t>
      </w:r>
    </w:p>
    <w:p w:rsidR="001059E3" w:rsidRDefault="001059E3" w:rsidP="001059E3">
      <w:pPr>
        <w:rPr>
          <w:lang w:eastAsia="zh-CN" w:bidi="ar-SA"/>
        </w:rPr>
      </w:pPr>
    </w:p>
    <w:p w:rsidR="001059E3" w:rsidRPr="00576DDE" w:rsidRDefault="001059E3" w:rsidP="001059E3">
      <w:pPr>
        <w:ind w:firstLine="0"/>
        <w:rPr>
          <w:color w:val="3B3838" w:themeColor="background2" w:themeShade="40"/>
          <w:sz w:val="24"/>
          <w:lang w:eastAsia="zh-CN" w:bidi="ar-SA"/>
        </w:rPr>
      </w:pPr>
      <w:proofErr w:type="gramStart"/>
      <w:r w:rsidRPr="00576DDE">
        <w:rPr>
          <w:color w:val="3B3838" w:themeColor="background2" w:themeShade="40"/>
          <w:sz w:val="24"/>
          <w:lang w:eastAsia="zh-CN" w:bidi="ar-SA"/>
        </w:rPr>
        <w:t>void</w:t>
      </w:r>
      <w:proofErr w:type="gramEnd"/>
      <w:r w:rsidRPr="00576DDE">
        <w:rPr>
          <w:color w:val="3B3838" w:themeColor="background2" w:themeShade="40"/>
          <w:sz w:val="24"/>
          <w:lang w:eastAsia="zh-CN" w:bidi="ar-SA"/>
        </w:rPr>
        <w:t xml:space="preserve"> Buffer::</w:t>
      </w:r>
      <w:proofErr w:type="spellStart"/>
      <w:r w:rsidRPr="00576DDE">
        <w:rPr>
          <w:color w:val="3B3838" w:themeColor="background2" w:themeShade="40"/>
          <w:sz w:val="24"/>
          <w:lang w:eastAsia="zh-CN" w:bidi="ar-SA"/>
        </w:rPr>
        <w:t>spiltPage</w:t>
      </w:r>
      <w:proofErr w:type="spellEnd"/>
    </w:p>
    <w:p w:rsidR="001059E3" w:rsidRPr="00576DDE" w:rsidRDefault="001059E3" w:rsidP="001059E3">
      <w:pPr>
        <w:rPr>
          <w:rStyle w:val="a4"/>
          <w:color w:val="3B3838" w:themeColor="background2" w:themeShade="40"/>
          <w:lang w:eastAsia="zh-CN"/>
        </w:rPr>
      </w:pPr>
      <w:proofErr w:type="gramStart"/>
      <w:r w:rsidRPr="00576DDE">
        <w:rPr>
          <w:rStyle w:val="a4"/>
          <w:color w:val="3B3838" w:themeColor="background2" w:themeShade="40"/>
          <w:lang w:eastAsia="zh-CN"/>
        </w:rPr>
        <w:t>当桶中</w:t>
      </w:r>
      <w:proofErr w:type="gramEnd"/>
      <w:r w:rsidRPr="00576DDE">
        <w:rPr>
          <w:rStyle w:val="a4"/>
          <w:color w:val="3B3838" w:themeColor="background2" w:themeShade="40"/>
          <w:lang w:eastAsia="zh-CN"/>
        </w:rPr>
        <w:t>存在下一条记录时循环：</w:t>
      </w:r>
    </w:p>
    <w:p w:rsidR="001059E3" w:rsidRPr="00576DDE" w:rsidRDefault="001059E3" w:rsidP="001059E3">
      <w:pPr>
        <w:rPr>
          <w:rStyle w:val="a4"/>
          <w:color w:val="3B3838" w:themeColor="background2" w:themeShade="40"/>
          <w:lang w:eastAsia="zh-CN"/>
        </w:rPr>
      </w:pPr>
      <w:r w:rsidRPr="00576DDE">
        <w:rPr>
          <w:rStyle w:val="a4"/>
          <w:color w:val="3B3838" w:themeColor="background2" w:themeShade="40"/>
          <w:lang w:eastAsia="zh-CN"/>
        </w:rPr>
        <w:tab/>
      </w:r>
      <w:r w:rsidRPr="00576DDE">
        <w:rPr>
          <w:rStyle w:val="a4"/>
          <w:color w:val="3B3838" w:themeColor="background2" w:themeShade="40"/>
          <w:lang w:eastAsia="zh-CN"/>
        </w:rPr>
        <w:tab/>
      </w:r>
      <w:r w:rsidRPr="00576DDE">
        <w:rPr>
          <w:rStyle w:val="a4"/>
          <w:color w:val="3B3838" w:themeColor="background2" w:themeShade="40"/>
          <w:lang w:eastAsia="zh-CN"/>
        </w:rPr>
        <w:t>计算该条记录的哈希值并与当前桶的哈希值进行比较</w:t>
      </w:r>
    </w:p>
    <w:p w:rsidR="001059E3" w:rsidRPr="00576DDE" w:rsidRDefault="001059E3" w:rsidP="001059E3">
      <w:pPr>
        <w:rPr>
          <w:rStyle w:val="a4"/>
          <w:color w:val="3B3838" w:themeColor="background2" w:themeShade="40"/>
          <w:lang w:eastAsia="zh-CN"/>
        </w:rPr>
      </w:pPr>
      <w:r w:rsidRPr="00576DDE">
        <w:rPr>
          <w:rStyle w:val="a4"/>
          <w:color w:val="3B3838" w:themeColor="background2" w:themeShade="40"/>
          <w:lang w:eastAsia="zh-CN"/>
        </w:rPr>
        <w:tab/>
      </w:r>
      <w:r w:rsidRPr="00576DDE">
        <w:rPr>
          <w:rStyle w:val="a4"/>
          <w:color w:val="3B3838" w:themeColor="background2" w:themeShade="40"/>
          <w:lang w:eastAsia="zh-CN"/>
        </w:rPr>
        <w:tab/>
      </w:r>
      <w:r w:rsidRPr="00576DDE">
        <w:rPr>
          <w:rStyle w:val="a4"/>
          <w:color w:val="3B3838" w:themeColor="background2" w:themeShade="40"/>
          <w:lang w:eastAsia="zh-CN"/>
        </w:rPr>
        <w:tab/>
      </w:r>
      <w:r w:rsidRPr="00576DDE">
        <w:rPr>
          <w:rStyle w:val="a4"/>
          <w:color w:val="3B3838" w:themeColor="background2" w:themeShade="40"/>
          <w:lang w:eastAsia="zh-CN"/>
        </w:rPr>
        <w:t>两者相同则进行下一次循环</w:t>
      </w:r>
    </w:p>
    <w:p w:rsidR="001059E3" w:rsidRPr="00576DDE" w:rsidRDefault="001059E3" w:rsidP="001059E3">
      <w:pPr>
        <w:rPr>
          <w:rStyle w:val="a4"/>
          <w:color w:val="3B3838" w:themeColor="background2" w:themeShade="40"/>
          <w:lang w:eastAsia="zh-CN"/>
        </w:rPr>
      </w:pPr>
      <w:r w:rsidRPr="00576DDE">
        <w:rPr>
          <w:rStyle w:val="a4"/>
          <w:color w:val="3B3838" w:themeColor="background2" w:themeShade="40"/>
          <w:lang w:eastAsia="zh-CN"/>
        </w:rPr>
        <w:tab/>
      </w:r>
      <w:r w:rsidRPr="00576DDE">
        <w:rPr>
          <w:rStyle w:val="a4"/>
          <w:color w:val="3B3838" w:themeColor="background2" w:themeShade="40"/>
          <w:lang w:eastAsia="zh-CN"/>
        </w:rPr>
        <w:tab/>
      </w:r>
      <w:r w:rsidRPr="00576DDE">
        <w:rPr>
          <w:rStyle w:val="a4"/>
          <w:color w:val="3B3838" w:themeColor="background2" w:themeShade="40"/>
          <w:lang w:eastAsia="zh-CN"/>
        </w:rPr>
        <w:tab/>
      </w:r>
      <w:r w:rsidRPr="00576DDE">
        <w:rPr>
          <w:rStyle w:val="a4"/>
          <w:color w:val="3B3838" w:themeColor="background2" w:themeShade="40"/>
          <w:lang w:eastAsia="zh-CN"/>
        </w:rPr>
        <w:t>两者不同则将该记录</w:t>
      </w:r>
      <w:proofErr w:type="gramStart"/>
      <w:r w:rsidRPr="00576DDE">
        <w:rPr>
          <w:rStyle w:val="a4"/>
          <w:color w:val="3B3838" w:themeColor="background2" w:themeShade="40"/>
          <w:lang w:eastAsia="zh-CN"/>
        </w:rPr>
        <w:t>插入新桶中</w:t>
      </w:r>
      <w:proofErr w:type="gramEnd"/>
      <w:r w:rsidRPr="00576DDE">
        <w:rPr>
          <w:rStyle w:val="a4"/>
          <w:rFonts w:hint="eastAsia"/>
          <w:color w:val="3B3838" w:themeColor="background2" w:themeShade="40"/>
          <w:lang w:eastAsia="zh-CN"/>
        </w:rPr>
        <w:t>，</w:t>
      </w:r>
      <w:r w:rsidRPr="00576DDE">
        <w:rPr>
          <w:rStyle w:val="a4"/>
          <w:color w:val="3B3838" w:themeColor="background2" w:themeShade="40"/>
          <w:lang w:eastAsia="zh-CN"/>
        </w:rPr>
        <w:t>并将该记录在当前桶的长度置为</w:t>
      </w:r>
      <w:r w:rsidRPr="00576DDE">
        <w:rPr>
          <w:rStyle w:val="a4"/>
          <w:rFonts w:hint="eastAsia"/>
          <w:color w:val="3B3838" w:themeColor="background2" w:themeShade="40"/>
          <w:lang w:eastAsia="zh-CN"/>
        </w:rPr>
        <w:t>-</w:t>
      </w:r>
      <w:r w:rsidRPr="00576DDE">
        <w:rPr>
          <w:rStyle w:val="a4"/>
          <w:color w:val="3B3838" w:themeColor="background2" w:themeShade="40"/>
          <w:lang w:eastAsia="zh-CN"/>
        </w:rPr>
        <w:t>1</w:t>
      </w:r>
    </w:p>
    <w:p w:rsidR="001059E3" w:rsidRPr="00576DDE" w:rsidRDefault="001059E3" w:rsidP="001059E3">
      <w:pPr>
        <w:rPr>
          <w:rStyle w:val="a4"/>
          <w:color w:val="3B3838" w:themeColor="background2" w:themeShade="40"/>
          <w:lang w:eastAsia="zh-CN"/>
        </w:rPr>
      </w:pPr>
      <w:r w:rsidRPr="00576DDE">
        <w:rPr>
          <w:rStyle w:val="a4"/>
          <w:color w:val="3B3838" w:themeColor="background2" w:themeShade="40"/>
          <w:lang w:eastAsia="zh-CN"/>
        </w:rPr>
        <w:t>对旧</w:t>
      </w:r>
      <w:proofErr w:type="gramStart"/>
      <w:r w:rsidRPr="00576DDE">
        <w:rPr>
          <w:rStyle w:val="a4"/>
          <w:color w:val="3B3838" w:themeColor="background2" w:themeShade="40"/>
          <w:lang w:eastAsia="zh-CN"/>
        </w:rPr>
        <w:t>桶进行</w:t>
      </w:r>
      <w:proofErr w:type="gramEnd"/>
      <w:r w:rsidRPr="00576DDE">
        <w:rPr>
          <w:rStyle w:val="a4"/>
          <w:color w:val="3B3838" w:themeColor="background2" w:themeShade="40"/>
          <w:lang w:eastAsia="zh-CN"/>
        </w:rPr>
        <w:t>更新操作</w:t>
      </w:r>
    </w:p>
    <w:p w:rsidR="001059E3" w:rsidRPr="00576DDE" w:rsidRDefault="001059E3" w:rsidP="001059E3">
      <w:pPr>
        <w:rPr>
          <w:rStyle w:val="a4"/>
          <w:color w:val="3B3838" w:themeColor="background2" w:themeShade="40"/>
          <w:lang w:eastAsia="zh-CN"/>
        </w:rPr>
      </w:pPr>
    </w:p>
    <w:p w:rsidR="001059E3" w:rsidRPr="00576DDE" w:rsidRDefault="001059E3" w:rsidP="001059E3">
      <w:pPr>
        <w:ind w:firstLine="0"/>
        <w:rPr>
          <w:color w:val="3B3838" w:themeColor="background2" w:themeShade="40"/>
          <w:sz w:val="24"/>
          <w:lang w:eastAsia="zh-CN" w:bidi="ar-SA"/>
        </w:rPr>
      </w:pPr>
      <w:proofErr w:type="gramStart"/>
      <w:r w:rsidRPr="00576DDE">
        <w:rPr>
          <w:color w:val="3B3838" w:themeColor="background2" w:themeShade="40"/>
          <w:sz w:val="24"/>
          <w:lang w:eastAsia="zh-CN" w:bidi="ar-SA"/>
        </w:rPr>
        <w:t>void</w:t>
      </w:r>
      <w:proofErr w:type="gramEnd"/>
      <w:r w:rsidRPr="00576DDE">
        <w:rPr>
          <w:color w:val="3B3838" w:themeColor="background2" w:themeShade="40"/>
          <w:sz w:val="24"/>
          <w:lang w:eastAsia="zh-CN" w:bidi="ar-SA"/>
        </w:rPr>
        <w:t xml:space="preserve"> Page::</w:t>
      </w:r>
      <w:proofErr w:type="spellStart"/>
      <w:r w:rsidRPr="00576DDE">
        <w:rPr>
          <w:color w:val="3B3838" w:themeColor="background2" w:themeShade="40"/>
          <w:sz w:val="24"/>
          <w:lang w:eastAsia="zh-CN" w:bidi="ar-SA"/>
        </w:rPr>
        <w:t>adjustPage</w:t>
      </w:r>
      <w:proofErr w:type="spellEnd"/>
    </w:p>
    <w:p w:rsidR="001059E3" w:rsidRPr="00576DDE" w:rsidRDefault="001059E3" w:rsidP="001059E3">
      <w:pPr>
        <w:rPr>
          <w:rStyle w:val="a4"/>
          <w:color w:val="3B3838" w:themeColor="background2" w:themeShade="40"/>
          <w:lang w:eastAsia="zh-CN"/>
        </w:rPr>
      </w:pPr>
      <w:proofErr w:type="gramStart"/>
      <w:r w:rsidRPr="00576DDE">
        <w:rPr>
          <w:rStyle w:val="a4"/>
          <w:rFonts w:hint="eastAsia"/>
          <w:color w:val="3B3838" w:themeColor="background2" w:themeShade="40"/>
          <w:lang w:eastAsia="zh-CN"/>
        </w:rPr>
        <w:t>当桶中</w:t>
      </w:r>
      <w:proofErr w:type="gramEnd"/>
      <w:r w:rsidRPr="00576DDE">
        <w:rPr>
          <w:rStyle w:val="a4"/>
          <w:rFonts w:hint="eastAsia"/>
          <w:color w:val="3B3838" w:themeColor="background2" w:themeShade="40"/>
          <w:lang w:eastAsia="zh-CN"/>
        </w:rPr>
        <w:t>存在下一条记录时取该条记录进行循环</w:t>
      </w:r>
    </w:p>
    <w:p w:rsidR="001059E3" w:rsidRPr="00576DDE" w:rsidRDefault="001059E3" w:rsidP="001059E3">
      <w:pPr>
        <w:rPr>
          <w:rStyle w:val="a4"/>
          <w:color w:val="3B3838" w:themeColor="background2" w:themeShade="40"/>
          <w:lang w:eastAsia="zh-CN"/>
        </w:rPr>
      </w:pPr>
      <w:r w:rsidRPr="00576DDE">
        <w:rPr>
          <w:rStyle w:val="a4"/>
          <w:color w:val="3B3838" w:themeColor="background2" w:themeShade="40"/>
          <w:lang w:eastAsia="zh-CN"/>
        </w:rPr>
        <w:tab/>
      </w:r>
      <w:r w:rsidRPr="00576DDE">
        <w:rPr>
          <w:rStyle w:val="a4"/>
          <w:color w:val="3B3838" w:themeColor="background2" w:themeShade="40"/>
          <w:lang w:eastAsia="zh-CN"/>
        </w:rPr>
        <w:tab/>
      </w:r>
      <w:r w:rsidRPr="00576DDE">
        <w:rPr>
          <w:rStyle w:val="a4"/>
          <w:color w:val="3B3838" w:themeColor="background2" w:themeShade="40"/>
          <w:lang w:eastAsia="zh-CN"/>
        </w:rPr>
        <w:t>得到该条记录的长度</w:t>
      </w:r>
      <w:r w:rsidRPr="00576DDE">
        <w:rPr>
          <w:rStyle w:val="a4"/>
          <w:rFonts w:hint="eastAsia"/>
          <w:color w:val="3B3838" w:themeColor="background2" w:themeShade="40"/>
          <w:lang w:eastAsia="zh-CN"/>
        </w:rPr>
        <w:t>，</w:t>
      </w:r>
      <w:r w:rsidRPr="00576DDE">
        <w:rPr>
          <w:rStyle w:val="a4"/>
          <w:color w:val="3B3838" w:themeColor="background2" w:themeShade="40"/>
          <w:lang w:eastAsia="zh-CN"/>
        </w:rPr>
        <w:t>判断其是否为</w:t>
      </w:r>
      <w:r w:rsidRPr="00576DDE">
        <w:rPr>
          <w:rStyle w:val="a4"/>
          <w:rFonts w:hint="eastAsia"/>
          <w:color w:val="3B3838" w:themeColor="background2" w:themeShade="40"/>
          <w:lang w:eastAsia="zh-CN"/>
        </w:rPr>
        <w:t>-</w:t>
      </w:r>
      <w:r w:rsidRPr="00576DDE">
        <w:rPr>
          <w:rStyle w:val="a4"/>
          <w:color w:val="3B3838" w:themeColor="background2" w:themeShade="40"/>
          <w:lang w:eastAsia="zh-CN"/>
        </w:rPr>
        <w:t>1</w:t>
      </w:r>
    </w:p>
    <w:p w:rsidR="001059E3" w:rsidRPr="00576DDE" w:rsidRDefault="001059E3" w:rsidP="001059E3">
      <w:pPr>
        <w:rPr>
          <w:rStyle w:val="a4"/>
          <w:color w:val="3B3838" w:themeColor="background2" w:themeShade="40"/>
          <w:lang w:eastAsia="zh-CN"/>
        </w:rPr>
      </w:pPr>
      <w:r w:rsidRPr="00576DDE">
        <w:rPr>
          <w:rStyle w:val="a4"/>
          <w:color w:val="3B3838" w:themeColor="background2" w:themeShade="40"/>
          <w:lang w:eastAsia="zh-CN"/>
        </w:rPr>
        <w:tab/>
      </w:r>
      <w:r w:rsidRPr="00576DDE">
        <w:rPr>
          <w:rStyle w:val="a4"/>
          <w:color w:val="3B3838" w:themeColor="background2" w:themeShade="40"/>
          <w:lang w:eastAsia="zh-CN"/>
        </w:rPr>
        <w:tab/>
      </w:r>
      <w:r w:rsidRPr="00576DDE">
        <w:rPr>
          <w:rStyle w:val="a4"/>
          <w:color w:val="3B3838" w:themeColor="background2" w:themeShade="40"/>
          <w:lang w:eastAsia="zh-CN"/>
        </w:rPr>
        <w:tab/>
      </w:r>
      <w:r w:rsidRPr="00576DDE">
        <w:rPr>
          <w:rStyle w:val="a4"/>
          <w:color w:val="3B3838" w:themeColor="background2" w:themeShade="40"/>
          <w:lang w:eastAsia="zh-CN"/>
        </w:rPr>
        <w:t>是</w:t>
      </w:r>
      <w:r w:rsidRPr="00576DDE">
        <w:rPr>
          <w:rStyle w:val="a4"/>
          <w:rFonts w:hint="eastAsia"/>
          <w:color w:val="3B3838" w:themeColor="background2" w:themeShade="40"/>
          <w:lang w:eastAsia="zh-CN"/>
        </w:rPr>
        <w:t>，</w:t>
      </w:r>
      <w:r w:rsidRPr="00576DDE">
        <w:rPr>
          <w:rStyle w:val="a4"/>
          <w:color w:val="3B3838" w:themeColor="background2" w:themeShade="40"/>
          <w:lang w:eastAsia="zh-CN"/>
        </w:rPr>
        <w:t>则继续循环</w:t>
      </w:r>
    </w:p>
    <w:p w:rsidR="001059E3" w:rsidRPr="00576DDE" w:rsidRDefault="001059E3" w:rsidP="001059E3">
      <w:pPr>
        <w:rPr>
          <w:rStyle w:val="a4"/>
          <w:color w:val="3B3838" w:themeColor="background2" w:themeShade="40"/>
          <w:lang w:eastAsia="zh-CN"/>
        </w:rPr>
      </w:pPr>
      <w:r w:rsidRPr="00576DDE">
        <w:rPr>
          <w:rStyle w:val="a4"/>
          <w:color w:val="3B3838" w:themeColor="background2" w:themeShade="40"/>
          <w:lang w:eastAsia="zh-CN"/>
        </w:rPr>
        <w:tab/>
      </w:r>
      <w:r w:rsidRPr="00576DDE">
        <w:rPr>
          <w:rStyle w:val="a4"/>
          <w:color w:val="3B3838" w:themeColor="background2" w:themeShade="40"/>
          <w:lang w:eastAsia="zh-CN"/>
        </w:rPr>
        <w:tab/>
      </w:r>
      <w:r w:rsidRPr="00576DDE">
        <w:rPr>
          <w:rStyle w:val="a4"/>
          <w:color w:val="3B3838" w:themeColor="background2" w:themeShade="40"/>
          <w:lang w:eastAsia="zh-CN"/>
        </w:rPr>
        <w:tab/>
      </w:r>
      <w:r w:rsidRPr="00576DDE">
        <w:rPr>
          <w:rStyle w:val="a4"/>
          <w:color w:val="3B3838" w:themeColor="background2" w:themeShade="40"/>
          <w:lang w:eastAsia="zh-CN"/>
        </w:rPr>
        <w:t>否</w:t>
      </w:r>
      <w:r w:rsidRPr="00576DDE">
        <w:rPr>
          <w:rStyle w:val="a4"/>
          <w:rFonts w:hint="eastAsia"/>
          <w:color w:val="3B3838" w:themeColor="background2" w:themeShade="40"/>
          <w:lang w:eastAsia="zh-CN"/>
        </w:rPr>
        <w:t>，则取在其前面的距离最远一条长度为</w:t>
      </w:r>
      <w:r w:rsidRPr="00576DDE">
        <w:rPr>
          <w:rStyle w:val="a4"/>
          <w:rFonts w:hint="eastAsia"/>
          <w:color w:val="3B3838" w:themeColor="background2" w:themeShade="40"/>
          <w:lang w:eastAsia="zh-CN"/>
        </w:rPr>
        <w:t>-</w:t>
      </w:r>
      <w:r w:rsidRPr="00576DDE">
        <w:rPr>
          <w:rStyle w:val="a4"/>
          <w:color w:val="3B3838" w:themeColor="background2" w:themeShade="40"/>
          <w:lang w:eastAsia="zh-CN"/>
        </w:rPr>
        <w:t>1</w:t>
      </w:r>
      <w:r w:rsidRPr="00576DDE">
        <w:rPr>
          <w:rStyle w:val="a4"/>
          <w:color w:val="3B3838" w:themeColor="background2" w:themeShade="40"/>
          <w:lang w:eastAsia="zh-CN"/>
        </w:rPr>
        <w:t>的记录</w:t>
      </w:r>
      <w:r w:rsidRPr="00576DDE">
        <w:rPr>
          <w:rStyle w:val="a4"/>
          <w:rFonts w:hint="eastAsia"/>
          <w:color w:val="3B3838" w:themeColor="background2" w:themeShade="40"/>
          <w:lang w:eastAsia="zh-CN"/>
        </w:rPr>
        <w:t>，</w:t>
      </w:r>
      <w:r w:rsidRPr="00576DDE">
        <w:rPr>
          <w:rStyle w:val="a4"/>
          <w:color w:val="3B3838" w:themeColor="background2" w:themeShade="40"/>
          <w:lang w:eastAsia="zh-CN"/>
        </w:rPr>
        <w:t>覆盖为该条记录</w:t>
      </w:r>
    </w:p>
    <w:p w:rsidR="001059E3" w:rsidRPr="00576DDE" w:rsidRDefault="001059E3" w:rsidP="001059E3">
      <w:pPr>
        <w:rPr>
          <w:rStyle w:val="a4"/>
          <w:color w:val="3B3838" w:themeColor="background2" w:themeShade="40"/>
          <w:lang w:eastAsia="zh-CN"/>
        </w:rPr>
      </w:pPr>
      <w:r w:rsidRPr="00576DDE">
        <w:rPr>
          <w:rStyle w:val="a4"/>
          <w:color w:val="3B3838" w:themeColor="background2" w:themeShade="40"/>
          <w:lang w:eastAsia="zh-CN"/>
        </w:rPr>
        <w:t>更新桶的记录数和可用空间偏移</w:t>
      </w:r>
    </w:p>
    <w:p w:rsidR="001059E3" w:rsidRPr="00576DDE" w:rsidRDefault="001059E3" w:rsidP="001059E3">
      <w:pPr>
        <w:rPr>
          <w:rStyle w:val="a4"/>
          <w:lang w:eastAsia="zh-CN"/>
        </w:rPr>
      </w:pPr>
    </w:p>
    <w:p w:rsidR="001059E3" w:rsidRPr="00576DDE" w:rsidRDefault="001059E3" w:rsidP="001059E3">
      <w:pPr>
        <w:pStyle w:val="4"/>
        <w:rPr>
          <w:bCs/>
          <w:i w:val="0"/>
          <w:smallCaps/>
        </w:rPr>
      </w:pPr>
      <w:r w:rsidRPr="00576DDE">
        <w:rPr>
          <w:bCs/>
          <w:i w:val="0"/>
          <w:smallCaps/>
        </w:rPr>
        <w:t>目录</w:t>
      </w:r>
      <w:r>
        <w:rPr>
          <w:rFonts w:hint="eastAsia"/>
          <w:bCs/>
          <w:i w:val="0"/>
          <w:smallCaps/>
        </w:rPr>
        <w:t>维护</w:t>
      </w:r>
    </w:p>
    <w:p w:rsidR="001059E3" w:rsidRDefault="001059E3" w:rsidP="001059E3">
      <w:pPr>
        <w:rPr>
          <w:lang w:eastAsia="zh-CN" w:bidi="ar-SA"/>
        </w:rPr>
      </w:pPr>
      <w:r>
        <w:rPr>
          <w:rFonts w:hint="eastAsia"/>
          <w:lang w:eastAsia="zh-CN" w:bidi="ar-SA"/>
        </w:rPr>
        <w:t>桶分裂时需要对目录进行相应的维护，这里分两种情况：</w:t>
      </w:r>
    </w:p>
    <w:p w:rsidR="001059E3" w:rsidRDefault="001059E3" w:rsidP="001059E3">
      <w:pPr>
        <w:pStyle w:val="a5"/>
        <w:numPr>
          <w:ilvl w:val="0"/>
          <w:numId w:val="6"/>
        </w:numPr>
        <w:ind w:firstLineChars="0"/>
        <w:rPr>
          <w:lang w:eastAsia="zh-CN" w:bidi="ar-SA"/>
        </w:rPr>
      </w:pPr>
      <w:proofErr w:type="spellStart"/>
      <w:r>
        <w:rPr>
          <w:rFonts w:hint="eastAsia"/>
          <w:lang w:eastAsia="zh-CN" w:bidi="ar-SA"/>
        </w:rPr>
        <w:t>localDepth</w:t>
      </w:r>
      <w:proofErr w:type="spellEnd"/>
      <w:r>
        <w:rPr>
          <w:lang w:eastAsia="zh-CN" w:bidi="ar-SA"/>
        </w:rPr>
        <w:t xml:space="preserve">  &lt;  </w:t>
      </w:r>
      <w:proofErr w:type="spellStart"/>
      <w:r>
        <w:rPr>
          <w:lang w:eastAsia="zh-CN" w:bidi="ar-SA"/>
        </w:rPr>
        <w:t>globalDepth</w:t>
      </w:r>
      <w:proofErr w:type="spellEnd"/>
    </w:p>
    <w:p w:rsidR="001059E3" w:rsidRDefault="001059E3" w:rsidP="001059E3">
      <w:pPr>
        <w:ind w:firstLine="420"/>
        <w:rPr>
          <w:lang w:eastAsia="zh-CN" w:bidi="ar-SA"/>
        </w:rPr>
      </w:pPr>
      <w:r>
        <w:rPr>
          <w:rFonts w:hint="eastAsia"/>
          <w:lang w:eastAsia="zh-CN" w:bidi="ar-SA"/>
        </w:rPr>
        <w:t>这时需要将目录中新的哈希值所对应</w:t>
      </w:r>
      <w:proofErr w:type="gramStart"/>
      <w:r>
        <w:rPr>
          <w:rFonts w:hint="eastAsia"/>
          <w:lang w:eastAsia="zh-CN" w:bidi="ar-SA"/>
        </w:rPr>
        <w:t>的桶号改为</w:t>
      </w:r>
      <w:proofErr w:type="gramEnd"/>
      <w:r>
        <w:rPr>
          <w:rFonts w:hint="eastAsia"/>
          <w:lang w:eastAsia="zh-CN" w:bidi="ar-SA"/>
        </w:rPr>
        <w:t>新桶桶号，同时如果需要的话，还要把另外一些关联的哈希值的</w:t>
      </w:r>
      <w:proofErr w:type="gramStart"/>
      <w:r>
        <w:rPr>
          <w:rFonts w:hint="eastAsia"/>
          <w:lang w:eastAsia="zh-CN" w:bidi="ar-SA"/>
        </w:rPr>
        <w:t>对应桶号也</w:t>
      </w:r>
      <w:proofErr w:type="gramEnd"/>
      <w:r>
        <w:rPr>
          <w:rFonts w:hint="eastAsia"/>
          <w:lang w:eastAsia="zh-CN" w:bidi="ar-SA"/>
        </w:rPr>
        <w:t>改为新桶桶号。比如当前全局深度为</w:t>
      </w:r>
      <w:r>
        <w:rPr>
          <w:rFonts w:hint="eastAsia"/>
          <w:lang w:eastAsia="zh-CN" w:bidi="ar-SA"/>
        </w:rPr>
        <w:t>7</w:t>
      </w:r>
      <w:r>
        <w:rPr>
          <w:rFonts w:hint="eastAsia"/>
          <w:lang w:eastAsia="zh-CN" w:bidi="ar-SA"/>
        </w:rPr>
        <w:t>，一个局部深度为</w:t>
      </w:r>
      <w:r>
        <w:rPr>
          <w:rFonts w:hint="eastAsia"/>
          <w:lang w:eastAsia="zh-CN" w:bidi="ar-SA"/>
        </w:rPr>
        <w:t>5</w:t>
      </w:r>
      <w:r>
        <w:rPr>
          <w:rFonts w:hint="eastAsia"/>
          <w:lang w:eastAsia="zh-CN" w:bidi="ar-SA"/>
        </w:rPr>
        <w:t>，哈希值为</w:t>
      </w:r>
      <w:r>
        <w:rPr>
          <w:rFonts w:hint="eastAsia"/>
          <w:lang w:eastAsia="zh-CN" w:bidi="ar-SA"/>
        </w:rPr>
        <w:t>00110</w:t>
      </w:r>
      <w:r>
        <w:rPr>
          <w:rFonts w:hint="eastAsia"/>
          <w:lang w:eastAsia="zh-CN" w:bidi="ar-SA"/>
        </w:rPr>
        <w:t>的桶要进行分裂，这时不仅要将哈希值</w:t>
      </w:r>
      <w:r>
        <w:rPr>
          <w:rFonts w:hint="eastAsia"/>
          <w:lang w:eastAsia="zh-CN" w:bidi="ar-SA"/>
        </w:rPr>
        <w:t>01</w:t>
      </w:r>
      <w:r>
        <w:rPr>
          <w:lang w:eastAsia="zh-CN" w:bidi="ar-SA"/>
        </w:rPr>
        <w:t xml:space="preserve"> </w:t>
      </w:r>
      <w:r>
        <w:rPr>
          <w:rFonts w:hint="eastAsia"/>
          <w:lang w:eastAsia="zh-CN" w:bidi="ar-SA"/>
        </w:rPr>
        <w:t>00110</w:t>
      </w:r>
      <w:r>
        <w:rPr>
          <w:rFonts w:hint="eastAsia"/>
          <w:lang w:eastAsia="zh-CN" w:bidi="ar-SA"/>
        </w:rPr>
        <w:t>对应的桶更改为新桶桶号，还要将哈希值</w:t>
      </w:r>
      <w:r>
        <w:rPr>
          <w:rFonts w:hint="eastAsia"/>
          <w:lang w:eastAsia="zh-CN" w:bidi="ar-SA"/>
        </w:rPr>
        <w:t>11</w:t>
      </w:r>
      <w:r>
        <w:rPr>
          <w:lang w:eastAsia="zh-CN" w:bidi="ar-SA"/>
        </w:rPr>
        <w:t xml:space="preserve"> </w:t>
      </w:r>
      <w:r>
        <w:rPr>
          <w:rFonts w:hint="eastAsia"/>
          <w:lang w:eastAsia="zh-CN" w:bidi="ar-SA"/>
        </w:rPr>
        <w:t>00110</w:t>
      </w:r>
      <w:proofErr w:type="gramStart"/>
      <w:r>
        <w:rPr>
          <w:rFonts w:hint="eastAsia"/>
          <w:lang w:eastAsia="zh-CN" w:bidi="ar-SA"/>
        </w:rPr>
        <w:t>对应桶号做</w:t>
      </w:r>
      <w:proofErr w:type="gramEnd"/>
      <w:r>
        <w:rPr>
          <w:rFonts w:hint="eastAsia"/>
          <w:lang w:eastAsia="zh-CN" w:bidi="ar-SA"/>
        </w:rPr>
        <w:t>相同更改。</w:t>
      </w:r>
    </w:p>
    <w:p w:rsidR="001059E3" w:rsidRDefault="001059E3" w:rsidP="001059E3">
      <w:pPr>
        <w:ind w:firstLine="0"/>
        <w:rPr>
          <w:lang w:eastAsia="zh-CN" w:bidi="ar-SA"/>
        </w:rPr>
      </w:pPr>
    </w:p>
    <w:p w:rsidR="001059E3" w:rsidRPr="002C3A72" w:rsidRDefault="001059E3" w:rsidP="001059E3">
      <w:pPr>
        <w:ind w:firstLine="0"/>
        <w:rPr>
          <w:color w:val="3B3838" w:themeColor="background2" w:themeShade="40"/>
          <w:sz w:val="24"/>
          <w:lang w:eastAsia="zh-CN" w:bidi="ar-SA"/>
        </w:rPr>
      </w:pPr>
      <w:proofErr w:type="gramStart"/>
      <w:r w:rsidRPr="002C3A72">
        <w:rPr>
          <w:color w:val="3B3838" w:themeColor="background2" w:themeShade="40"/>
          <w:sz w:val="24"/>
          <w:lang w:eastAsia="zh-CN" w:bidi="ar-SA"/>
        </w:rPr>
        <w:t>void</w:t>
      </w:r>
      <w:proofErr w:type="gramEnd"/>
      <w:r w:rsidRPr="002C3A72">
        <w:rPr>
          <w:color w:val="3B3838" w:themeColor="background2" w:themeShade="40"/>
          <w:sz w:val="24"/>
          <w:lang w:eastAsia="zh-CN" w:bidi="ar-SA"/>
        </w:rPr>
        <w:t xml:space="preserve"> Manager::insert</w:t>
      </w:r>
    </w:p>
    <w:p w:rsidR="001059E3" w:rsidRPr="002C3A72" w:rsidRDefault="001059E3" w:rsidP="001059E3">
      <w:pPr>
        <w:ind w:firstLine="0"/>
        <w:rPr>
          <w:b/>
          <w:color w:val="3B3838" w:themeColor="background2" w:themeShade="40"/>
          <w:sz w:val="24"/>
          <w:lang w:eastAsia="zh-CN" w:bidi="ar-SA"/>
        </w:rPr>
      </w:pPr>
      <w:r w:rsidRPr="002C3A72">
        <w:rPr>
          <w:color w:val="3B3838" w:themeColor="background2" w:themeShade="40"/>
          <w:sz w:val="24"/>
          <w:lang w:eastAsia="zh-CN" w:bidi="ar-SA"/>
        </w:rPr>
        <w:tab/>
      </w:r>
      <w:r w:rsidRPr="002C3A72">
        <w:rPr>
          <w:b/>
          <w:color w:val="3B3838" w:themeColor="background2" w:themeShade="40"/>
          <w:sz w:val="24"/>
          <w:lang w:eastAsia="zh-CN" w:bidi="ar-SA"/>
        </w:rPr>
        <w:t xml:space="preserve">Value </w:t>
      </w:r>
      <w:r w:rsidRPr="002C3A72">
        <w:rPr>
          <w:rFonts w:hint="eastAsia"/>
          <w:b/>
          <w:color w:val="3B3838" w:themeColor="background2" w:themeShade="40"/>
          <w:sz w:val="24"/>
          <w:lang w:eastAsia="zh-CN" w:bidi="ar-SA"/>
        </w:rPr>
        <w:t>=</w:t>
      </w:r>
      <w:r w:rsidRPr="002C3A72">
        <w:rPr>
          <w:b/>
          <w:color w:val="3B3838" w:themeColor="background2" w:themeShade="40"/>
          <w:sz w:val="24"/>
          <w:lang w:eastAsia="zh-CN" w:bidi="ar-SA"/>
        </w:rPr>
        <w:t xml:space="preserve"> 0</w:t>
      </w:r>
    </w:p>
    <w:p w:rsidR="001059E3" w:rsidRPr="002C3A72" w:rsidRDefault="001059E3" w:rsidP="001059E3">
      <w:pPr>
        <w:ind w:firstLine="0"/>
        <w:rPr>
          <w:b/>
          <w:color w:val="3B3838" w:themeColor="background2" w:themeShade="40"/>
          <w:sz w:val="24"/>
          <w:lang w:eastAsia="zh-CN" w:bidi="ar-SA"/>
        </w:rPr>
      </w:pPr>
      <w:r w:rsidRPr="002C3A72">
        <w:rPr>
          <w:b/>
          <w:color w:val="3B3838" w:themeColor="background2" w:themeShade="40"/>
          <w:sz w:val="24"/>
          <w:lang w:eastAsia="zh-CN" w:bidi="ar-SA"/>
        </w:rPr>
        <w:tab/>
      </w:r>
      <w:r w:rsidRPr="002C3A72">
        <w:rPr>
          <w:rFonts w:hint="eastAsia"/>
          <w:b/>
          <w:color w:val="3B3838" w:themeColor="background2" w:themeShade="40"/>
          <w:sz w:val="24"/>
          <w:lang w:eastAsia="zh-CN" w:bidi="ar-SA"/>
        </w:rPr>
        <w:t>循环</w:t>
      </w:r>
    </w:p>
    <w:p w:rsidR="001059E3" w:rsidRPr="002C3A72" w:rsidRDefault="001059E3" w:rsidP="001059E3">
      <w:pPr>
        <w:ind w:firstLine="0"/>
        <w:rPr>
          <w:b/>
          <w:color w:val="3B3838" w:themeColor="background2" w:themeShade="40"/>
          <w:sz w:val="24"/>
          <w:lang w:eastAsia="zh-CN" w:bidi="ar-SA"/>
        </w:rPr>
      </w:pPr>
      <w:r w:rsidRPr="002C3A72">
        <w:rPr>
          <w:b/>
          <w:color w:val="3B3838" w:themeColor="background2" w:themeShade="40"/>
          <w:sz w:val="24"/>
          <w:lang w:eastAsia="zh-CN" w:bidi="ar-SA"/>
        </w:rPr>
        <w:tab/>
      </w:r>
      <w:r w:rsidRPr="002C3A72">
        <w:rPr>
          <w:b/>
          <w:color w:val="3B3838" w:themeColor="background2" w:themeShade="40"/>
          <w:sz w:val="24"/>
          <w:lang w:eastAsia="zh-CN" w:bidi="ar-SA"/>
        </w:rPr>
        <w:tab/>
        <w:t xml:space="preserve">Offset </w:t>
      </w:r>
      <w:r w:rsidRPr="002C3A72">
        <w:rPr>
          <w:rFonts w:hint="eastAsia"/>
          <w:b/>
          <w:color w:val="3B3838" w:themeColor="background2" w:themeShade="40"/>
          <w:sz w:val="24"/>
          <w:lang w:eastAsia="zh-CN" w:bidi="ar-SA"/>
        </w:rPr>
        <w:t>=</w:t>
      </w:r>
      <w:r w:rsidRPr="002C3A72">
        <w:rPr>
          <w:b/>
          <w:color w:val="3B3838" w:themeColor="background2" w:themeShade="40"/>
          <w:sz w:val="24"/>
          <w:lang w:eastAsia="zh-CN" w:bidi="ar-SA"/>
        </w:rPr>
        <w:t xml:space="preserve"> value &lt;&lt; (</w:t>
      </w:r>
      <w:proofErr w:type="spellStart"/>
      <w:r w:rsidRPr="002C3A72">
        <w:rPr>
          <w:b/>
          <w:color w:val="3B3838" w:themeColor="background2" w:themeShade="40"/>
          <w:sz w:val="24"/>
          <w:lang w:eastAsia="zh-CN" w:bidi="ar-SA"/>
        </w:rPr>
        <w:t>localDepth</w:t>
      </w:r>
      <w:proofErr w:type="spellEnd"/>
      <w:r w:rsidRPr="002C3A72">
        <w:rPr>
          <w:b/>
          <w:color w:val="3B3838" w:themeColor="background2" w:themeShade="40"/>
          <w:sz w:val="24"/>
          <w:lang w:eastAsia="zh-CN" w:bidi="ar-SA"/>
        </w:rPr>
        <w:t xml:space="preserve"> + 1)</w:t>
      </w:r>
    </w:p>
    <w:p w:rsidR="001059E3" w:rsidRPr="002C3A72" w:rsidRDefault="001059E3" w:rsidP="001059E3">
      <w:pPr>
        <w:ind w:firstLine="0"/>
        <w:rPr>
          <w:b/>
          <w:color w:val="3B3838" w:themeColor="background2" w:themeShade="40"/>
          <w:sz w:val="24"/>
          <w:lang w:eastAsia="zh-CN" w:bidi="ar-SA"/>
        </w:rPr>
      </w:pPr>
      <w:r w:rsidRPr="002C3A72">
        <w:rPr>
          <w:b/>
          <w:color w:val="3B3838" w:themeColor="background2" w:themeShade="40"/>
          <w:sz w:val="24"/>
          <w:lang w:eastAsia="zh-CN" w:bidi="ar-SA"/>
        </w:rPr>
        <w:tab/>
      </w:r>
      <w:r w:rsidRPr="002C3A72">
        <w:rPr>
          <w:b/>
          <w:color w:val="3B3838" w:themeColor="background2" w:themeShade="40"/>
          <w:sz w:val="24"/>
          <w:lang w:eastAsia="zh-CN" w:bidi="ar-SA"/>
        </w:rPr>
        <w:tab/>
        <w:t xml:space="preserve">Hash </w:t>
      </w:r>
      <w:r w:rsidRPr="002C3A72">
        <w:rPr>
          <w:rFonts w:hint="eastAsia"/>
          <w:b/>
          <w:color w:val="3B3838" w:themeColor="background2" w:themeShade="40"/>
          <w:sz w:val="24"/>
          <w:lang w:eastAsia="zh-CN" w:bidi="ar-SA"/>
        </w:rPr>
        <w:t>=</w:t>
      </w:r>
      <w:r w:rsidRPr="002C3A72">
        <w:rPr>
          <w:b/>
          <w:color w:val="3B3838" w:themeColor="background2" w:themeShade="40"/>
          <w:sz w:val="24"/>
          <w:lang w:eastAsia="zh-CN" w:bidi="ar-SA"/>
        </w:rPr>
        <w:t xml:space="preserve"> </w:t>
      </w:r>
      <w:proofErr w:type="spellStart"/>
      <w:r w:rsidRPr="002C3A72">
        <w:rPr>
          <w:rFonts w:hint="eastAsia"/>
          <w:b/>
          <w:color w:val="3B3838" w:themeColor="background2" w:themeShade="40"/>
          <w:sz w:val="24"/>
          <w:lang w:eastAsia="zh-CN" w:bidi="ar-SA"/>
        </w:rPr>
        <w:t>oldHash</w:t>
      </w:r>
      <w:proofErr w:type="spellEnd"/>
      <w:r w:rsidRPr="002C3A72">
        <w:rPr>
          <w:b/>
          <w:color w:val="3B3838" w:themeColor="background2" w:themeShade="40"/>
          <w:sz w:val="24"/>
          <w:lang w:eastAsia="zh-CN" w:bidi="ar-SA"/>
        </w:rPr>
        <w:t xml:space="preserve"> + (1 &lt;&lt; </w:t>
      </w:r>
      <w:proofErr w:type="spellStart"/>
      <w:r w:rsidRPr="002C3A72">
        <w:rPr>
          <w:b/>
          <w:color w:val="3B3838" w:themeColor="background2" w:themeShade="40"/>
          <w:sz w:val="24"/>
          <w:lang w:eastAsia="zh-CN" w:bidi="ar-SA"/>
        </w:rPr>
        <w:t>localDepth</w:t>
      </w:r>
      <w:proofErr w:type="spellEnd"/>
      <w:r w:rsidRPr="002C3A72">
        <w:rPr>
          <w:b/>
          <w:color w:val="3B3838" w:themeColor="background2" w:themeShade="40"/>
          <w:sz w:val="24"/>
          <w:lang w:eastAsia="zh-CN" w:bidi="ar-SA"/>
        </w:rPr>
        <w:t>) + offset</w:t>
      </w:r>
    </w:p>
    <w:p w:rsidR="001059E3" w:rsidRPr="002C3A72" w:rsidRDefault="001059E3" w:rsidP="001059E3">
      <w:pPr>
        <w:ind w:firstLine="0"/>
        <w:rPr>
          <w:b/>
          <w:color w:val="3B3838" w:themeColor="background2" w:themeShade="40"/>
          <w:sz w:val="24"/>
          <w:lang w:eastAsia="zh-CN" w:bidi="ar-SA"/>
        </w:rPr>
      </w:pPr>
      <w:r w:rsidRPr="002C3A72">
        <w:rPr>
          <w:b/>
          <w:color w:val="3B3838" w:themeColor="background2" w:themeShade="40"/>
          <w:sz w:val="24"/>
          <w:lang w:eastAsia="zh-CN" w:bidi="ar-SA"/>
        </w:rPr>
        <w:tab/>
      </w:r>
      <w:r w:rsidRPr="002C3A72">
        <w:rPr>
          <w:b/>
          <w:color w:val="3B3838" w:themeColor="background2" w:themeShade="40"/>
          <w:sz w:val="24"/>
          <w:lang w:eastAsia="zh-CN" w:bidi="ar-SA"/>
        </w:rPr>
        <w:tab/>
      </w:r>
      <w:r w:rsidRPr="002C3A72">
        <w:rPr>
          <w:b/>
          <w:color w:val="3B3838" w:themeColor="background2" w:themeShade="40"/>
          <w:sz w:val="24"/>
          <w:lang w:eastAsia="zh-CN" w:bidi="ar-SA"/>
        </w:rPr>
        <w:t>当得到的哈希值超出允许位数时退出循环</w:t>
      </w:r>
    </w:p>
    <w:p w:rsidR="001059E3" w:rsidRPr="002C3A72" w:rsidRDefault="001059E3" w:rsidP="001059E3">
      <w:pPr>
        <w:ind w:firstLine="0"/>
        <w:rPr>
          <w:b/>
          <w:color w:val="3B3838" w:themeColor="background2" w:themeShade="40"/>
          <w:sz w:val="24"/>
          <w:lang w:eastAsia="zh-CN" w:bidi="ar-SA"/>
        </w:rPr>
      </w:pPr>
      <w:r w:rsidRPr="002C3A72">
        <w:rPr>
          <w:b/>
          <w:color w:val="3B3838" w:themeColor="background2" w:themeShade="40"/>
          <w:sz w:val="24"/>
          <w:lang w:eastAsia="zh-CN" w:bidi="ar-SA"/>
        </w:rPr>
        <w:lastRenderedPageBreak/>
        <w:tab/>
      </w:r>
      <w:r w:rsidRPr="002C3A72">
        <w:rPr>
          <w:b/>
          <w:color w:val="3B3838" w:themeColor="background2" w:themeShade="40"/>
          <w:sz w:val="24"/>
          <w:lang w:eastAsia="zh-CN" w:bidi="ar-SA"/>
        </w:rPr>
        <w:tab/>
      </w:r>
      <w:r w:rsidRPr="002C3A72">
        <w:rPr>
          <w:b/>
          <w:color w:val="3B3838" w:themeColor="background2" w:themeShade="40"/>
          <w:sz w:val="24"/>
          <w:lang w:eastAsia="zh-CN" w:bidi="ar-SA"/>
        </w:rPr>
        <w:tab/>
        <w:t xml:space="preserve"> </w:t>
      </w:r>
      <w:r w:rsidRPr="002C3A72">
        <w:rPr>
          <w:b/>
          <w:color w:val="3B3838" w:themeColor="background2" w:themeShade="40"/>
          <w:sz w:val="24"/>
          <w:lang w:eastAsia="zh-CN" w:bidi="ar-SA"/>
        </w:rPr>
        <w:t>设置</w:t>
      </w:r>
      <w:r w:rsidRPr="002C3A72">
        <w:rPr>
          <w:b/>
          <w:color w:val="3B3838" w:themeColor="background2" w:themeShade="40"/>
          <w:sz w:val="24"/>
          <w:lang w:eastAsia="zh-CN" w:bidi="ar-SA"/>
        </w:rPr>
        <w:t>hash</w:t>
      </w:r>
      <w:r w:rsidRPr="002C3A72">
        <w:rPr>
          <w:b/>
          <w:color w:val="3B3838" w:themeColor="background2" w:themeShade="40"/>
          <w:sz w:val="24"/>
          <w:lang w:eastAsia="zh-CN" w:bidi="ar-SA"/>
        </w:rPr>
        <w:t>对应的</w:t>
      </w:r>
      <w:proofErr w:type="gramStart"/>
      <w:r w:rsidRPr="002C3A72">
        <w:rPr>
          <w:b/>
          <w:color w:val="3B3838" w:themeColor="background2" w:themeShade="40"/>
          <w:sz w:val="24"/>
          <w:lang w:eastAsia="zh-CN" w:bidi="ar-SA"/>
        </w:rPr>
        <w:t>桶号为新桶号</w:t>
      </w:r>
      <w:proofErr w:type="gramEnd"/>
    </w:p>
    <w:p w:rsidR="001059E3" w:rsidRPr="002C3A72" w:rsidRDefault="001059E3" w:rsidP="001059E3">
      <w:pPr>
        <w:ind w:firstLine="0"/>
        <w:rPr>
          <w:b/>
          <w:color w:val="3B3838" w:themeColor="background2" w:themeShade="40"/>
          <w:sz w:val="24"/>
          <w:lang w:eastAsia="zh-CN" w:bidi="ar-SA"/>
        </w:rPr>
      </w:pPr>
      <w:r w:rsidRPr="002C3A72">
        <w:rPr>
          <w:b/>
          <w:color w:val="3B3838" w:themeColor="background2" w:themeShade="40"/>
          <w:sz w:val="24"/>
          <w:lang w:eastAsia="zh-CN" w:bidi="ar-SA"/>
        </w:rPr>
        <w:tab/>
        <w:t xml:space="preserve"> </w:t>
      </w:r>
      <w:r w:rsidRPr="002C3A72">
        <w:rPr>
          <w:b/>
          <w:color w:val="3B3838" w:themeColor="background2" w:themeShade="40"/>
          <w:sz w:val="24"/>
          <w:lang w:eastAsia="zh-CN" w:bidi="ar-SA"/>
        </w:rPr>
        <w:tab/>
        <w:t>Value</w:t>
      </w:r>
      <w:r w:rsidRPr="002C3A72">
        <w:rPr>
          <w:rFonts w:hint="eastAsia"/>
          <w:b/>
          <w:color w:val="3B3838" w:themeColor="background2" w:themeShade="40"/>
          <w:sz w:val="24"/>
          <w:lang w:eastAsia="zh-CN" w:bidi="ar-SA"/>
        </w:rPr>
        <w:t>++</w:t>
      </w:r>
    </w:p>
    <w:p w:rsidR="001059E3" w:rsidRDefault="001059E3" w:rsidP="001059E3">
      <w:pPr>
        <w:rPr>
          <w:lang w:eastAsia="zh-CN" w:bidi="ar-SA"/>
        </w:rPr>
      </w:pPr>
    </w:p>
    <w:p w:rsidR="001059E3" w:rsidRDefault="001059E3" w:rsidP="001059E3">
      <w:pPr>
        <w:pStyle w:val="a5"/>
        <w:numPr>
          <w:ilvl w:val="0"/>
          <w:numId w:val="6"/>
        </w:numPr>
        <w:ind w:firstLineChars="0"/>
        <w:rPr>
          <w:lang w:eastAsia="zh-CN" w:bidi="ar-SA"/>
        </w:rPr>
      </w:pPr>
      <w:proofErr w:type="spellStart"/>
      <w:r>
        <w:rPr>
          <w:rFonts w:hint="eastAsia"/>
          <w:lang w:eastAsia="zh-CN" w:bidi="ar-SA"/>
        </w:rPr>
        <w:t>localDepth</w:t>
      </w:r>
      <w:proofErr w:type="spellEnd"/>
      <w:r>
        <w:rPr>
          <w:lang w:eastAsia="zh-CN" w:bidi="ar-SA"/>
        </w:rPr>
        <w:t xml:space="preserve">  </w:t>
      </w:r>
      <w:r>
        <w:rPr>
          <w:rFonts w:hint="eastAsia"/>
          <w:lang w:eastAsia="zh-CN" w:bidi="ar-SA"/>
        </w:rPr>
        <w:t>==</w:t>
      </w:r>
      <w:r>
        <w:rPr>
          <w:lang w:eastAsia="zh-CN" w:bidi="ar-SA"/>
        </w:rPr>
        <w:t xml:space="preserve">  </w:t>
      </w:r>
      <w:proofErr w:type="spellStart"/>
      <w:r>
        <w:rPr>
          <w:lang w:eastAsia="zh-CN" w:bidi="ar-SA"/>
        </w:rPr>
        <w:t>globalDepth</w:t>
      </w:r>
      <w:proofErr w:type="spellEnd"/>
    </w:p>
    <w:p w:rsidR="001059E3" w:rsidRDefault="001059E3" w:rsidP="001059E3">
      <w:pPr>
        <w:ind w:firstLine="420"/>
        <w:rPr>
          <w:lang w:eastAsia="zh-CN" w:bidi="ar-SA"/>
        </w:rPr>
      </w:pPr>
      <w:r>
        <w:rPr>
          <w:lang w:eastAsia="zh-CN" w:bidi="ar-SA"/>
        </w:rPr>
        <w:t>这时仅需要将目录翻倍后将哈希值为</w:t>
      </w:r>
      <w:r>
        <w:rPr>
          <w:rFonts w:hint="eastAsia"/>
          <w:lang w:eastAsia="zh-CN" w:bidi="ar-SA"/>
        </w:rPr>
        <w:t xml:space="preserve"> </w:t>
      </w:r>
      <w:proofErr w:type="spellStart"/>
      <w:r>
        <w:rPr>
          <w:lang w:eastAsia="zh-CN" w:bidi="ar-SA"/>
        </w:rPr>
        <w:t>oldHash</w:t>
      </w:r>
      <w:proofErr w:type="spellEnd"/>
      <w:r>
        <w:rPr>
          <w:lang w:eastAsia="zh-CN" w:bidi="ar-SA"/>
        </w:rPr>
        <w:t xml:space="preserve"> </w:t>
      </w:r>
      <w:r>
        <w:rPr>
          <w:rFonts w:hint="eastAsia"/>
          <w:lang w:eastAsia="zh-CN" w:bidi="ar-SA"/>
        </w:rPr>
        <w:t>+</w:t>
      </w:r>
      <w:r>
        <w:rPr>
          <w:lang w:eastAsia="zh-CN" w:bidi="ar-SA"/>
        </w:rPr>
        <w:t xml:space="preserve"> 1 </w:t>
      </w:r>
      <w:r>
        <w:rPr>
          <w:rFonts w:hint="eastAsia"/>
          <w:lang w:eastAsia="zh-CN" w:bidi="ar-SA"/>
        </w:rPr>
        <w:t xml:space="preserve">&lt;&lt; </w:t>
      </w:r>
      <w:proofErr w:type="spellStart"/>
      <w:r>
        <w:rPr>
          <w:rFonts w:hint="eastAsia"/>
          <w:lang w:eastAsia="zh-CN" w:bidi="ar-SA"/>
        </w:rPr>
        <w:t>globalDepth</w:t>
      </w:r>
      <w:proofErr w:type="spellEnd"/>
      <w:r>
        <w:rPr>
          <w:rFonts w:hint="eastAsia"/>
          <w:lang w:eastAsia="zh-CN" w:bidi="ar-SA"/>
        </w:rPr>
        <w:t>对应</w:t>
      </w:r>
      <w:proofErr w:type="gramStart"/>
      <w:r>
        <w:rPr>
          <w:rFonts w:hint="eastAsia"/>
          <w:lang w:eastAsia="zh-CN" w:bidi="ar-SA"/>
        </w:rPr>
        <w:t>的桶号更改</w:t>
      </w:r>
      <w:proofErr w:type="gramEnd"/>
      <w:r>
        <w:rPr>
          <w:rFonts w:hint="eastAsia"/>
          <w:lang w:eastAsia="zh-CN" w:bidi="ar-SA"/>
        </w:rPr>
        <w:t>为</w:t>
      </w:r>
      <w:proofErr w:type="gramStart"/>
      <w:r>
        <w:rPr>
          <w:rFonts w:hint="eastAsia"/>
          <w:lang w:eastAsia="zh-CN" w:bidi="ar-SA"/>
        </w:rPr>
        <w:t>新桶的桶号</w:t>
      </w:r>
      <w:proofErr w:type="gramEnd"/>
      <w:r>
        <w:rPr>
          <w:rFonts w:hint="eastAsia"/>
          <w:lang w:eastAsia="zh-CN" w:bidi="ar-SA"/>
        </w:rPr>
        <w:t>即可。</w:t>
      </w:r>
    </w:p>
    <w:p w:rsidR="001059E3" w:rsidRDefault="001059E3" w:rsidP="001059E3">
      <w:pPr>
        <w:ind w:firstLine="420"/>
        <w:rPr>
          <w:lang w:eastAsia="zh-CN" w:bidi="ar-SA"/>
        </w:rPr>
      </w:pPr>
    </w:p>
    <w:p w:rsidR="001059E3" w:rsidRDefault="001059E3" w:rsidP="001059E3">
      <w:pPr>
        <w:pStyle w:val="3"/>
        <w:rPr>
          <w:b/>
        </w:rPr>
      </w:pPr>
      <w:r w:rsidRPr="002C3A72">
        <w:rPr>
          <w:b/>
        </w:rPr>
        <w:t>高位哈希算法</w:t>
      </w:r>
      <w:r>
        <w:rPr>
          <w:rFonts w:hint="eastAsia"/>
          <w:b/>
        </w:rPr>
        <w:t>：</w:t>
      </w:r>
    </w:p>
    <w:p w:rsidR="001059E3" w:rsidRPr="00576DDE" w:rsidRDefault="001059E3" w:rsidP="001059E3">
      <w:pPr>
        <w:pStyle w:val="4"/>
        <w:pBdr>
          <w:bottom w:val="none" w:sz="0" w:space="0" w:color="auto"/>
        </w:pBdr>
        <w:rPr>
          <w:i w:val="0"/>
        </w:rPr>
      </w:pPr>
      <w:r w:rsidRPr="00576DDE">
        <w:rPr>
          <w:i w:val="0"/>
        </w:rPr>
        <w:t>哈希方法</w:t>
      </w:r>
    </w:p>
    <w:p w:rsidR="001059E3" w:rsidRPr="00D3734E" w:rsidRDefault="001059E3" w:rsidP="001059E3">
      <w:pPr>
        <w:rPr>
          <w:lang w:eastAsia="zh-CN" w:bidi="ar-SA"/>
        </w:rPr>
      </w:pPr>
      <w:r>
        <w:rPr>
          <w:lang w:eastAsia="zh-CN" w:bidi="ar-SA"/>
        </w:rPr>
        <w:t>从第</w:t>
      </w:r>
      <w:r>
        <w:rPr>
          <w:rFonts w:hint="eastAsia"/>
          <w:lang w:eastAsia="zh-CN" w:bidi="ar-SA"/>
        </w:rPr>
        <w:t>23</w:t>
      </w:r>
      <w:r>
        <w:rPr>
          <w:rFonts w:hint="eastAsia"/>
          <w:lang w:eastAsia="zh-CN" w:bidi="ar-SA"/>
        </w:rPr>
        <w:t>位开始从高到低</w:t>
      </w:r>
      <w:r>
        <w:rPr>
          <w:lang w:eastAsia="zh-CN" w:bidi="ar-SA"/>
        </w:rPr>
        <w:t>将</w:t>
      </w:r>
      <w:r>
        <w:rPr>
          <w:lang w:eastAsia="zh-CN" w:bidi="ar-SA"/>
        </w:rPr>
        <w:t>key</w:t>
      </w:r>
      <w:r>
        <w:rPr>
          <w:lang w:eastAsia="zh-CN" w:bidi="ar-SA"/>
        </w:rPr>
        <w:t>值截取</w:t>
      </w:r>
      <w:proofErr w:type="spellStart"/>
      <w:r>
        <w:rPr>
          <w:lang w:eastAsia="zh-CN" w:bidi="ar-SA"/>
        </w:rPr>
        <w:t>globalDepth</w:t>
      </w:r>
      <w:proofErr w:type="spellEnd"/>
      <w:r>
        <w:rPr>
          <w:lang w:eastAsia="zh-CN" w:bidi="ar-SA"/>
        </w:rPr>
        <w:t>位</w:t>
      </w:r>
      <w:r>
        <w:rPr>
          <w:rFonts w:hint="eastAsia"/>
          <w:lang w:eastAsia="zh-CN" w:bidi="ar-SA"/>
        </w:rPr>
        <w:t>。比如</w:t>
      </w:r>
      <w:r>
        <w:rPr>
          <w:lang w:eastAsia="zh-CN" w:bidi="ar-SA"/>
        </w:rPr>
        <w:t>2816</w:t>
      </w:r>
      <w:r>
        <w:rPr>
          <w:rFonts w:hint="eastAsia"/>
          <w:lang w:eastAsia="zh-CN" w:bidi="ar-SA"/>
        </w:rPr>
        <w:t>二进制为</w:t>
      </w:r>
      <w:proofErr w:type="gramStart"/>
      <w:r>
        <w:rPr>
          <w:rFonts w:hint="eastAsia"/>
          <w:lang w:eastAsia="zh-CN" w:bidi="ar-SA"/>
        </w:rPr>
        <w:t xml:space="preserve">0000 0000 </w:t>
      </w:r>
      <w:proofErr w:type="gramEnd"/>
      <w:r>
        <w:rPr>
          <w:rFonts w:hint="eastAsia"/>
          <w:lang w:eastAsia="zh-CN" w:bidi="ar-SA"/>
        </w:rPr>
        <w:t xml:space="preserve">0000 </w:t>
      </w:r>
      <w:r w:rsidRPr="002C3A72">
        <w:rPr>
          <w:lang w:eastAsia="zh-CN" w:bidi="ar-SA"/>
        </w:rPr>
        <w:t>1011</w:t>
      </w:r>
      <w:proofErr w:type="gramStart"/>
      <w:r>
        <w:rPr>
          <w:lang w:eastAsia="zh-CN" w:bidi="ar-SA"/>
        </w:rPr>
        <w:t xml:space="preserve"> </w:t>
      </w:r>
      <w:r w:rsidRPr="002C3A72">
        <w:rPr>
          <w:lang w:eastAsia="zh-CN" w:bidi="ar-SA"/>
        </w:rPr>
        <w:t>0000</w:t>
      </w:r>
      <w:r>
        <w:rPr>
          <w:lang w:eastAsia="zh-CN" w:bidi="ar-SA"/>
        </w:rPr>
        <w:t xml:space="preserve"> </w:t>
      </w:r>
      <w:r w:rsidRPr="002C3A72">
        <w:rPr>
          <w:lang w:eastAsia="zh-CN" w:bidi="ar-SA"/>
        </w:rPr>
        <w:t>0000</w:t>
      </w:r>
      <w:proofErr w:type="gramEnd"/>
      <w:r>
        <w:rPr>
          <w:rFonts w:hint="eastAsia"/>
          <w:lang w:eastAsia="zh-CN" w:bidi="ar-SA"/>
        </w:rPr>
        <w:t>，则当全局深度小于等于</w:t>
      </w:r>
      <w:r>
        <w:rPr>
          <w:rFonts w:hint="eastAsia"/>
          <w:lang w:eastAsia="zh-CN" w:bidi="ar-SA"/>
        </w:rPr>
        <w:t>1</w:t>
      </w:r>
      <w:r>
        <w:rPr>
          <w:lang w:eastAsia="zh-CN" w:bidi="ar-SA"/>
        </w:rPr>
        <w:t>2</w:t>
      </w:r>
      <w:r>
        <w:rPr>
          <w:rFonts w:hint="eastAsia"/>
          <w:lang w:eastAsia="zh-CN" w:bidi="ar-SA"/>
        </w:rPr>
        <w:t>时都返回</w:t>
      </w:r>
      <w:r>
        <w:rPr>
          <w:rFonts w:hint="eastAsia"/>
          <w:lang w:eastAsia="zh-CN" w:bidi="ar-SA"/>
        </w:rPr>
        <w:t>0</w:t>
      </w:r>
      <w:r>
        <w:rPr>
          <w:rFonts w:hint="eastAsia"/>
          <w:lang w:eastAsia="zh-CN" w:bidi="ar-SA"/>
        </w:rPr>
        <w:t>，</w:t>
      </w:r>
      <w:r>
        <w:rPr>
          <w:rFonts w:hint="eastAsia"/>
          <w:lang w:eastAsia="zh-CN" w:bidi="ar-SA"/>
        </w:rPr>
        <w:t xml:space="preserve"> </w:t>
      </w:r>
      <w:r>
        <w:rPr>
          <w:rFonts w:hint="eastAsia"/>
          <w:lang w:eastAsia="zh-CN" w:bidi="ar-SA"/>
        </w:rPr>
        <w:t>全局深度为</w:t>
      </w:r>
      <w:r>
        <w:rPr>
          <w:lang w:eastAsia="zh-CN" w:bidi="ar-SA"/>
        </w:rPr>
        <w:t>13</w:t>
      </w:r>
      <w:r>
        <w:rPr>
          <w:rFonts w:hint="eastAsia"/>
          <w:lang w:eastAsia="zh-CN" w:bidi="ar-SA"/>
        </w:rPr>
        <w:t>时返回</w:t>
      </w:r>
      <w:r>
        <w:rPr>
          <w:rFonts w:hint="eastAsia"/>
          <w:lang w:eastAsia="zh-CN" w:bidi="ar-SA"/>
        </w:rPr>
        <w:t>1</w:t>
      </w:r>
      <w:r>
        <w:rPr>
          <w:rFonts w:hint="eastAsia"/>
          <w:lang w:eastAsia="zh-CN" w:bidi="ar-SA"/>
        </w:rPr>
        <w:t>，全局深度为</w:t>
      </w:r>
      <w:r>
        <w:rPr>
          <w:lang w:eastAsia="zh-CN" w:bidi="ar-SA"/>
        </w:rPr>
        <w:t>14</w:t>
      </w:r>
      <w:r>
        <w:rPr>
          <w:rFonts w:hint="eastAsia"/>
          <w:lang w:eastAsia="zh-CN" w:bidi="ar-SA"/>
        </w:rPr>
        <w:t>时返回</w:t>
      </w:r>
      <w:r>
        <w:rPr>
          <w:lang w:eastAsia="zh-CN" w:bidi="ar-SA"/>
        </w:rPr>
        <w:t>4</w:t>
      </w:r>
      <w:r>
        <w:rPr>
          <w:rFonts w:hint="eastAsia"/>
          <w:lang w:eastAsia="zh-CN" w:bidi="ar-SA"/>
        </w:rPr>
        <w:t>，</w:t>
      </w:r>
      <w:r>
        <w:rPr>
          <w:rFonts w:hint="eastAsia"/>
          <w:lang w:eastAsia="zh-CN" w:bidi="ar-SA"/>
        </w:rPr>
        <w:t xml:space="preserve"> </w:t>
      </w:r>
      <w:r>
        <w:rPr>
          <w:rFonts w:hint="eastAsia"/>
          <w:lang w:eastAsia="zh-CN" w:bidi="ar-SA"/>
        </w:rPr>
        <w:t>全局深度为</w:t>
      </w:r>
      <w:r>
        <w:rPr>
          <w:rFonts w:hint="eastAsia"/>
          <w:lang w:eastAsia="zh-CN" w:bidi="ar-SA"/>
        </w:rPr>
        <w:t>15</w:t>
      </w:r>
      <w:r>
        <w:rPr>
          <w:rFonts w:hint="eastAsia"/>
          <w:lang w:eastAsia="zh-CN" w:bidi="ar-SA"/>
        </w:rPr>
        <w:t>时返回值为</w:t>
      </w:r>
      <w:r>
        <w:rPr>
          <w:lang w:eastAsia="zh-CN" w:bidi="ar-SA"/>
        </w:rPr>
        <w:t>5</w:t>
      </w:r>
      <w:r>
        <w:rPr>
          <w:lang w:eastAsia="zh-CN" w:bidi="ar-SA"/>
        </w:rPr>
        <w:t>等等</w:t>
      </w:r>
      <w:r>
        <w:rPr>
          <w:rFonts w:hint="eastAsia"/>
          <w:lang w:eastAsia="zh-CN" w:bidi="ar-SA"/>
        </w:rPr>
        <w:t>。</w:t>
      </w:r>
    </w:p>
    <w:p w:rsidR="001059E3" w:rsidRPr="00B902AB" w:rsidRDefault="001059E3" w:rsidP="001059E3">
      <w:pPr>
        <w:ind w:firstLine="0"/>
        <w:rPr>
          <w:lang w:eastAsia="zh-CN" w:bidi="ar-SA"/>
        </w:rPr>
      </w:pPr>
      <w:r>
        <w:rPr>
          <w:lang w:eastAsia="zh-CN" w:bidi="ar-SA"/>
        </w:rPr>
        <w:tab/>
      </w:r>
      <w:r>
        <w:rPr>
          <w:lang w:eastAsia="zh-CN" w:bidi="ar-SA"/>
        </w:rPr>
        <w:t>程序中使用的方法是</w:t>
      </w:r>
      <w:r>
        <w:rPr>
          <w:lang w:eastAsia="zh-CN" w:bidi="ar-SA"/>
        </w:rPr>
        <w:t>key</w:t>
      </w:r>
      <w:r>
        <w:rPr>
          <w:lang w:eastAsia="zh-CN" w:bidi="ar-SA"/>
        </w:rPr>
        <w:t>值右</w:t>
      </w:r>
      <w:r>
        <w:rPr>
          <w:rFonts w:hint="eastAsia"/>
          <w:lang w:eastAsia="zh-CN" w:bidi="ar-SA"/>
        </w:rPr>
        <w:t>移</w:t>
      </w:r>
      <w:r>
        <w:rPr>
          <w:rFonts w:hint="eastAsia"/>
          <w:lang w:eastAsia="zh-CN" w:bidi="ar-SA"/>
        </w:rPr>
        <w:t>23</w:t>
      </w:r>
      <w:r>
        <w:rPr>
          <w:lang w:eastAsia="zh-CN" w:bidi="ar-SA"/>
        </w:rPr>
        <w:t xml:space="preserve"> </w:t>
      </w:r>
      <w:r>
        <w:rPr>
          <w:rFonts w:hint="eastAsia"/>
          <w:lang w:eastAsia="zh-CN" w:bidi="ar-SA"/>
        </w:rPr>
        <w:t>-</w:t>
      </w:r>
      <w:r>
        <w:rPr>
          <w:lang w:eastAsia="zh-CN" w:bidi="ar-SA"/>
        </w:rPr>
        <w:t xml:space="preserve"> </w:t>
      </w:r>
      <w:proofErr w:type="spellStart"/>
      <w:r>
        <w:rPr>
          <w:rFonts w:hint="eastAsia"/>
          <w:lang w:eastAsia="zh-CN" w:bidi="ar-SA"/>
        </w:rPr>
        <w:t>globalDepth</w:t>
      </w:r>
      <w:proofErr w:type="spellEnd"/>
      <w:r>
        <w:rPr>
          <w:rFonts w:hint="eastAsia"/>
          <w:lang w:eastAsia="zh-CN" w:bidi="ar-SA"/>
        </w:rPr>
        <w:t>位后与</w:t>
      </w:r>
      <w:r w:rsidRPr="00B902AB">
        <w:rPr>
          <w:lang w:eastAsia="zh-CN" w:bidi="ar-SA"/>
        </w:rPr>
        <w:t>007fffff</w:t>
      </w:r>
      <w:r w:rsidRPr="00B902AB">
        <w:rPr>
          <w:vertAlign w:val="subscript"/>
          <w:lang w:eastAsia="zh-CN" w:bidi="ar-SA"/>
        </w:rPr>
        <w:t>(16)</w:t>
      </w:r>
      <w:r>
        <w:rPr>
          <w:lang w:eastAsia="zh-CN" w:bidi="ar-SA"/>
        </w:rPr>
        <w:t>取与的结果</w:t>
      </w:r>
      <w:r>
        <w:rPr>
          <w:rFonts w:hint="eastAsia"/>
          <w:lang w:eastAsia="zh-CN" w:bidi="ar-SA"/>
        </w:rPr>
        <w:t>：</w:t>
      </w:r>
      <w:r>
        <w:rPr>
          <w:lang w:eastAsia="zh-CN" w:bidi="ar-SA"/>
        </w:rPr>
        <w:br/>
      </w:r>
      <m:oMathPara>
        <m:oMath>
          <m:d>
            <m:dPr>
              <m:ctrlPr>
                <w:rPr>
                  <w:rFonts w:ascii="Cambria Math" w:hAnsi="Cambria Math"/>
                  <w:lang w:eastAsia="zh-CN" w:bidi="ar-SA"/>
                </w:rPr>
              </m:ctrlPr>
            </m:dPr>
            <m:e>
              <m:r>
                <m:rPr>
                  <m:sty m:val="p"/>
                </m:rPr>
                <w:rPr>
                  <w:rFonts w:ascii="Cambria Math" w:hAnsi="Cambria Math"/>
                  <w:lang w:eastAsia="zh-CN" w:bidi="ar-SA"/>
                </w:rPr>
                <m:t>key≫</m:t>
              </m:r>
              <m:d>
                <m:dPr>
                  <m:ctrlPr>
                    <w:rPr>
                      <w:rFonts w:ascii="Cambria Math" w:hAnsi="Cambria Math"/>
                      <w:lang w:eastAsia="zh-CN" w:bidi="ar-SA"/>
                    </w:rPr>
                  </m:ctrlPr>
                </m:dPr>
                <m:e>
                  <m:r>
                    <m:rPr>
                      <m:sty m:val="p"/>
                    </m:rPr>
                    <w:rPr>
                      <w:rFonts w:ascii="Cambria Math" w:hAnsi="Cambria Math"/>
                      <w:lang w:eastAsia="zh-CN" w:bidi="ar-SA"/>
                    </w:rPr>
                    <m:t>23-globalDepth</m:t>
                  </m:r>
                </m:e>
              </m:d>
              <m:r>
                <w:rPr>
                  <w:rFonts w:ascii="Cambria Math" w:hAnsi="Cambria Math"/>
                  <w:lang w:eastAsia="zh-CN" w:bidi="ar-SA"/>
                </w:rPr>
                <m:t xml:space="preserve"> </m:t>
              </m:r>
              <m:ctrlPr>
                <w:rPr>
                  <w:rFonts w:ascii="Cambria Math" w:hAnsi="Cambria Math"/>
                  <w:i/>
                  <w:lang w:eastAsia="zh-CN" w:bidi="ar-SA"/>
                </w:rPr>
              </m:ctrlPr>
            </m:e>
          </m:d>
          <m:r>
            <w:rPr>
              <w:rFonts w:ascii="Cambria Math" w:hAnsi="Cambria Math"/>
              <w:lang w:eastAsia="zh-CN" w:bidi="ar-SA"/>
            </w:rPr>
            <m:t xml:space="preserve"> &amp; 007fffff</m:t>
          </m:r>
        </m:oMath>
      </m:oMathPara>
    </w:p>
    <w:p w:rsidR="001059E3" w:rsidRPr="00576DDE" w:rsidRDefault="001059E3" w:rsidP="001059E3">
      <w:pPr>
        <w:pStyle w:val="4"/>
        <w:pBdr>
          <w:bottom w:val="none" w:sz="0" w:space="0" w:color="auto"/>
        </w:pBdr>
        <w:rPr>
          <w:i w:val="0"/>
        </w:rPr>
      </w:pPr>
      <w:r w:rsidRPr="00576DDE">
        <w:rPr>
          <w:i w:val="0"/>
        </w:rPr>
        <w:t>桶分裂算法</w:t>
      </w:r>
    </w:p>
    <w:p w:rsidR="001059E3" w:rsidRDefault="001059E3" w:rsidP="001059E3">
      <w:pPr>
        <w:rPr>
          <w:lang w:eastAsia="zh-CN" w:bidi="ar-SA"/>
        </w:rPr>
      </w:pPr>
      <w:r>
        <w:rPr>
          <w:rFonts w:hint="eastAsia"/>
          <w:lang w:eastAsia="zh-CN" w:bidi="ar-SA"/>
        </w:rPr>
        <w:t>假设原来桶中的记录哈希值为</w:t>
      </w:r>
      <w:proofErr w:type="spellStart"/>
      <w:r>
        <w:rPr>
          <w:rFonts w:hint="eastAsia"/>
          <w:lang w:eastAsia="zh-CN" w:bidi="ar-SA"/>
        </w:rPr>
        <w:t>hashKey</w:t>
      </w:r>
      <w:proofErr w:type="spellEnd"/>
      <w:r>
        <w:rPr>
          <w:rFonts w:hint="eastAsia"/>
          <w:lang w:eastAsia="zh-CN" w:bidi="ar-SA"/>
        </w:rPr>
        <w:t>，则</w:t>
      </w:r>
      <w:proofErr w:type="gramStart"/>
      <w:r>
        <w:rPr>
          <w:rFonts w:hint="eastAsia"/>
          <w:lang w:eastAsia="zh-CN" w:bidi="ar-SA"/>
        </w:rPr>
        <w:t>分裂后桶中</w:t>
      </w:r>
      <w:proofErr w:type="gramEnd"/>
      <w:r>
        <w:rPr>
          <w:rFonts w:hint="eastAsia"/>
          <w:lang w:eastAsia="zh-CN" w:bidi="ar-SA"/>
        </w:rPr>
        <w:t>的记录的哈希值可能为</w:t>
      </w:r>
      <w:proofErr w:type="spellStart"/>
      <w:r>
        <w:rPr>
          <w:rFonts w:hint="eastAsia"/>
          <w:lang w:eastAsia="zh-CN" w:bidi="ar-SA"/>
        </w:rPr>
        <w:t>hashKey</w:t>
      </w:r>
      <w:proofErr w:type="spellEnd"/>
      <w:r>
        <w:rPr>
          <w:lang w:eastAsia="zh-CN" w:bidi="ar-SA"/>
        </w:rPr>
        <w:t xml:space="preserve"> &lt;&lt; 1</w:t>
      </w:r>
      <w:r>
        <w:rPr>
          <w:rFonts w:hint="eastAsia"/>
          <w:lang w:eastAsia="zh-CN" w:bidi="ar-SA"/>
        </w:rPr>
        <w:t>或者</w:t>
      </w:r>
      <w:r>
        <w:rPr>
          <w:rFonts w:hint="eastAsia"/>
          <w:lang w:eastAsia="zh-CN" w:bidi="ar-SA"/>
        </w:rPr>
        <w:t>(</w:t>
      </w:r>
      <w:proofErr w:type="spellStart"/>
      <w:r>
        <w:rPr>
          <w:lang w:eastAsia="zh-CN" w:bidi="ar-SA"/>
        </w:rPr>
        <w:t>hashKey</w:t>
      </w:r>
      <w:proofErr w:type="spellEnd"/>
      <w:r>
        <w:rPr>
          <w:lang w:eastAsia="zh-CN" w:bidi="ar-SA"/>
        </w:rPr>
        <w:t xml:space="preserve"> &lt;&lt; 1) + 1</w:t>
      </w:r>
      <w:r>
        <w:rPr>
          <w:rFonts w:hint="eastAsia"/>
          <w:lang w:eastAsia="zh-CN" w:bidi="ar-SA"/>
        </w:rPr>
        <w:t>，</w:t>
      </w:r>
      <w:r>
        <w:rPr>
          <w:lang w:eastAsia="zh-CN" w:bidi="ar-SA"/>
        </w:rPr>
        <w:t>即原来的</w:t>
      </w:r>
      <w:proofErr w:type="spellStart"/>
      <w:r>
        <w:rPr>
          <w:lang w:eastAsia="zh-CN" w:bidi="ar-SA"/>
        </w:rPr>
        <w:t>hashKey</w:t>
      </w:r>
      <w:proofErr w:type="spellEnd"/>
      <w:r>
        <w:rPr>
          <w:rFonts w:hint="eastAsia"/>
          <w:lang w:eastAsia="zh-CN" w:bidi="ar-SA"/>
        </w:rPr>
        <w:t>的两倍或者两倍加</w:t>
      </w:r>
      <w:proofErr w:type="gramStart"/>
      <w:r>
        <w:rPr>
          <w:rFonts w:hint="eastAsia"/>
          <w:lang w:eastAsia="zh-CN" w:bidi="ar-SA"/>
        </w:rPr>
        <w:t>一</w:t>
      </w:r>
      <w:proofErr w:type="gramEnd"/>
      <w:r>
        <w:rPr>
          <w:rFonts w:hint="eastAsia"/>
          <w:lang w:eastAsia="zh-CN" w:bidi="ar-SA"/>
        </w:rPr>
        <w:t>。这里不会将旧桶中的记录分到两个新桶，而是将旧桶对应的哈希值翻倍，之后再像低位扩展一样，根据旧桶中的记录的哈希值进行判断，哈希值恰好是原哈希值两倍的记录留在旧桶，其他移往新桶，并在全部记录都移动好后再对旧</w:t>
      </w:r>
      <w:proofErr w:type="gramStart"/>
      <w:r>
        <w:rPr>
          <w:rFonts w:hint="eastAsia"/>
          <w:lang w:eastAsia="zh-CN" w:bidi="ar-SA"/>
        </w:rPr>
        <w:t>桶进行</w:t>
      </w:r>
      <w:proofErr w:type="gramEnd"/>
      <w:r>
        <w:rPr>
          <w:rFonts w:hint="eastAsia"/>
          <w:lang w:eastAsia="zh-CN" w:bidi="ar-SA"/>
        </w:rPr>
        <w:t>整理。</w:t>
      </w:r>
    </w:p>
    <w:p w:rsidR="001059E3" w:rsidRPr="00576DDE" w:rsidRDefault="001059E3" w:rsidP="001059E3">
      <w:pPr>
        <w:pStyle w:val="4"/>
        <w:pBdr>
          <w:bottom w:val="none" w:sz="0" w:space="0" w:color="auto"/>
        </w:pBdr>
        <w:rPr>
          <w:bCs/>
          <w:i w:val="0"/>
          <w:smallCaps/>
        </w:rPr>
      </w:pPr>
      <w:r w:rsidRPr="00576DDE">
        <w:rPr>
          <w:bCs/>
          <w:i w:val="0"/>
          <w:smallCaps/>
        </w:rPr>
        <w:t>目录</w:t>
      </w:r>
      <w:r>
        <w:rPr>
          <w:rFonts w:hint="eastAsia"/>
          <w:bCs/>
          <w:i w:val="0"/>
          <w:smallCaps/>
        </w:rPr>
        <w:t>维护</w:t>
      </w:r>
    </w:p>
    <w:p w:rsidR="001059E3" w:rsidRDefault="001059E3" w:rsidP="001059E3">
      <w:pPr>
        <w:rPr>
          <w:lang w:eastAsia="zh-CN" w:bidi="ar-SA"/>
        </w:rPr>
      </w:pPr>
      <w:r>
        <w:rPr>
          <w:rFonts w:hint="eastAsia"/>
          <w:lang w:eastAsia="zh-CN" w:bidi="ar-SA"/>
        </w:rPr>
        <w:t>桶分裂时需要对目录进行相应的维护，这里也分两种情况：</w:t>
      </w:r>
    </w:p>
    <w:p w:rsidR="001059E3" w:rsidRDefault="001059E3" w:rsidP="001059E3">
      <w:pPr>
        <w:pStyle w:val="a5"/>
        <w:numPr>
          <w:ilvl w:val="0"/>
          <w:numId w:val="7"/>
        </w:numPr>
        <w:ind w:firstLineChars="0"/>
        <w:rPr>
          <w:lang w:eastAsia="zh-CN" w:bidi="ar-SA"/>
        </w:rPr>
      </w:pPr>
      <w:proofErr w:type="spellStart"/>
      <w:r>
        <w:rPr>
          <w:rFonts w:hint="eastAsia"/>
          <w:lang w:eastAsia="zh-CN" w:bidi="ar-SA"/>
        </w:rPr>
        <w:t>localDepth</w:t>
      </w:r>
      <w:proofErr w:type="spellEnd"/>
      <w:r>
        <w:rPr>
          <w:lang w:eastAsia="zh-CN" w:bidi="ar-SA"/>
        </w:rPr>
        <w:t xml:space="preserve">  &lt;  </w:t>
      </w:r>
      <w:proofErr w:type="spellStart"/>
      <w:r>
        <w:rPr>
          <w:lang w:eastAsia="zh-CN" w:bidi="ar-SA"/>
        </w:rPr>
        <w:t>globalDepth</w:t>
      </w:r>
      <w:proofErr w:type="spellEnd"/>
    </w:p>
    <w:p w:rsidR="001059E3" w:rsidRDefault="001059E3" w:rsidP="001059E3">
      <w:pPr>
        <w:ind w:firstLine="420"/>
        <w:rPr>
          <w:lang w:eastAsia="zh-CN" w:bidi="ar-SA"/>
        </w:rPr>
      </w:pPr>
      <w:r>
        <w:rPr>
          <w:rFonts w:hint="eastAsia"/>
          <w:lang w:eastAsia="zh-CN" w:bidi="ar-SA"/>
        </w:rPr>
        <w:t>这里跟低位扩展一样，不仅需要</w:t>
      </w:r>
      <w:proofErr w:type="gramStart"/>
      <w:r>
        <w:rPr>
          <w:rFonts w:hint="eastAsia"/>
          <w:lang w:eastAsia="zh-CN" w:bidi="ar-SA"/>
        </w:rPr>
        <w:t>将新桶对应</w:t>
      </w:r>
      <w:proofErr w:type="gramEnd"/>
      <w:r>
        <w:rPr>
          <w:rFonts w:hint="eastAsia"/>
          <w:lang w:eastAsia="zh-CN" w:bidi="ar-SA"/>
        </w:rPr>
        <w:t>的哈希值更新，还需要对关联的哈希桶的哈希值进行更新。与低位扩展不同的是，高位扩展是在最低位后补</w:t>
      </w:r>
      <w:r>
        <w:rPr>
          <w:rFonts w:hint="eastAsia"/>
          <w:lang w:eastAsia="zh-CN" w:bidi="ar-SA"/>
        </w:rPr>
        <w:t>0</w:t>
      </w:r>
      <w:r>
        <w:rPr>
          <w:rFonts w:hint="eastAsia"/>
          <w:lang w:eastAsia="zh-CN" w:bidi="ar-SA"/>
        </w:rPr>
        <w:t>或</w:t>
      </w:r>
      <w:r>
        <w:rPr>
          <w:rFonts w:hint="eastAsia"/>
          <w:lang w:eastAsia="zh-CN" w:bidi="ar-SA"/>
        </w:rPr>
        <w:t>1</w:t>
      </w:r>
      <w:r>
        <w:rPr>
          <w:rFonts w:hint="eastAsia"/>
          <w:lang w:eastAsia="zh-CN" w:bidi="ar-SA"/>
        </w:rPr>
        <w:t>。比如当前全局深度为</w:t>
      </w:r>
      <w:r>
        <w:rPr>
          <w:rFonts w:hint="eastAsia"/>
          <w:lang w:eastAsia="zh-CN" w:bidi="ar-SA"/>
        </w:rPr>
        <w:t>7</w:t>
      </w:r>
      <w:r>
        <w:rPr>
          <w:rFonts w:hint="eastAsia"/>
          <w:lang w:eastAsia="zh-CN" w:bidi="ar-SA"/>
        </w:rPr>
        <w:t>，一个局部深度为</w:t>
      </w:r>
      <w:r>
        <w:rPr>
          <w:rFonts w:hint="eastAsia"/>
          <w:lang w:eastAsia="zh-CN" w:bidi="ar-SA"/>
        </w:rPr>
        <w:t>5</w:t>
      </w:r>
      <w:r>
        <w:rPr>
          <w:rFonts w:hint="eastAsia"/>
          <w:lang w:eastAsia="zh-CN" w:bidi="ar-SA"/>
        </w:rPr>
        <w:t>，哈希值为</w:t>
      </w:r>
      <w:r>
        <w:rPr>
          <w:rFonts w:hint="eastAsia"/>
          <w:lang w:eastAsia="zh-CN" w:bidi="ar-SA"/>
        </w:rPr>
        <w:t>00110</w:t>
      </w:r>
      <w:r>
        <w:rPr>
          <w:rFonts w:hint="eastAsia"/>
          <w:lang w:eastAsia="zh-CN" w:bidi="ar-SA"/>
        </w:rPr>
        <w:t>的桶要进行分裂，这时不仅要将哈希值</w:t>
      </w:r>
      <w:r>
        <w:rPr>
          <w:rFonts w:hint="eastAsia"/>
          <w:lang w:eastAsia="zh-CN" w:bidi="ar-SA"/>
        </w:rPr>
        <w:t>00110</w:t>
      </w:r>
      <w:r>
        <w:rPr>
          <w:lang w:eastAsia="zh-CN" w:bidi="ar-SA"/>
        </w:rPr>
        <w:t xml:space="preserve"> 10</w:t>
      </w:r>
      <w:r>
        <w:rPr>
          <w:rFonts w:hint="eastAsia"/>
          <w:lang w:eastAsia="zh-CN" w:bidi="ar-SA"/>
        </w:rPr>
        <w:t>对应的桶更改为新桶桶号，还要将哈希值</w:t>
      </w:r>
      <w:r>
        <w:rPr>
          <w:rFonts w:hint="eastAsia"/>
          <w:lang w:eastAsia="zh-CN" w:bidi="ar-SA"/>
        </w:rPr>
        <w:t>00110</w:t>
      </w:r>
      <w:r>
        <w:rPr>
          <w:lang w:eastAsia="zh-CN" w:bidi="ar-SA"/>
        </w:rPr>
        <w:t xml:space="preserve"> </w:t>
      </w:r>
      <w:r>
        <w:rPr>
          <w:rFonts w:hint="eastAsia"/>
          <w:lang w:eastAsia="zh-CN" w:bidi="ar-SA"/>
        </w:rPr>
        <w:t>11</w:t>
      </w:r>
      <w:proofErr w:type="gramStart"/>
      <w:r>
        <w:rPr>
          <w:rFonts w:hint="eastAsia"/>
          <w:lang w:eastAsia="zh-CN" w:bidi="ar-SA"/>
        </w:rPr>
        <w:t>对应桶号做</w:t>
      </w:r>
      <w:proofErr w:type="gramEnd"/>
      <w:r>
        <w:rPr>
          <w:rFonts w:hint="eastAsia"/>
          <w:lang w:eastAsia="zh-CN" w:bidi="ar-SA"/>
        </w:rPr>
        <w:t>相同更改。</w:t>
      </w:r>
    </w:p>
    <w:p w:rsidR="001059E3" w:rsidRDefault="001059E3" w:rsidP="001059E3">
      <w:pPr>
        <w:ind w:firstLine="0"/>
        <w:rPr>
          <w:lang w:eastAsia="zh-CN" w:bidi="ar-SA"/>
        </w:rPr>
      </w:pPr>
    </w:p>
    <w:p w:rsidR="001059E3" w:rsidRPr="002C3A72" w:rsidRDefault="001059E3" w:rsidP="001059E3">
      <w:pPr>
        <w:ind w:firstLine="0"/>
        <w:rPr>
          <w:color w:val="3B3838" w:themeColor="background2" w:themeShade="40"/>
          <w:sz w:val="24"/>
          <w:lang w:eastAsia="zh-CN" w:bidi="ar-SA"/>
        </w:rPr>
      </w:pPr>
      <w:proofErr w:type="gramStart"/>
      <w:r w:rsidRPr="002C3A72">
        <w:rPr>
          <w:color w:val="3B3838" w:themeColor="background2" w:themeShade="40"/>
          <w:sz w:val="24"/>
          <w:lang w:eastAsia="zh-CN" w:bidi="ar-SA"/>
        </w:rPr>
        <w:t>void</w:t>
      </w:r>
      <w:proofErr w:type="gramEnd"/>
      <w:r w:rsidRPr="002C3A72">
        <w:rPr>
          <w:color w:val="3B3838" w:themeColor="background2" w:themeShade="40"/>
          <w:sz w:val="24"/>
          <w:lang w:eastAsia="zh-CN" w:bidi="ar-SA"/>
        </w:rPr>
        <w:t xml:space="preserve"> Manager::insert</w:t>
      </w:r>
    </w:p>
    <w:p w:rsidR="001059E3" w:rsidRDefault="001059E3" w:rsidP="001059E3">
      <w:pPr>
        <w:ind w:firstLine="0"/>
        <w:rPr>
          <w:b/>
          <w:color w:val="3B3838" w:themeColor="background2" w:themeShade="40"/>
          <w:sz w:val="24"/>
          <w:lang w:eastAsia="zh-CN" w:bidi="ar-SA"/>
        </w:rPr>
      </w:pPr>
      <w:r w:rsidRPr="002C3A72">
        <w:rPr>
          <w:color w:val="3B3838" w:themeColor="background2" w:themeShade="40"/>
          <w:sz w:val="24"/>
          <w:lang w:eastAsia="zh-CN" w:bidi="ar-SA"/>
        </w:rPr>
        <w:tab/>
      </w:r>
      <w:proofErr w:type="gramStart"/>
      <w:r w:rsidRPr="009D4D91">
        <w:rPr>
          <w:b/>
          <w:color w:val="3B3838" w:themeColor="background2" w:themeShade="40"/>
          <w:sz w:val="24"/>
          <w:lang w:eastAsia="zh-CN" w:bidi="ar-SA"/>
        </w:rPr>
        <w:t>start</w:t>
      </w:r>
      <w:proofErr w:type="gramEnd"/>
      <w:r w:rsidRPr="009D4D91">
        <w:rPr>
          <w:b/>
          <w:color w:val="3B3838" w:themeColor="background2" w:themeShade="40"/>
          <w:sz w:val="24"/>
          <w:lang w:eastAsia="zh-CN" w:bidi="ar-SA"/>
        </w:rPr>
        <w:t xml:space="preserve"> = </w:t>
      </w:r>
      <w:proofErr w:type="spellStart"/>
      <w:r w:rsidRPr="009D4D91">
        <w:rPr>
          <w:b/>
          <w:color w:val="3B3838" w:themeColor="background2" w:themeShade="40"/>
          <w:sz w:val="24"/>
          <w:lang w:eastAsia="zh-CN" w:bidi="ar-SA"/>
        </w:rPr>
        <w:t>localHash</w:t>
      </w:r>
      <w:proofErr w:type="spellEnd"/>
      <w:r w:rsidRPr="009D4D91">
        <w:rPr>
          <w:b/>
          <w:color w:val="3B3838" w:themeColor="background2" w:themeShade="40"/>
          <w:sz w:val="24"/>
          <w:lang w:eastAsia="zh-CN" w:bidi="ar-SA"/>
        </w:rPr>
        <w:t xml:space="preserve"> &lt;&lt; (</w:t>
      </w:r>
      <w:proofErr w:type="spellStart"/>
      <w:r w:rsidRPr="009D4D91">
        <w:rPr>
          <w:b/>
          <w:color w:val="3B3838" w:themeColor="background2" w:themeShade="40"/>
          <w:sz w:val="24"/>
          <w:lang w:eastAsia="zh-CN" w:bidi="ar-SA"/>
        </w:rPr>
        <w:t>globalDepth</w:t>
      </w:r>
      <w:proofErr w:type="spellEnd"/>
      <w:r w:rsidRPr="009D4D91">
        <w:rPr>
          <w:b/>
          <w:color w:val="3B3838" w:themeColor="background2" w:themeShade="40"/>
          <w:sz w:val="24"/>
          <w:lang w:eastAsia="zh-CN" w:bidi="ar-SA"/>
        </w:rPr>
        <w:t xml:space="preserve"> - </w:t>
      </w:r>
      <w:proofErr w:type="spellStart"/>
      <w:r w:rsidRPr="009D4D91">
        <w:rPr>
          <w:b/>
          <w:color w:val="3B3838" w:themeColor="background2" w:themeShade="40"/>
          <w:sz w:val="24"/>
          <w:lang w:eastAsia="zh-CN" w:bidi="ar-SA"/>
        </w:rPr>
        <w:t>localDepth</w:t>
      </w:r>
      <w:proofErr w:type="spellEnd"/>
      <w:r w:rsidRPr="009D4D91">
        <w:rPr>
          <w:b/>
          <w:color w:val="3B3838" w:themeColor="background2" w:themeShade="40"/>
          <w:sz w:val="24"/>
          <w:lang w:eastAsia="zh-CN" w:bidi="ar-SA"/>
        </w:rPr>
        <w:t>)</w:t>
      </w:r>
    </w:p>
    <w:p w:rsidR="001059E3" w:rsidRPr="002C3A72" w:rsidRDefault="001059E3" w:rsidP="001059E3">
      <w:pPr>
        <w:ind w:firstLine="0"/>
        <w:rPr>
          <w:b/>
          <w:color w:val="3B3838" w:themeColor="background2" w:themeShade="40"/>
          <w:sz w:val="24"/>
          <w:lang w:eastAsia="zh-CN" w:bidi="ar-SA"/>
        </w:rPr>
      </w:pPr>
      <w:r>
        <w:rPr>
          <w:b/>
          <w:color w:val="3B3838" w:themeColor="background2" w:themeShade="40"/>
          <w:sz w:val="24"/>
          <w:lang w:eastAsia="zh-CN" w:bidi="ar-SA"/>
        </w:rPr>
        <w:tab/>
      </w:r>
      <w:proofErr w:type="gramStart"/>
      <w:r w:rsidRPr="009D4D91">
        <w:rPr>
          <w:b/>
          <w:color w:val="3B3838" w:themeColor="background2" w:themeShade="40"/>
          <w:sz w:val="24"/>
          <w:lang w:eastAsia="zh-CN" w:bidi="ar-SA"/>
        </w:rPr>
        <w:t>size</w:t>
      </w:r>
      <w:proofErr w:type="gramEnd"/>
      <w:r w:rsidRPr="009D4D91">
        <w:rPr>
          <w:b/>
          <w:color w:val="3B3838" w:themeColor="background2" w:themeShade="40"/>
          <w:sz w:val="24"/>
          <w:lang w:eastAsia="zh-CN" w:bidi="ar-SA"/>
        </w:rPr>
        <w:t xml:space="preserve"> = 1 &lt;&lt; (</w:t>
      </w:r>
      <w:proofErr w:type="spellStart"/>
      <w:r w:rsidRPr="009D4D91">
        <w:rPr>
          <w:b/>
          <w:color w:val="3B3838" w:themeColor="background2" w:themeShade="40"/>
          <w:sz w:val="24"/>
          <w:lang w:eastAsia="zh-CN" w:bidi="ar-SA"/>
        </w:rPr>
        <w:t>globalDepth</w:t>
      </w:r>
      <w:proofErr w:type="spellEnd"/>
      <w:r w:rsidRPr="009D4D91">
        <w:rPr>
          <w:b/>
          <w:color w:val="3B3838" w:themeColor="background2" w:themeShade="40"/>
          <w:sz w:val="24"/>
          <w:lang w:eastAsia="zh-CN" w:bidi="ar-SA"/>
        </w:rPr>
        <w:t xml:space="preserve"> - </w:t>
      </w:r>
      <w:proofErr w:type="spellStart"/>
      <w:r w:rsidRPr="009D4D91">
        <w:rPr>
          <w:b/>
          <w:color w:val="3B3838" w:themeColor="background2" w:themeShade="40"/>
          <w:sz w:val="24"/>
          <w:lang w:eastAsia="zh-CN" w:bidi="ar-SA"/>
        </w:rPr>
        <w:t>localDepth</w:t>
      </w:r>
      <w:proofErr w:type="spellEnd"/>
      <w:r w:rsidRPr="009D4D91">
        <w:rPr>
          <w:b/>
          <w:color w:val="3B3838" w:themeColor="background2" w:themeShade="40"/>
          <w:sz w:val="24"/>
          <w:lang w:eastAsia="zh-CN" w:bidi="ar-SA"/>
        </w:rPr>
        <w:t xml:space="preserve"> - 1)</w:t>
      </w:r>
    </w:p>
    <w:p w:rsidR="001059E3" w:rsidRPr="002C3A72" w:rsidRDefault="001059E3" w:rsidP="001059E3">
      <w:pPr>
        <w:ind w:firstLine="0"/>
        <w:rPr>
          <w:b/>
          <w:color w:val="3B3838" w:themeColor="background2" w:themeShade="40"/>
          <w:sz w:val="24"/>
          <w:lang w:eastAsia="zh-CN" w:bidi="ar-SA"/>
        </w:rPr>
      </w:pPr>
      <w:r w:rsidRPr="002C3A72">
        <w:rPr>
          <w:b/>
          <w:color w:val="3B3838" w:themeColor="background2" w:themeShade="40"/>
          <w:sz w:val="24"/>
          <w:lang w:eastAsia="zh-CN" w:bidi="ar-SA"/>
        </w:rPr>
        <w:tab/>
      </w:r>
      <w:proofErr w:type="gramStart"/>
      <w:r w:rsidRPr="009D4D91">
        <w:rPr>
          <w:b/>
          <w:color w:val="3B3838" w:themeColor="background2" w:themeShade="40"/>
          <w:sz w:val="24"/>
          <w:lang w:eastAsia="zh-CN" w:bidi="ar-SA"/>
        </w:rPr>
        <w:t>for</w:t>
      </w:r>
      <w:proofErr w:type="gramEnd"/>
      <w:r w:rsidRPr="009D4D91">
        <w:rPr>
          <w:b/>
          <w:color w:val="3B3838" w:themeColor="background2" w:themeShade="40"/>
          <w:sz w:val="24"/>
          <w:lang w:eastAsia="zh-CN" w:bidi="ar-SA"/>
        </w:rPr>
        <w:t xml:space="preserve"> (</w:t>
      </w:r>
      <w:proofErr w:type="spellStart"/>
      <w:r w:rsidRPr="009D4D91">
        <w:rPr>
          <w:b/>
          <w:color w:val="3B3838" w:themeColor="background2" w:themeShade="40"/>
          <w:sz w:val="24"/>
          <w:lang w:eastAsia="zh-CN" w:bidi="ar-SA"/>
        </w:rPr>
        <w:t>int</w:t>
      </w:r>
      <w:proofErr w:type="spellEnd"/>
      <w:r w:rsidRPr="009D4D91">
        <w:rPr>
          <w:b/>
          <w:color w:val="3B3838" w:themeColor="background2" w:themeShade="40"/>
          <w:sz w:val="24"/>
          <w:lang w:eastAsia="zh-CN" w:bidi="ar-SA"/>
        </w:rPr>
        <w:t xml:space="preserve"> j = </w:t>
      </w:r>
      <w:r>
        <w:rPr>
          <w:rFonts w:hint="eastAsia"/>
          <w:b/>
          <w:color w:val="3B3838" w:themeColor="background2" w:themeShade="40"/>
          <w:sz w:val="24"/>
          <w:lang w:eastAsia="zh-CN" w:bidi="ar-SA"/>
        </w:rPr>
        <w:t>size</w:t>
      </w:r>
      <w:r w:rsidRPr="009D4D91">
        <w:rPr>
          <w:b/>
          <w:color w:val="3B3838" w:themeColor="background2" w:themeShade="40"/>
          <w:sz w:val="24"/>
          <w:lang w:eastAsia="zh-CN" w:bidi="ar-SA"/>
        </w:rPr>
        <w:t xml:space="preserve">; j &lt; </w:t>
      </w:r>
      <w:r>
        <w:rPr>
          <w:rFonts w:hint="eastAsia"/>
          <w:b/>
          <w:color w:val="3B3838" w:themeColor="background2" w:themeShade="40"/>
          <w:sz w:val="24"/>
          <w:lang w:eastAsia="zh-CN" w:bidi="ar-SA"/>
        </w:rPr>
        <w:t>(</w:t>
      </w:r>
      <w:r w:rsidRPr="009D4D91">
        <w:rPr>
          <w:b/>
          <w:color w:val="3B3838" w:themeColor="background2" w:themeShade="40"/>
          <w:sz w:val="24"/>
          <w:lang w:eastAsia="zh-CN" w:bidi="ar-SA"/>
        </w:rPr>
        <w:t>size</w:t>
      </w:r>
      <w:r>
        <w:rPr>
          <w:b/>
          <w:color w:val="3B3838" w:themeColor="background2" w:themeShade="40"/>
          <w:sz w:val="24"/>
          <w:lang w:eastAsia="zh-CN" w:bidi="ar-SA"/>
        </w:rPr>
        <w:t xml:space="preserve"> &lt;&lt; 1)</w:t>
      </w:r>
      <w:r w:rsidRPr="009D4D91">
        <w:rPr>
          <w:b/>
          <w:color w:val="3B3838" w:themeColor="background2" w:themeShade="40"/>
          <w:sz w:val="24"/>
          <w:lang w:eastAsia="zh-CN" w:bidi="ar-SA"/>
        </w:rPr>
        <w:t>;</w:t>
      </w:r>
      <w:r>
        <w:rPr>
          <w:b/>
          <w:color w:val="3B3838" w:themeColor="background2" w:themeShade="40"/>
          <w:sz w:val="24"/>
          <w:lang w:eastAsia="zh-CN" w:bidi="ar-SA"/>
        </w:rPr>
        <w:t xml:space="preserve"> </w:t>
      </w:r>
      <w:r w:rsidRPr="009D4D91">
        <w:rPr>
          <w:b/>
          <w:color w:val="3B3838" w:themeColor="background2" w:themeShade="40"/>
          <w:sz w:val="24"/>
          <w:lang w:eastAsia="zh-CN" w:bidi="ar-SA"/>
        </w:rPr>
        <w:t xml:space="preserve"> j++)</w:t>
      </w:r>
    </w:p>
    <w:p w:rsidR="001059E3" w:rsidRPr="002C3A72" w:rsidRDefault="001059E3" w:rsidP="001059E3">
      <w:pPr>
        <w:ind w:firstLine="0"/>
        <w:rPr>
          <w:b/>
          <w:color w:val="3B3838" w:themeColor="background2" w:themeShade="40"/>
          <w:sz w:val="24"/>
          <w:lang w:eastAsia="zh-CN" w:bidi="ar-SA"/>
        </w:rPr>
      </w:pPr>
      <w:r w:rsidRPr="002C3A72">
        <w:rPr>
          <w:b/>
          <w:color w:val="3B3838" w:themeColor="background2" w:themeShade="40"/>
          <w:sz w:val="24"/>
          <w:lang w:eastAsia="zh-CN" w:bidi="ar-SA"/>
        </w:rPr>
        <w:tab/>
      </w:r>
      <w:r w:rsidRPr="002C3A72">
        <w:rPr>
          <w:b/>
          <w:color w:val="3B3838" w:themeColor="background2" w:themeShade="40"/>
          <w:sz w:val="24"/>
          <w:lang w:eastAsia="zh-CN" w:bidi="ar-SA"/>
        </w:rPr>
        <w:tab/>
      </w:r>
      <w:r w:rsidRPr="002C3A72">
        <w:rPr>
          <w:b/>
          <w:color w:val="3B3838" w:themeColor="background2" w:themeShade="40"/>
          <w:sz w:val="24"/>
          <w:lang w:eastAsia="zh-CN" w:bidi="ar-SA"/>
        </w:rPr>
        <w:t>设置</w:t>
      </w:r>
      <w:r w:rsidRPr="009D4D91">
        <w:rPr>
          <w:b/>
          <w:color w:val="3B3838" w:themeColor="background2" w:themeShade="40"/>
          <w:sz w:val="24"/>
          <w:lang w:eastAsia="zh-CN" w:bidi="ar-SA"/>
        </w:rPr>
        <w:t>start + j</w:t>
      </w:r>
      <w:r w:rsidRPr="002C3A72">
        <w:rPr>
          <w:b/>
          <w:color w:val="3B3838" w:themeColor="background2" w:themeShade="40"/>
          <w:sz w:val="24"/>
          <w:lang w:eastAsia="zh-CN" w:bidi="ar-SA"/>
        </w:rPr>
        <w:t>对应的</w:t>
      </w:r>
      <w:proofErr w:type="gramStart"/>
      <w:r w:rsidRPr="002C3A72">
        <w:rPr>
          <w:b/>
          <w:color w:val="3B3838" w:themeColor="background2" w:themeShade="40"/>
          <w:sz w:val="24"/>
          <w:lang w:eastAsia="zh-CN" w:bidi="ar-SA"/>
        </w:rPr>
        <w:t>桶号为新桶号</w:t>
      </w:r>
      <w:proofErr w:type="gramEnd"/>
    </w:p>
    <w:p w:rsidR="001059E3" w:rsidRDefault="001059E3" w:rsidP="001059E3">
      <w:pPr>
        <w:rPr>
          <w:lang w:eastAsia="zh-CN" w:bidi="ar-SA"/>
        </w:rPr>
      </w:pPr>
    </w:p>
    <w:p w:rsidR="001059E3" w:rsidRDefault="001059E3" w:rsidP="001059E3">
      <w:pPr>
        <w:pStyle w:val="a5"/>
        <w:numPr>
          <w:ilvl w:val="0"/>
          <w:numId w:val="7"/>
        </w:numPr>
        <w:ind w:firstLineChars="0"/>
        <w:rPr>
          <w:lang w:eastAsia="zh-CN" w:bidi="ar-SA"/>
        </w:rPr>
      </w:pPr>
      <w:proofErr w:type="spellStart"/>
      <w:r>
        <w:rPr>
          <w:rFonts w:hint="eastAsia"/>
          <w:lang w:eastAsia="zh-CN" w:bidi="ar-SA"/>
        </w:rPr>
        <w:t>localDepth</w:t>
      </w:r>
      <w:proofErr w:type="spellEnd"/>
      <w:r>
        <w:rPr>
          <w:lang w:eastAsia="zh-CN" w:bidi="ar-SA"/>
        </w:rPr>
        <w:t xml:space="preserve">  </w:t>
      </w:r>
      <w:r>
        <w:rPr>
          <w:rFonts w:hint="eastAsia"/>
          <w:lang w:eastAsia="zh-CN" w:bidi="ar-SA"/>
        </w:rPr>
        <w:t>==</w:t>
      </w:r>
      <w:r>
        <w:rPr>
          <w:lang w:eastAsia="zh-CN" w:bidi="ar-SA"/>
        </w:rPr>
        <w:t xml:space="preserve">  </w:t>
      </w:r>
      <w:proofErr w:type="spellStart"/>
      <w:r>
        <w:rPr>
          <w:lang w:eastAsia="zh-CN" w:bidi="ar-SA"/>
        </w:rPr>
        <w:t>globalDepth</w:t>
      </w:r>
      <w:proofErr w:type="spellEnd"/>
    </w:p>
    <w:p w:rsidR="001059E3" w:rsidRDefault="001059E3" w:rsidP="001059E3">
      <w:pPr>
        <w:ind w:firstLine="420"/>
        <w:rPr>
          <w:lang w:eastAsia="zh-CN" w:bidi="ar-SA"/>
        </w:rPr>
      </w:pPr>
      <w:r>
        <w:rPr>
          <w:lang w:eastAsia="zh-CN" w:bidi="ar-SA"/>
        </w:rPr>
        <w:t>这时仅需要将目录翻倍后将哈希值为</w:t>
      </w:r>
      <w:r>
        <w:rPr>
          <w:rFonts w:hint="eastAsia"/>
          <w:lang w:eastAsia="zh-CN" w:bidi="ar-SA"/>
        </w:rPr>
        <w:t xml:space="preserve"> (</w:t>
      </w:r>
      <w:proofErr w:type="spellStart"/>
      <w:r>
        <w:rPr>
          <w:lang w:eastAsia="zh-CN" w:bidi="ar-SA"/>
        </w:rPr>
        <w:t>oldHash</w:t>
      </w:r>
      <w:proofErr w:type="spellEnd"/>
      <w:r>
        <w:rPr>
          <w:lang w:eastAsia="zh-CN" w:bidi="ar-SA"/>
        </w:rPr>
        <w:t xml:space="preserve"> &lt;&lt; 1) + 1</w:t>
      </w:r>
      <w:r>
        <w:rPr>
          <w:rFonts w:hint="eastAsia"/>
          <w:lang w:eastAsia="zh-CN" w:bidi="ar-SA"/>
        </w:rPr>
        <w:t>对应</w:t>
      </w:r>
      <w:proofErr w:type="gramStart"/>
      <w:r>
        <w:rPr>
          <w:rFonts w:hint="eastAsia"/>
          <w:lang w:eastAsia="zh-CN" w:bidi="ar-SA"/>
        </w:rPr>
        <w:t>的桶号更改</w:t>
      </w:r>
      <w:proofErr w:type="gramEnd"/>
      <w:r>
        <w:rPr>
          <w:rFonts w:hint="eastAsia"/>
          <w:lang w:eastAsia="zh-CN" w:bidi="ar-SA"/>
        </w:rPr>
        <w:t>为</w:t>
      </w:r>
      <w:proofErr w:type="gramStart"/>
      <w:r>
        <w:rPr>
          <w:rFonts w:hint="eastAsia"/>
          <w:lang w:eastAsia="zh-CN" w:bidi="ar-SA"/>
        </w:rPr>
        <w:t>新桶的桶号</w:t>
      </w:r>
      <w:proofErr w:type="gramEnd"/>
      <w:r>
        <w:rPr>
          <w:rFonts w:hint="eastAsia"/>
          <w:lang w:eastAsia="zh-CN" w:bidi="ar-SA"/>
        </w:rPr>
        <w:t>即可。</w:t>
      </w:r>
    </w:p>
    <w:p w:rsidR="001059E3" w:rsidRPr="002C3A72" w:rsidRDefault="001059E3" w:rsidP="001059E3">
      <w:pPr>
        <w:ind w:firstLine="0"/>
        <w:rPr>
          <w:lang w:eastAsia="zh-CN" w:bidi="ar-SA"/>
        </w:rPr>
      </w:pPr>
    </w:p>
    <w:p w:rsidR="001059E3" w:rsidRDefault="001059E3" w:rsidP="001059E3">
      <w:pPr>
        <w:pStyle w:val="3"/>
        <w:rPr>
          <w:b/>
          <w:bCs/>
        </w:rPr>
      </w:pPr>
      <w:r>
        <w:rPr>
          <w:rFonts w:hint="eastAsia"/>
          <w:b/>
          <w:bCs/>
        </w:rPr>
        <w:lastRenderedPageBreak/>
        <w:t>时钟算法：</w:t>
      </w:r>
    </w:p>
    <w:p w:rsidR="001059E3" w:rsidRDefault="001059E3" w:rsidP="001059E3">
      <w:pPr>
        <w:rPr>
          <w:lang w:eastAsia="zh-CN" w:bidi="ar-SA"/>
        </w:rPr>
      </w:pPr>
      <w:r>
        <w:rPr>
          <w:lang w:eastAsia="zh-CN" w:bidi="ar-SA"/>
        </w:rPr>
        <w:t>每个桶都有一个</w:t>
      </w:r>
      <w:r>
        <w:rPr>
          <w:lang w:eastAsia="zh-CN" w:bidi="ar-SA"/>
        </w:rPr>
        <w:t>pin</w:t>
      </w:r>
      <w:r>
        <w:rPr>
          <w:lang w:eastAsia="zh-CN" w:bidi="ar-SA"/>
        </w:rPr>
        <w:t>标志位和</w:t>
      </w:r>
      <w:r>
        <w:rPr>
          <w:lang w:eastAsia="zh-CN" w:bidi="ar-SA"/>
        </w:rPr>
        <w:t>ref</w:t>
      </w:r>
      <w:r>
        <w:rPr>
          <w:lang w:eastAsia="zh-CN" w:bidi="ar-SA"/>
        </w:rPr>
        <w:t>标志位</w:t>
      </w:r>
      <w:r>
        <w:rPr>
          <w:rFonts w:hint="eastAsia"/>
          <w:lang w:eastAsia="zh-CN" w:bidi="ar-SA"/>
        </w:rPr>
        <w:t>。</w:t>
      </w:r>
      <w:r>
        <w:rPr>
          <w:lang w:eastAsia="zh-CN" w:bidi="ar-SA"/>
        </w:rPr>
        <w:t>Pin</w:t>
      </w:r>
      <w:r>
        <w:rPr>
          <w:lang w:eastAsia="zh-CN" w:bidi="ar-SA"/>
        </w:rPr>
        <w:t>表示该页不可被换出</w:t>
      </w:r>
      <w:r>
        <w:rPr>
          <w:rFonts w:hint="eastAsia"/>
          <w:lang w:eastAsia="zh-CN" w:bidi="ar-SA"/>
        </w:rPr>
        <w:t>，</w:t>
      </w:r>
      <w:r>
        <w:rPr>
          <w:lang w:eastAsia="zh-CN" w:bidi="ar-SA"/>
        </w:rPr>
        <w:t>ref</w:t>
      </w:r>
      <w:r>
        <w:rPr>
          <w:lang w:eastAsia="zh-CN" w:bidi="ar-SA"/>
        </w:rPr>
        <w:t>表示当前页的时钟标志</w:t>
      </w:r>
      <w:r>
        <w:rPr>
          <w:rFonts w:hint="eastAsia"/>
          <w:lang w:eastAsia="zh-CN" w:bidi="ar-SA"/>
        </w:rPr>
        <w:t>。</w:t>
      </w:r>
    </w:p>
    <w:p w:rsidR="001059E3" w:rsidRDefault="001059E3" w:rsidP="001059E3">
      <w:pPr>
        <w:rPr>
          <w:lang w:eastAsia="zh-CN" w:bidi="ar-SA"/>
        </w:rPr>
      </w:pPr>
    </w:p>
    <w:p w:rsidR="001059E3" w:rsidRPr="00AA2E1E" w:rsidRDefault="001059E3" w:rsidP="001059E3">
      <w:pPr>
        <w:ind w:firstLine="0"/>
        <w:rPr>
          <w:color w:val="3B3838" w:themeColor="background2" w:themeShade="40"/>
          <w:sz w:val="24"/>
          <w:lang w:eastAsia="zh-CN" w:bidi="ar-SA"/>
        </w:rPr>
      </w:pPr>
      <w:proofErr w:type="spellStart"/>
      <w:proofErr w:type="gramStart"/>
      <w:r w:rsidRPr="00AA2E1E">
        <w:rPr>
          <w:color w:val="3B3838" w:themeColor="background2" w:themeShade="40"/>
          <w:sz w:val="24"/>
          <w:lang w:eastAsia="zh-CN" w:bidi="ar-SA"/>
        </w:rPr>
        <w:t>int</w:t>
      </w:r>
      <w:proofErr w:type="spellEnd"/>
      <w:proofErr w:type="gramEnd"/>
      <w:r w:rsidRPr="00AA2E1E">
        <w:rPr>
          <w:color w:val="3B3838" w:themeColor="background2" w:themeShade="40"/>
          <w:sz w:val="24"/>
          <w:lang w:eastAsia="zh-CN" w:bidi="ar-SA"/>
        </w:rPr>
        <w:t xml:space="preserve"> Buffer::</w:t>
      </w:r>
      <w:proofErr w:type="spellStart"/>
      <w:r w:rsidRPr="00AA2E1E">
        <w:rPr>
          <w:color w:val="3B3838" w:themeColor="background2" w:themeShade="40"/>
          <w:sz w:val="24"/>
          <w:lang w:eastAsia="zh-CN" w:bidi="ar-SA"/>
        </w:rPr>
        <w:t>choseByClock</w:t>
      </w:r>
      <w:proofErr w:type="spellEnd"/>
    </w:p>
    <w:p w:rsidR="001059E3" w:rsidRPr="00AA2E1E" w:rsidRDefault="001059E3" w:rsidP="001059E3">
      <w:pPr>
        <w:rPr>
          <w:b/>
          <w:color w:val="3B3838" w:themeColor="background2" w:themeShade="40"/>
          <w:sz w:val="24"/>
          <w:lang w:eastAsia="zh-CN" w:bidi="ar-SA"/>
        </w:rPr>
      </w:pPr>
      <w:r>
        <w:rPr>
          <w:rFonts w:hint="eastAsia"/>
          <w:b/>
          <w:color w:val="3B3838" w:themeColor="background2" w:themeShade="40"/>
          <w:sz w:val="24"/>
          <w:lang w:eastAsia="zh-CN" w:bidi="ar-SA"/>
        </w:rPr>
        <w:t>从</w:t>
      </w:r>
      <w:proofErr w:type="spellStart"/>
      <w:r>
        <w:rPr>
          <w:rFonts w:hint="eastAsia"/>
          <w:b/>
          <w:color w:val="3B3838" w:themeColor="background2" w:themeShade="40"/>
          <w:sz w:val="24"/>
          <w:lang w:eastAsia="zh-CN" w:bidi="ar-SA"/>
        </w:rPr>
        <w:t>currentPage</w:t>
      </w:r>
      <w:proofErr w:type="spellEnd"/>
      <w:r>
        <w:rPr>
          <w:rFonts w:hint="eastAsia"/>
          <w:b/>
          <w:color w:val="3B3838" w:themeColor="background2" w:themeShade="40"/>
          <w:sz w:val="24"/>
          <w:lang w:eastAsia="zh-CN" w:bidi="ar-SA"/>
        </w:rPr>
        <w:t>开始</w:t>
      </w:r>
      <w:r w:rsidRPr="00AA2E1E">
        <w:rPr>
          <w:rFonts w:hint="eastAsia"/>
          <w:b/>
          <w:color w:val="3B3838" w:themeColor="background2" w:themeShade="40"/>
          <w:sz w:val="24"/>
          <w:lang w:eastAsia="zh-CN" w:bidi="ar-SA"/>
        </w:rPr>
        <w:t>循环</w:t>
      </w:r>
      <w:r>
        <w:rPr>
          <w:rFonts w:hint="eastAsia"/>
          <w:b/>
          <w:color w:val="3B3838" w:themeColor="background2" w:themeShade="40"/>
          <w:sz w:val="24"/>
          <w:lang w:eastAsia="zh-CN" w:bidi="ar-SA"/>
        </w:rPr>
        <w:t>取</w:t>
      </w:r>
      <w:r>
        <w:rPr>
          <w:rFonts w:hint="eastAsia"/>
          <w:b/>
          <w:color w:val="3B3838" w:themeColor="background2" w:themeShade="40"/>
          <w:sz w:val="24"/>
          <w:lang w:eastAsia="zh-CN" w:bidi="ar-SA"/>
        </w:rPr>
        <w:t>buffer</w:t>
      </w:r>
      <w:r>
        <w:rPr>
          <w:rFonts w:hint="eastAsia"/>
          <w:b/>
          <w:color w:val="3B3838" w:themeColor="background2" w:themeShade="40"/>
          <w:sz w:val="24"/>
          <w:lang w:eastAsia="zh-CN" w:bidi="ar-SA"/>
        </w:rPr>
        <w:t>中的下一页（首尾循环）</w:t>
      </w:r>
    </w:p>
    <w:p w:rsidR="001059E3" w:rsidRPr="00AA2E1E" w:rsidRDefault="001059E3" w:rsidP="001059E3">
      <w:pPr>
        <w:ind w:left="420" w:firstLine="420"/>
        <w:rPr>
          <w:b/>
          <w:color w:val="3B3838" w:themeColor="background2" w:themeShade="40"/>
          <w:sz w:val="24"/>
          <w:lang w:eastAsia="zh-CN" w:bidi="ar-SA"/>
        </w:rPr>
      </w:pPr>
      <w:r w:rsidRPr="00AA2E1E">
        <w:rPr>
          <w:rFonts w:hint="eastAsia"/>
          <w:b/>
          <w:color w:val="3B3838" w:themeColor="background2" w:themeShade="40"/>
          <w:sz w:val="24"/>
          <w:lang w:eastAsia="zh-CN" w:bidi="ar-SA"/>
        </w:rPr>
        <w:t>若当前页的</w:t>
      </w:r>
      <w:r w:rsidRPr="00AA2E1E">
        <w:rPr>
          <w:rFonts w:hint="eastAsia"/>
          <w:b/>
          <w:color w:val="3B3838" w:themeColor="background2" w:themeShade="40"/>
          <w:sz w:val="24"/>
          <w:lang w:eastAsia="zh-CN" w:bidi="ar-SA"/>
        </w:rPr>
        <w:t>pin</w:t>
      </w:r>
      <w:r w:rsidRPr="00AA2E1E">
        <w:rPr>
          <w:rFonts w:hint="eastAsia"/>
          <w:b/>
          <w:color w:val="3B3838" w:themeColor="background2" w:themeShade="40"/>
          <w:sz w:val="24"/>
          <w:lang w:eastAsia="zh-CN" w:bidi="ar-SA"/>
        </w:rPr>
        <w:t>与</w:t>
      </w:r>
      <w:r w:rsidRPr="00AA2E1E">
        <w:rPr>
          <w:rFonts w:hint="eastAsia"/>
          <w:b/>
          <w:color w:val="3B3838" w:themeColor="background2" w:themeShade="40"/>
          <w:sz w:val="24"/>
          <w:lang w:eastAsia="zh-CN" w:bidi="ar-SA"/>
        </w:rPr>
        <w:t>ref</w:t>
      </w:r>
      <w:r w:rsidRPr="00AA2E1E">
        <w:rPr>
          <w:rFonts w:hint="eastAsia"/>
          <w:b/>
          <w:color w:val="3B3838" w:themeColor="background2" w:themeShade="40"/>
          <w:sz w:val="24"/>
          <w:lang w:eastAsia="zh-CN" w:bidi="ar-SA"/>
        </w:rPr>
        <w:t>均为</w:t>
      </w:r>
      <w:r>
        <w:rPr>
          <w:rFonts w:hint="eastAsia"/>
          <w:b/>
          <w:color w:val="3B3838" w:themeColor="background2" w:themeShade="40"/>
          <w:sz w:val="24"/>
          <w:lang w:eastAsia="zh-CN" w:bidi="ar-SA"/>
        </w:rPr>
        <w:t>false</w:t>
      </w:r>
      <w:r>
        <w:rPr>
          <w:rFonts w:hint="eastAsia"/>
          <w:b/>
          <w:color w:val="3B3838" w:themeColor="background2" w:themeShade="40"/>
          <w:sz w:val="24"/>
          <w:lang w:eastAsia="zh-CN" w:bidi="ar-SA"/>
        </w:rPr>
        <w:t>则退出循环</w:t>
      </w:r>
    </w:p>
    <w:p w:rsidR="001059E3" w:rsidRPr="00AA2E1E" w:rsidRDefault="001059E3" w:rsidP="001059E3">
      <w:pPr>
        <w:ind w:left="420" w:firstLine="420"/>
        <w:rPr>
          <w:b/>
          <w:color w:val="3B3838" w:themeColor="background2" w:themeShade="40"/>
          <w:sz w:val="24"/>
          <w:lang w:eastAsia="zh-CN" w:bidi="ar-SA"/>
        </w:rPr>
      </w:pPr>
      <w:r w:rsidRPr="00AA2E1E">
        <w:rPr>
          <w:rFonts w:hint="eastAsia"/>
          <w:b/>
          <w:color w:val="3B3838" w:themeColor="background2" w:themeShade="40"/>
          <w:sz w:val="24"/>
          <w:lang w:eastAsia="zh-CN" w:bidi="ar-SA"/>
        </w:rPr>
        <w:t>否则</w:t>
      </w:r>
      <w:r>
        <w:rPr>
          <w:rFonts w:hint="eastAsia"/>
          <w:b/>
          <w:color w:val="3B3838" w:themeColor="background2" w:themeShade="40"/>
          <w:sz w:val="24"/>
          <w:lang w:eastAsia="zh-CN" w:bidi="ar-SA"/>
        </w:rPr>
        <w:t>如果当前页</w:t>
      </w:r>
      <w:r>
        <w:rPr>
          <w:rFonts w:hint="eastAsia"/>
          <w:b/>
          <w:color w:val="3B3838" w:themeColor="background2" w:themeShade="40"/>
          <w:sz w:val="24"/>
          <w:lang w:eastAsia="zh-CN" w:bidi="ar-SA"/>
        </w:rPr>
        <w:t>pin</w:t>
      </w:r>
      <w:r>
        <w:rPr>
          <w:rFonts w:hint="eastAsia"/>
          <w:b/>
          <w:color w:val="3B3838" w:themeColor="background2" w:themeShade="40"/>
          <w:sz w:val="24"/>
          <w:lang w:eastAsia="zh-CN" w:bidi="ar-SA"/>
        </w:rPr>
        <w:t>为</w:t>
      </w:r>
      <w:r>
        <w:rPr>
          <w:rFonts w:hint="eastAsia"/>
          <w:b/>
          <w:color w:val="3B3838" w:themeColor="background2" w:themeShade="40"/>
          <w:sz w:val="24"/>
          <w:lang w:eastAsia="zh-CN" w:bidi="ar-SA"/>
        </w:rPr>
        <w:t>false</w:t>
      </w:r>
      <w:r>
        <w:rPr>
          <w:rFonts w:hint="eastAsia"/>
          <w:b/>
          <w:color w:val="3B3838" w:themeColor="background2" w:themeShade="40"/>
          <w:sz w:val="24"/>
          <w:lang w:eastAsia="zh-CN" w:bidi="ar-SA"/>
        </w:rPr>
        <w:t>，</w:t>
      </w:r>
      <w:r w:rsidRPr="00AA2E1E">
        <w:rPr>
          <w:rFonts w:hint="eastAsia"/>
          <w:b/>
          <w:color w:val="3B3838" w:themeColor="background2" w:themeShade="40"/>
          <w:sz w:val="24"/>
          <w:lang w:eastAsia="zh-CN" w:bidi="ar-SA"/>
        </w:rPr>
        <w:t>将其</w:t>
      </w:r>
      <w:r w:rsidRPr="00AA2E1E">
        <w:rPr>
          <w:rFonts w:hint="eastAsia"/>
          <w:b/>
          <w:color w:val="3B3838" w:themeColor="background2" w:themeShade="40"/>
          <w:sz w:val="24"/>
          <w:lang w:eastAsia="zh-CN" w:bidi="ar-SA"/>
        </w:rPr>
        <w:t>ref</w:t>
      </w:r>
      <w:r w:rsidRPr="00AA2E1E">
        <w:rPr>
          <w:rFonts w:hint="eastAsia"/>
          <w:b/>
          <w:color w:val="3B3838" w:themeColor="background2" w:themeShade="40"/>
          <w:sz w:val="24"/>
          <w:lang w:eastAsia="zh-CN" w:bidi="ar-SA"/>
        </w:rPr>
        <w:t>设为</w:t>
      </w:r>
      <w:r>
        <w:rPr>
          <w:rFonts w:hint="eastAsia"/>
          <w:b/>
          <w:color w:val="3B3838" w:themeColor="background2" w:themeShade="40"/>
          <w:sz w:val="24"/>
          <w:lang w:eastAsia="zh-CN" w:bidi="ar-SA"/>
        </w:rPr>
        <w:t>false</w:t>
      </w:r>
    </w:p>
    <w:p w:rsidR="001059E3" w:rsidRPr="00AA2E1E" w:rsidRDefault="001059E3" w:rsidP="001059E3">
      <w:pPr>
        <w:rPr>
          <w:b/>
          <w:color w:val="3B3838" w:themeColor="background2" w:themeShade="40"/>
          <w:sz w:val="24"/>
          <w:lang w:eastAsia="zh-CN" w:bidi="ar-SA"/>
        </w:rPr>
      </w:pPr>
      <w:r>
        <w:rPr>
          <w:rFonts w:hint="eastAsia"/>
          <w:b/>
          <w:color w:val="3B3838" w:themeColor="background2" w:themeShade="40"/>
          <w:sz w:val="24"/>
          <w:lang w:eastAsia="zh-CN" w:bidi="ar-SA"/>
        </w:rPr>
        <w:t>返回当前位，并把</w:t>
      </w:r>
      <w:proofErr w:type="spellStart"/>
      <w:r>
        <w:rPr>
          <w:rFonts w:hint="eastAsia"/>
          <w:b/>
          <w:color w:val="3B3838" w:themeColor="background2" w:themeShade="40"/>
          <w:sz w:val="24"/>
          <w:lang w:eastAsia="zh-CN" w:bidi="ar-SA"/>
        </w:rPr>
        <w:t>current</w:t>
      </w:r>
      <w:r>
        <w:rPr>
          <w:b/>
          <w:color w:val="3B3838" w:themeColor="background2" w:themeShade="40"/>
          <w:sz w:val="24"/>
          <w:lang w:eastAsia="zh-CN" w:bidi="ar-SA"/>
        </w:rPr>
        <w:t>Page</w:t>
      </w:r>
      <w:proofErr w:type="spellEnd"/>
      <w:r>
        <w:rPr>
          <w:b/>
          <w:color w:val="3B3838" w:themeColor="background2" w:themeShade="40"/>
          <w:sz w:val="24"/>
          <w:lang w:eastAsia="zh-CN" w:bidi="ar-SA"/>
        </w:rPr>
        <w:t>设为下一页</w:t>
      </w:r>
    </w:p>
    <w:p w:rsidR="001059E3" w:rsidRDefault="001059E3" w:rsidP="001059E3">
      <w:pPr>
        <w:rPr>
          <w:sz w:val="21"/>
          <w:szCs w:val="21"/>
          <w:lang w:eastAsia="zh-CN"/>
        </w:rPr>
      </w:pPr>
    </w:p>
    <w:p w:rsidR="001059E3" w:rsidRDefault="001059E3" w:rsidP="001059E3">
      <w:pPr>
        <w:pStyle w:val="3"/>
        <w:rPr>
          <w:b/>
          <w:bCs/>
        </w:rPr>
      </w:pPr>
      <w:r>
        <w:rPr>
          <w:rFonts w:hint="eastAsia"/>
          <w:b/>
          <w:bCs/>
        </w:rPr>
        <w:t>插入记录算法：</w:t>
      </w:r>
    </w:p>
    <w:p w:rsidR="001059E3" w:rsidRPr="00AA2E1E" w:rsidRDefault="001059E3" w:rsidP="001059E3">
      <w:pPr>
        <w:ind w:firstLine="0"/>
        <w:rPr>
          <w:color w:val="3B3838" w:themeColor="background2" w:themeShade="40"/>
          <w:sz w:val="24"/>
          <w:lang w:eastAsia="zh-CN" w:bidi="ar-SA"/>
        </w:rPr>
      </w:pPr>
      <w:proofErr w:type="gramStart"/>
      <w:r w:rsidRPr="00E55783">
        <w:rPr>
          <w:color w:val="3B3838" w:themeColor="background2" w:themeShade="40"/>
          <w:sz w:val="24"/>
          <w:lang w:eastAsia="zh-CN" w:bidi="ar-SA"/>
        </w:rPr>
        <w:t>void</w:t>
      </w:r>
      <w:proofErr w:type="gramEnd"/>
      <w:r w:rsidRPr="00E55783">
        <w:rPr>
          <w:color w:val="3B3838" w:themeColor="background2" w:themeShade="40"/>
          <w:sz w:val="24"/>
          <w:lang w:eastAsia="zh-CN" w:bidi="ar-SA"/>
        </w:rPr>
        <w:t xml:space="preserve"> Manager::insert</w:t>
      </w:r>
    </w:p>
    <w:p w:rsidR="001059E3" w:rsidRPr="00E55783" w:rsidRDefault="001059E3" w:rsidP="001059E3">
      <w:pPr>
        <w:rPr>
          <w:b/>
          <w:color w:val="3B3838" w:themeColor="background2" w:themeShade="40"/>
          <w:sz w:val="21"/>
          <w:lang w:eastAsia="zh-CN" w:bidi="ar-SA"/>
        </w:rPr>
      </w:pPr>
      <w:r w:rsidRPr="00E55783">
        <w:rPr>
          <w:b/>
          <w:color w:val="3B3838" w:themeColor="background2" w:themeShade="40"/>
          <w:sz w:val="21"/>
          <w:lang w:eastAsia="zh-CN" w:bidi="ar-SA"/>
        </w:rPr>
        <w:t>对将要插入的记录的键值进行哈希得到哈希值</w:t>
      </w:r>
    </w:p>
    <w:p w:rsidR="001059E3" w:rsidRPr="00E55783" w:rsidRDefault="001059E3" w:rsidP="001059E3">
      <w:pPr>
        <w:rPr>
          <w:b/>
          <w:color w:val="3B3838" w:themeColor="background2" w:themeShade="40"/>
          <w:sz w:val="21"/>
          <w:lang w:eastAsia="zh-CN" w:bidi="ar-SA"/>
        </w:rPr>
      </w:pPr>
      <w:r w:rsidRPr="00E55783">
        <w:rPr>
          <w:b/>
          <w:color w:val="3B3838" w:themeColor="background2" w:themeShade="40"/>
          <w:sz w:val="21"/>
          <w:lang w:eastAsia="zh-CN" w:bidi="ar-SA"/>
        </w:rPr>
        <w:t>通过得到的哈希值查找</w:t>
      </w:r>
      <w:r w:rsidRPr="00E55783">
        <w:rPr>
          <w:b/>
          <w:color w:val="3B3838" w:themeColor="background2" w:themeShade="40"/>
          <w:sz w:val="21"/>
          <w:lang w:eastAsia="zh-CN" w:bidi="ar-SA"/>
        </w:rPr>
        <w:t>index</w:t>
      </w:r>
      <w:r w:rsidRPr="00E55783">
        <w:rPr>
          <w:b/>
          <w:color w:val="3B3838" w:themeColor="background2" w:themeShade="40"/>
          <w:sz w:val="21"/>
          <w:lang w:eastAsia="zh-CN" w:bidi="ar-SA"/>
        </w:rPr>
        <w:t>目录</w:t>
      </w:r>
      <w:r w:rsidRPr="00E55783">
        <w:rPr>
          <w:rFonts w:hint="eastAsia"/>
          <w:b/>
          <w:color w:val="3B3838" w:themeColor="background2" w:themeShade="40"/>
          <w:sz w:val="21"/>
          <w:lang w:eastAsia="zh-CN" w:bidi="ar-SA"/>
        </w:rPr>
        <w:t>，</w:t>
      </w:r>
      <w:r w:rsidRPr="00E55783">
        <w:rPr>
          <w:b/>
          <w:color w:val="3B3838" w:themeColor="background2" w:themeShade="40"/>
          <w:sz w:val="21"/>
          <w:lang w:eastAsia="zh-CN" w:bidi="ar-SA"/>
        </w:rPr>
        <w:t>找到其应放入的页的</w:t>
      </w:r>
      <w:proofErr w:type="spellStart"/>
      <w:r w:rsidRPr="00E55783">
        <w:rPr>
          <w:b/>
          <w:color w:val="3B3838" w:themeColor="background2" w:themeShade="40"/>
          <w:sz w:val="21"/>
          <w:lang w:eastAsia="zh-CN" w:bidi="ar-SA"/>
        </w:rPr>
        <w:t>pageID</w:t>
      </w:r>
      <w:proofErr w:type="spellEnd"/>
    </w:p>
    <w:p w:rsidR="001059E3" w:rsidRPr="00E55783" w:rsidRDefault="001059E3" w:rsidP="001059E3">
      <w:pPr>
        <w:rPr>
          <w:b/>
          <w:color w:val="3B3838" w:themeColor="background2" w:themeShade="40"/>
          <w:sz w:val="21"/>
          <w:lang w:eastAsia="zh-CN" w:bidi="ar-SA"/>
        </w:rPr>
      </w:pPr>
      <w:r w:rsidRPr="00E55783">
        <w:rPr>
          <w:rFonts w:hint="eastAsia"/>
          <w:b/>
          <w:color w:val="3B3838" w:themeColor="background2" w:themeShade="40"/>
          <w:sz w:val="21"/>
          <w:lang w:eastAsia="zh-CN" w:bidi="ar-SA"/>
        </w:rPr>
        <w:t>如果该页不在内存中</w:t>
      </w:r>
    </w:p>
    <w:p w:rsidR="001059E3" w:rsidRPr="00E55783" w:rsidRDefault="001059E3" w:rsidP="001059E3">
      <w:pPr>
        <w:rPr>
          <w:b/>
          <w:color w:val="3B3838" w:themeColor="background2" w:themeShade="40"/>
          <w:sz w:val="21"/>
          <w:lang w:eastAsia="zh-CN" w:bidi="ar-SA"/>
        </w:rPr>
      </w:pPr>
      <w:r w:rsidRPr="00E55783">
        <w:rPr>
          <w:b/>
          <w:color w:val="3B3838" w:themeColor="background2" w:themeShade="40"/>
          <w:sz w:val="21"/>
          <w:lang w:eastAsia="zh-CN" w:bidi="ar-SA"/>
        </w:rPr>
        <w:tab/>
      </w:r>
      <w:r w:rsidRPr="00E55783">
        <w:rPr>
          <w:b/>
          <w:color w:val="3B3838" w:themeColor="background2" w:themeShade="40"/>
          <w:sz w:val="21"/>
          <w:lang w:eastAsia="zh-CN" w:bidi="ar-SA"/>
        </w:rPr>
        <w:tab/>
      </w:r>
      <w:r w:rsidRPr="00E55783">
        <w:rPr>
          <w:b/>
          <w:color w:val="3B3838" w:themeColor="background2" w:themeShade="40"/>
          <w:sz w:val="21"/>
          <w:lang w:eastAsia="zh-CN" w:bidi="ar-SA"/>
        </w:rPr>
        <w:t>用时钟算法得到</w:t>
      </w:r>
      <w:proofErr w:type="gramStart"/>
      <w:r w:rsidRPr="00E55783">
        <w:rPr>
          <w:b/>
          <w:color w:val="3B3838" w:themeColor="background2" w:themeShade="40"/>
          <w:sz w:val="21"/>
          <w:lang w:eastAsia="zh-CN" w:bidi="ar-SA"/>
        </w:rPr>
        <w:t>一</w:t>
      </w:r>
      <w:proofErr w:type="gramEnd"/>
      <w:r w:rsidRPr="00E55783">
        <w:rPr>
          <w:b/>
          <w:color w:val="3B3838" w:themeColor="background2" w:themeShade="40"/>
          <w:sz w:val="21"/>
          <w:lang w:eastAsia="zh-CN" w:bidi="ar-SA"/>
        </w:rPr>
        <w:t>可用来替换的页</w:t>
      </w:r>
    </w:p>
    <w:p w:rsidR="001059E3" w:rsidRPr="00E55783" w:rsidRDefault="001059E3" w:rsidP="001059E3">
      <w:pPr>
        <w:rPr>
          <w:b/>
          <w:color w:val="3B3838" w:themeColor="background2" w:themeShade="40"/>
          <w:sz w:val="21"/>
          <w:lang w:eastAsia="zh-CN" w:bidi="ar-SA"/>
        </w:rPr>
      </w:pPr>
      <w:r w:rsidRPr="00E55783">
        <w:rPr>
          <w:b/>
          <w:color w:val="3B3838" w:themeColor="background2" w:themeShade="40"/>
          <w:sz w:val="21"/>
          <w:lang w:eastAsia="zh-CN" w:bidi="ar-SA"/>
        </w:rPr>
        <w:tab/>
      </w:r>
      <w:r w:rsidRPr="00E55783">
        <w:rPr>
          <w:b/>
          <w:color w:val="3B3838" w:themeColor="background2" w:themeShade="40"/>
          <w:sz w:val="21"/>
          <w:lang w:eastAsia="zh-CN" w:bidi="ar-SA"/>
        </w:rPr>
        <w:tab/>
      </w:r>
      <w:r w:rsidRPr="00E55783">
        <w:rPr>
          <w:b/>
          <w:color w:val="3B3838" w:themeColor="background2" w:themeShade="40"/>
          <w:sz w:val="21"/>
          <w:lang w:eastAsia="zh-CN" w:bidi="ar-SA"/>
        </w:rPr>
        <w:t>如果该页的</w:t>
      </w:r>
      <w:r w:rsidRPr="00E55783">
        <w:rPr>
          <w:b/>
          <w:color w:val="3B3838" w:themeColor="background2" w:themeShade="40"/>
          <w:sz w:val="21"/>
          <w:lang w:eastAsia="zh-CN" w:bidi="ar-SA"/>
        </w:rPr>
        <w:t>dirty</w:t>
      </w:r>
      <w:r w:rsidRPr="00E55783">
        <w:rPr>
          <w:b/>
          <w:color w:val="3B3838" w:themeColor="background2" w:themeShade="40"/>
          <w:sz w:val="21"/>
          <w:lang w:eastAsia="zh-CN" w:bidi="ar-SA"/>
        </w:rPr>
        <w:t>位为</w:t>
      </w:r>
      <w:r w:rsidRPr="00E55783">
        <w:rPr>
          <w:rFonts w:hint="eastAsia"/>
          <w:b/>
          <w:color w:val="3B3838" w:themeColor="background2" w:themeShade="40"/>
          <w:sz w:val="21"/>
          <w:lang w:eastAsia="zh-CN" w:bidi="ar-SA"/>
        </w:rPr>
        <w:t>true</w:t>
      </w:r>
      <w:r w:rsidRPr="00E55783">
        <w:rPr>
          <w:rFonts w:hint="eastAsia"/>
          <w:b/>
          <w:color w:val="3B3838" w:themeColor="background2" w:themeShade="40"/>
          <w:sz w:val="21"/>
          <w:lang w:eastAsia="zh-CN" w:bidi="ar-SA"/>
        </w:rPr>
        <w:t>，表示该页已修改</w:t>
      </w:r>
    </w:p>
    <w:p w:rsidR="001059E3" w:rsidRPr="00E55783" w:rsidRDefault="001059E3" w:rsidP="001059E3">
      <w:pPr>
        <w:ind w:left="840" w:firstLine="420"/>
        <w:rPr>
          <w:b/>
          <w:color w:val="3B3838" w:themeColor="background2" w:themeShade="40"/>
          <w:sz w:val="21"/>
          <w:lang w:eastAsia="zh-CN" w:bidi="ar-SA"/>
        </w:rPr>
      </w:pPr>
      <w:r w:rsidRPr="00E55783">
        <w:rPr>
          <w:b/>
          <w:color w:val="3B3838" w:themeColor="background2" w:themeShade="40"/>
          <w:sz w:val="21"/>
          <w:lang w:eastAsia="zh-CN" w:bidi="ar-SA"/>
        </w:rPr>
        <w:t>将该页</w:t>
      </w:r>
      <w:r w:rsidRPr="00E55783">
        <w:rPr>
          <w:rFonts w:hint="eastAsia"/>
          <w:b/>
          <w:color w:val="3B3838" w:themeColor="background2" w:themeShade="40"/>
          <w:sz w:val="21"/>
          <w:lang w:eastAsia="zh-CN" w:bidi="ar-SA"/>
        </w:rPr>
        <w:t>写回硬盘</w:t>
      </w:r>
    </w:p>
    <w:p w:rsidR="001059E3" w:rsidRPr="00E55783" w:rsidRDefault="001059E3" w:rsidP="001059E3">
      <w:pPr>
        <w:rPr>
          <w:b/>
          <w:color w:val="3B3838" w:themeColor="background2" w:themeShade="40"/>
          <w:sz w:val="21"/>
          <w:lang w:eastAsia="zh-CN" w:bidi="ar-SA"/>
        </w:rPr>
      </w:pPr>
      <w:r w:rsidRPr="00E55783">
        <w:rPr>
          <w:b/>
          <w:color w:val="3B3838" w:themeColor="background2" w:themeShade="40"/>
          <w:sz w:val="21"/>
          <w:lang w:eastAsia="zh-CN" w:bidi="ar-SA"/>
        </w:rPr>
        <w:tab/>
      </w:r>
      <w:r w:rsidRPr="00E55783">
        <w:rPr>
          <w:b/>
          <w:color w:val="3B3838" w:themeColor="background2" w:themeShade="40"/>
          <w:sz w:val="21"/>
          <w:lang w:eastAsia="zh-CN" w:bidi="ar-SA"/>
        </w:rPr>
        <w:tab/>
      </w:r>
      <w:r w:rsidRPr="00E55783">
        <w:rPr>
          <w:b/>
          <w:color w:val="3B3838" w:themeColor="background2" w:themeShade="40"/>
          <w:sz w:val="21"/>
          <w:lang w:eastAsia="zh-CN" w:bidi="ar-SA"/>
        </w:rPr>
        <w:t>从硬盘读入要插入的页</w:t>
      </w:r>
      <w:r w:rsidRPr="00E55783">
        <w:rPr>
          <w:rFonts w:hint="eastAsia"/>
          <w:b/>
          <w:color w:val="3B3838" w:themeColor="background2" w:themeShade="40"/>
          <w:sz w:val="21"/>
          <w:lang w:eastAsia="zh-CN" w:bidi="ar-SA"/>
        </w:rPr>
        <w:t>，</w:t>
      </w:r>
      <w:r w:rsidRPr="00E55783">
        <w:rPr>
          <w:b/>
          <w:color w:val="3B3838" w:themeColor="background2" w:themeShade="40"/>
          <w:sz w:val="21"/>
          <w:lang w:eastAsia="zh-CN" w:bidi="ar-SA"/>
        </w:rPr>
        <w:t>放于替换出去的页的内存中</w:t>
      </w:r>
    </w:p>
    <w:p w:rsidR="001059E3" w:rsidRPr="00E55783" w:rsidRDefault="001059E3" w:rsidP="001059E3">
      <w:pPr>
        <w:rPr>
          <w:b/>
          <w:color w:val="3B3838" w:themeColor="background2" w:themeShade="40"/>
          <w:sz w:val="21"/>
          <w:lang w:eastAsia="zh-CN" w:bidi="ar-SA"/>
        </w:rPr>
      </w:pPr>
      <w:r w:rsidRPr="00E55783">
        <w:rPr>
          <w:b/>
          <w:color w:val="3B3838" w:themeColor="background2" w:themeShade="40"/>
          <w:sz w:val="21"/>
          <w:lang w:eastAsia="zh-CN" w:bidi="ar-SA"/>
        </w:rPr>
        <w:t>将该记录插入内存中对应的页</w:t>
      </w:r>
    </w:p>
    <w:p w:rsidR="001059E3" w:rsidRPr="00E55783" w:rsidRDefault="001059E3" w:rsidP="001059E3">
      <w:pPr>
        <w:rPr>
          <w:b/>
          <w:color w:val="3B3838" w:themeColor="background2" w:themeShade="40"/>
          <w:sz w:val="21"/>
          <w:lang w:eastAsia="zh-CN" w:bidi="ar-SA"/>
        </w:rPr>
      </w:pPr>
      <w:r w:rsidRPr="00E55783">
        <w:rPr>
          <w:b/>
          <w:color w:val="3B3838" w:themeColor="background2" w:themeShade="40"/>
          <w:sz w:val="21"/>
          <w:lang w:eastAsia="zh-CN" w:bidi="ar-SA"/>
        </w:rPr>
        <w:t>如果插入不成功</w:t>
      </w:r>
      <w:r w:rsidRPr="00E55783">
        <w:rPr>
          <w:rFonts w:hint="eastAsia"/>
          <w:b/>
          <w:color w:val="3B3838" w:themeColor="background2" w:themeShade="40"/>
          <w:sz w:val="21"/>
          <w:lang w:eastAsia="zh-CN" w:bidi="ar-SA"/>
        </w:rPr>
        <w:t>，</w:t>
      </w:r>
      <w:r w:rsidRPr="00E55783">
        <w:rPr>
          <w:b/>
          <w:color w:val="3B3838" w:themeColor="background2" w:themeShade="40"/>
          <w:sz w:val="21"/>
          <w:lang w:eastAsia="zh-CN" w:bidi="ar-SA"/>
        </w:rPr>
        <w:t>则需要进行分裂</w:t>
      </w:r>
    </w:p>
    <w:p w:rsidR="001059E3" w:rsidRPr="00E55783" w:rsidRDefault="001059E3" w:rsidP="001059E3">
      <w:pPr>
        <w:rPr>
          <w:b/>
          <w:color w:val="3B3838" w:themeColor="background2" w:themeShade="40"/>
          <w:sz w:val="21"/>
          <w:lang w:eastAsia="zh-CN" w:bidi="ar-SA"/>
        </w:rPr>
      </w:pPr>
      <w:r w:rsidRPr="00E55783">
        <w:rPr>
          <w:b/>
          <w:color w:val="3B3838" w:themeColor="background2" w:themeShade="40"/>
          <w:sz w:val="21"/>
          <w:lang w:eastAsia="zh-CN" w:bidi="ar-SA"/>
        </w:rPr>
        <w:tab/>
      </w:r>
      <w:r w:rsidRPr="00E55783">
        <w:rPr>
          <w:b/>
          <w:color w:val="3B3838" w:themeColor="background2" w:themeShade="40"/>
          <w:sz w:val="21"/>
          <w:lang w:eastAsia="zh-CN" w:bidi="ar-SA"/>
        </w:rPr>
        <w:tab/>
      </w:r>
      <w:r w:rsidRPr="00E55783">
        <w:rPr>
          <w:b/>
          <w:color w:val="3B3838" w:themeColor="background2" w:themeShade="40"/>
          <w:sz w:val="21"/>
          <w:lang w:eastAsia="zh-CN" w:bidi="ar-SA"/>
        </w:rPr>
        <w:t>页分裂</w:t>
      </w:r>
    </w:p>
    <w:p w:rsidR="001059E3" w:rsidRPr="00E55783" w:rsidRDefault="001059E3" w:rsidP="001059E3">
      <w:pPr>
        <w:rPr>
          <w:b/>
          <w:color w:val="3B3838" w:themeColor="background2" w:themeShade="40"/>
          <w:sz w:val="21"/>
          <w:lang w:eastAsia="zh-CN" w:bidi="ar-SA"/>
        </w:rPr>
      </w:pPr>
      <w:r w:rsidRPr="00E55783">
        <w:rPr>
          <w:b/>
          <w:color w:val="3B3838" w:themeColor="background2" w:themeShade="40"/>
          <w:sz w:val="21"/>
          <w:lang w:eastAsia="zh-CN" w:bidi="ar-SA"/>
        </w:rPr>
        <w:tab/>
      </w:r>
      <w:r w:rsidRPr="00E55783">
        <w:rPr>
          <w:b/>
          <w:color w:val="3B3838" w:themeColor="background2" w:themeShade="40"/>
          <w:sz w:val="21"/>
          <w:lang w:eastAsia="zh-CN" w:bidi="ar-SA"/>
        </w:rPr>
        <w:tab/>
      </w:r>
      <w:r w:rsidRPr="00E55783">
        <w:rPr>
          <w:b/>
          <w:color w:val="3B3838" w:themeColor="background2" w:themeShade="40"/>
          <w:sz w:val="21"/>
          <w:lang w:eastAsia="zh-CN" w:bidi="ar-SA"/>
        </w:rPr>
        <w:t>递归调用自身再次进行插入</w:t>
      </w:r>
    </w:p>
    <w:p w:rsidR="001059E3" w:rsidRPr="00E55783" w:rsidRDefault="001059E3" w:rsidP="001059E3">
      <w:pPr>
        <w:rPr>
          <w:b/>
          <w:color w:val="3B3838" w:themeColor="background2" w:themeShade="40"/>
          <w:sz w:val="21"/>
          <w:lang w:eastAsia="zh-CN" w:bidi="ar-SA"/>
        </w:rPr>
      </w:pPr>
      <w:r w:rsidRPr="00E55783">
        <w:rPr>
          <w:b/>
          <w:color w:val="3B3838" w:themeColor="background2" w:themeShade="40"/>
          <w:sz w:val="21"/>
          <w:lang w:eastAsia="zh-CN" w:bidi="ar-SA"/>
        </w:rPr>
        <w:t>修改该页</w:t>
      </w:r>
      <w:r w:rsidRPr="00E55783">
        <w:rPr>
          <w:b/>
          <w:color w:val="3B3838" w:themeColor="background2" w:themeShade="40"/>
          <w:sz w:val="21"/>
          <w:lang w:eastAsia="zh-CN" w:bidi="ar-SA"/>
        </w:rPr>
        <w:t>dirty</w:t>
      </w:r>
      <w:r w:rsidRPr="00E55783">
        <w:rPr>
          <w:b/>
          <w:color w:val="3B3838" w:themeColor="background2" w:themeShade="40"/>
          <w:sz w:val="21"/>
          <w:lang w:eastAsia="zh-CN" w:bidi="ar-SA"/>
        </w:rPr>
        <w:t>位为</w:t>
      </w:r>
      <w:r w:rsidRPr="00E55783">
        <w:rPr>
          <w:b/>
          <w:color w:val="3B3838" w:themeColor="background2" w:themeShade="40"/>
          <w:sz w:val="21"/>
          <w:lang w:eastAsia="zh-CN" w:bidi="ar-SA"/>
        </w:rPr>
        <w:t>true</w:t>
      </w:r>
    </w:p>
    <w:p w:rsidR="00B34033" w:rsidRDefault="00B34033" w:rsidP="00B34033">
      <w:pPr>
        <w:rPr>
          <w:sz w:val="18"/>
          <w:lang w:eastAsia="zh-CN"/>
        </w:rPr>
      </w:pPr>
    </w:p>
    <w:p w:rsidR="00B34033" w:rsidRDefault="00B34033" w:rsidP="00B34033">
      <w:pPr>
        <w:pStyle w:val="2"/>
      </w:pPr>
      <w:r>
        <w:rPr>
          <w:rFonts w:hint="eastAsia"/>
        </w:rPr>
        <w:t>性能测试</w:t>
      </w:r>
    </w:p>
    <w:p w:rsidR="00B34033" w:rsidRDefault="004B45E3" w:rsidP="00B34033">
      <w:pPr>
        <w:rPr>
          <w:sz w:val="21"/>
          <w:szCs w:val="21"/>
          <w:lang w:eastAsia="zh-CN"/>
        </w:rPr>
      </w:pPr>
      <w:r>
        <w:rPr>
          <w:rFonts w:hint="eastAsia"/>
          <w:sz w:val="21"/>
          <w:szCs w:val="21"/>
          <w:lang w:eastAsia="zh-CN"/>
        </w:rPr>
        <w:t>以下为软件在本人电脑中运行的截图：</w:t>
      </w:r>
    </w:p>
    <w:p w:rsidR="003A2DB2" w:rsidRDefault="003A2DB2" w:rsidP="003A2DB2">
      <w:pPr>
        <w:rPr>
          <w:sz w:val="21"/>
          <w:szCs w:val="21"/>
          <w:lang w:eastAsia="zh-CN"/>
        </w:rPr>
      </w:pPr>
      <w:r w:rsidRPr="003A2DB2">
        <w:rPr>
          <w:rStyle w:val="a4"/>
          <w:noProof/>
          <w:lang w:eastAsia="zh-CN" w:bidi="ar-SA"/>
        </w:rPr>
        <w:lastRenderedPageBreak/>
        <w:drawing>
          <wp:inline distT="0" distB="0" distL="0" distR="0" wp14:anchorId="02DA3C42" wp14:editId="094672AB">
            <wp:extent cx="5274310" cy="3451284"/>
            <wp:effectExtent l="0" t="0" r="2540" b="0"/>
            <wp:docPr id="8" name="图片 8" descr="E:\我的文档\系统文档\Desktop\作业\数据库Project\low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我的文档\系统文档\Desktop\作业\数据库Project\low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451284"/>
                    </a:xfrm>
                    <a:prstGeom prst="rect">
                      <a:avLst/>
                    </a:prstGeom>
                    <a:noFill/>
                    <a:ln>
                      <a:noFill/>
                    </a:ln>
                  </pic:spPr>
                </pic:pic>
              </a:graphicData>
            </a:graphic>
          </wp:inline>
        </w:drawing>
      </w:r>
      <w:r w:rsidRPr="003A2DB2">
        <w:rPr>
          <w:sz w:val="21"/>
          <w:szCs w:val="21"/>
          <w:lang w:eastAsia="zh-CN"/>
        </w:rPr>
        <w:t xml:space="preserve"> </w:t>
      </w:r>
    </w:p>
    <w:p w:rsidR="003A2DB2" w:rsidRDefault="003A2DB2" w:rsidP="003A2DB2">
      <w:pPr>
        <w:jc w:val="center"/>
        <w:rPr>
          <w:rStyle w:val="a4"/>
          <w:lang w:eastAsia="zh-CN"/>
        </w:rPr>
      </w:pPr>
      <w:r w:rsidRPr="001B1D64">
        <w:rPr>
          <w:rStyle w:val="a4"/>
          <w:lang w:eastAsia="zh-CN"/>
        </w:rPr>
        <w:t>图一：低位扩展哈希，</w:t>
      </w:r>
      <w:r w:rsidRPr="001B1D64">
        <w:rPr>
          <w:rStyle w:val="a4"/>
          <w:rFonts w:hint="eastAsia"/>
          <w:lang w:eastAsia="zh-CN"/>
        </w:rPr>
        <w:t>8</w:t>
      </w:r>
      <w:r w:rsidRPr="001B1D64">
        <w:rPr>
          <w:rStyle w:val="a4"/>
          <w:rFonts w:hint="eastAsia"/>
          <w:lang w:eastAsia="zh-CN"/>
        </w:rPr>
        <w:t>页</w:t>
      </w:r>
    </w:p>
    <w:p w:rsidR="001B1D64" w:rsidRPr="003A2DB2" w:rsidRDefault="001B1D64" w:rsidP="001B1D64">
      <w:pPr>
        <w:jc w:val="center"/>
        <w:rPr>
          <w:rStyle w:val="a4"/>
          <w:lang w:eastAsia="zh-CN"/>
        </w:rPr>
      </w:pPr>
    </w:p>
    <w:p w:rsidR="004B45E3" w:rsidRDefault="004B45E3" w:rsidP="00B34033">
      <w:pPr>
        <w:rPr>
          <w:sz w:val="21"/>
          <w:szCs w:val="21"/>
          <w:lang w:eastAsia="zh-CN"/>
        </w:rPr>
      </w:pPr>
      <w:r>
        <w:rPr>
          <w:rFonts w:hint="eastAsia"/>
          <w:noProof/>
          <w:sz w:val="21"/>
          <w:szCs w:val="21"/>
          <w:lang w:eastAsia="zh-CN" w:bidi="ar-SA"/>
        </w:rPr>
        <w:drawing>
          <wp:inline distT="0" distB="0" distL="0" distR="0">
            <wp:extent cx="5267325" cy="3448050"/>
            <wp:effectExtent l="0" t="0" r="9525" b="0"/>
            <wp:docPr id="2" name="图片 2" descr="C:\Users\wwl08_000\AppData\Local\Microsoft\Windows\INetCache\Content.Word\low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wl08_000\AppData\Local\Microsoft\Windows\INetCache\Content.Word\low12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3448050"/>
                    </a:xfrm>
                    <a:prstGeom prst="rect">
                      <a:avLst/>
                    </a:prstGeom>
                    <a:noFill/>
                    <a:ln>
                      <a:noFill/>
                    </a:ln>
                  </pic:spPr>
                </pic:pic>
              </a:graphicData>
            </a:graphic>
          </wp:inline>
        </w:drawing>
      </w:r>
    </w:p>
    <w:p w:rsidR="004B45E3" w:rsidRPr="001B1D64" w:rsidRDefault="004B45E3" w:rsidP="001B1D64">
      <w:pPr>
        <w:jc w:val="center"/>
        <w:rPr>
          <w:rStyle w:val="a4"/>
        </w:rPr>
      </w:pPr>
      <w:r w:rsidRPr="001B1D64">
        <w:rPr>
          <w:rStyle w:val="a4"/>
        </w:rPr>
        <w:t>图二：低位扩展哈希，</w:t>
      </w:r>
      <w:r w:rsidRPr="001B1D64">
        <w:rPr>
          <w:rStyle w:val="a4"/>
          <w:rFonts w:hint="eastAsia"/>
        </w:rPr>
        <w:t>128</w:t>
      </w:r>
      <w:r w:rsidRPr="001B1D64">
        <w:rPr>
          <w:rStyle w:val="a4"/>
          <w:rFonts w:hint="eastAsia"/>
        </w:rPr>
        <w:t>页</w:t>
      </w:r>
    </w:p>
    <w:p w:rsidR="004B45E3" w:rsidRDefault="004B45E3" w:rsidP="004B45E3">
      <w:pPr>
        <w:rPr>
          <w:sz w:val="21"/>
          <w:szCs w:val="21"/>
          <w:lang w:eastAsia="zh-CN"/>
        </w:rPr>
      </w:pPr>
    </w:p>
    <w:p w:rsidR="004B45E3" w:rsidRDefault="004B45E3" w:rsidP="004B45E3">
      <w:pPr>
        <w:rPr>
          <w:sz w:val="21"/>
          <w:szCs w:val="21"/>
          <w:lang w:eastAsia="zh-CN"/>
        </w:rPr>
      </w:pPr>
      <w:r>
        <w:rPr>
          <w:noProof/>
          <w:sz w:val="21"/>
          <w:szCs w:val="21"/>
          <w:lang w:eastAsia="zh-CN" w:bidi="ar-SA"/>
        </w:rPr>
        <w:lastRenderedPageBreak/>
        <w:drawing>
          <wp:inline distT="0" distB="0" distL="0" distR="0">
            <wp:extent cx="5267325" cy="3448050"/>
            <wp:effectExtent l="0" t="0" r="9525" b="0"/>
            <wp:docPr id="5" name="图片 5" descr="C:\Users\wwl08_000\AppData\Local\Microsoft\Windows\INetCache\Content.Word\u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wl08_000\AppData\Local\Microsoft\Windows\INetCache\Content.Word\up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3448050"/>
                    </a:xfrm>
                    <a:prstGeom prst="rect">
                      <a:avLst/>
                    </a:prstGeom>
                    <a:noFill/>
                    <a:ln>
                      <a:noFill/>
                    </a:ln>
                  </pic:spPr>
                </pic:pic>
              </a:graphicData>
            </a:graphic>
          </wp:inline>
        </w:drawing>
      </w:r>
    </w:p>
    <w:p w:rsidR="004B45E3" w:rsidRPr="001B1D64" w:rsidRDefault="004B45E3" w:rsidP="001B1D64">
      <w:pPr>
        <w:jc w:val="center"/>
        <w:rPr>
          <w:rStyle w:val="a4"/>
        </w:rPr>
      </w:pPr>
      <w:r w:rsidRPr="001B1D64">
        <w:rPr>
          <w:rStyle w:val="a4"/>
        </w:rPr>
        <w:t>图三：高位扩展哈希，</w:t>
      </w:r>
      <w:r w:rsidRPr="001B1D64">
        <w:rPr>
          <w:rStyle w:val="a4"/>
        </w:rPr>
        <w:t>8</w:t>
      </w:r>
      <w:r w:rsidRPr="001B1D64">
        <w:rPr>
          <w:rStyle w:val="a4"/>
          <w:rFonts w:hint="eastAsia"/>
        </w:rPr>
        <w:t>页</w:t>
      </w:r>
    </w:p>
    <w:p w:rsidR="004B45E3" w:rsidRDefault="004B45E3" w:rsidP="004B45E3">
      <w:pPr>
        <w:rPr>
          <w:sz w:val="21"/>
          <w:szCs w:val="21"/>
          <w:lang w:eastAsia="zh-CN"/>
        </w:rPr>
      </w:pPr>
      <w:r>
        <w:rPr>
          <w:noProof/>
          <w:sz w:val="21"/>
          <w:szCs w:val="21"/>
          <w:lang w:eastAsia="zh-CN" w:bidi="ar-SA"/>
        </w:rPr>
        <w:drawing>
          <wp:inline distT="0" distB="0" distL="0" distR="0">
            <wp:extent cx="5267325" cy="3448050"/>
            <wp:effectExtent l="0" t="0" r="9525" b="0"/>
            <wp:docPr id="6" name="图片 6" descr="C:\Users\wwl08_000\AppData\Local\Microsoft\Windows\INetCache\Content.Word\up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wl08_000\AppData\Local\Microsoft\Windows\INetCache\Content.Word\up12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448050"/>
                    </a:xfrm>
                    <a:prstGeom prst="rect">
                      <a:avLst/>
                    </a:prstGeom>
                    <a:noFill/>
                    <a:ln>
                      <a:noFill/>
                    </a:ln>
                  </pic:spPr>
                </pic:pic>
              </a:graphicData>
            </a:graphic>
          </wp:inline>
        </w:drawing>
      </w:r>
    </w:p>
    <w:p w:rsidR="004B45E3" w:rsidRPr="001B1D64" w:rsidRDefault="004B45E3" w:rsidP="001B1D64">
      <w:pPr>
        <w:jc w:val="center"/>
        <w:rPr>
          <w:rStyle w:val="a4"/>
        </w:rPr>
      </w:pPr>
      <w:r w:rsidRPr="001B1D64">
        <w:rPr>
          <w:rStyle w:val="a4"/>
        </w:rPr>
        <w:t>图四：</w:t>
      </w:r>
      <w:r w:rsidRPr="001B1D64">
        <w:rPr>
          <w:rStyle w:val="a4"/>
          <w:rFonts w:hint="eastAsia"/>
        </w:rPr>
        <w:t>高</w:t>
      </w:r>
      <w:r w:rsidRPr="001B1D64">
        <w:rPr>
          <w:rStyle w:val="a4"/>
        </w:rPr>
        <w:t>位扩展哈希，</w:t>
      </w:r>
      <w:r w:rsidRPr="001B1D64">
        <w:rPr>
          <w:rStyle w:val="a4"/>
          <w:rFonts w:hint="eastAsia"/>
        </w:rPr>
        <w:t>128</w:t>
      </w:r>
      <w:r w:rsidRPr="001B1D64">
        <w:rPr>
          <w:rStyle w:val="a4"/>
          <w:rFonts w:hint="eastAsia"/>
        </w:rPr>
        <w:t>页</w:t>
      </w:r>
    </w:p>
    <w:p w:rsidR="004B45E3" w:rsidRPr="004B45E3" w:rsidRDefault="004B45E3" w:rsidP="00B34033">
      <w:pPr>
        <w:rPr>
          <w:rFonts w:hint="eastAsia"/>
          <w:sz w:val="21"/>
          <w:szCs w:val="21"/>
          <w:lang w:eastAsia="zh-CN"/>
        </w:rPr>
      </w:pPr>
    </w:p>
    <w:p w:rsidR="004B45E3" w:rsidRDefault="004B45E3" w:rsidP="00B34033">
      <w:pPr>
        <w:rPr>
          <w:sz w:val="21"/>
          <w:szCs w:val="21"/>
          <w:lang w:eastAsia="zh-CN"/>
        </w:rPr>
      </w:pPr>
      <w:r>
        <w:rPr>
          <w:sz w:val="21"/>
          <w:szCs w:val="21"/>
          <w:lang w:eastAsia="zh-CN"/>
        </w:rPr>
        <w:t>可得到表格</w:t>
      </w:r>
      <w:r>
        <w:rPr>
          <w:rFonts w:hint="eastAsia"/>
          <w:sz w:val="21"/>
          <w:szCs w:val="21"/>
          <w:lang w:eastAsia="zh-CN"/>
        </w:rPr>
        <w:t>：</w:t>
      </w:r>
    </w:p>
    <w:p w:rsidR="00314E94" w:rsidRDefault="00314E94" w:rsidP="00B34033">
      <w:pPr>
        <w:rPr>
          <w:sz w:val="21"/>
          <w:szCs w:val="21"/>
          <w:lang w:eastAsia="zh-CN"/>
        </w:rPr>
      </w:pPr>
    </w:p>
    <w:p w:rsidR="00314E94" w:rsidRDefault="00314E94" w:rsidP="00B34033">
      <w:pPr>
        <w:rPr>
          <w:sz w:val="21"/>
          <w:szCs w:val="21"/>
          <w:lang w:eastAsia="zh-CN"/>
        </w:rPr>
      </w:pPr>
    </w:p>
    <w:p w:rsidR="00314E94" w:rsidRDefault="00314E94" w:rsidP="00B34033">
      <w:pPr>
        <w:rPr>
          <w:sz w:val="21"/>
          <w:szCs w:val="21"/>
          <w:lang w:eastAsia="zh-CN"/>
        </w:rPr>
      </w:pPr>
    </w:p>
    <w:p w:rsidR="00314E94" w:rsidRDefault="00314E94" w:rsidP="00B34033">
      <w:pPr>
        <w:rPr>
          <w:rFonts w:hint="eastAsia"/>
          <w:sz w:val="21"/>
          <w:szCs w:val="21"/>
          <w:lang w:eastAsia="zh-CN"/>
        </w:rPr>
      </w:pPr>
    </w:p>
    <w:p w:rsidR="00EA4150" w:rsidRPr="00B1696A" w:rsidRDefault="00EA4150" w:rsidP="00B1696A">
      <w:pPr>
        <w:jc w:val="center"/>
        <w:rPr>
          <w:rStyle w:val="a4"/>
          <w:lang w:eastAsia="zh-CN"/>
        </w:rPr>
      </w:pPr>
      <w:r w:rsidRPr="00B1696A">
        <w:rPr>
          <w:rStyle w:val="a4"/>
          <w:rFonts w:hint="eastAsia"/>
          <w:lang w:eastAsia="zh-CN"/>
        </w:rPr>
        <w:lastRenderedPageBreak/>
        <w:t>表</w:t>
      </w:r>
      <w:proofErr w:type="gramStart"/>
      <w:r w:rsidRPr="00B1696A">
        <w:rPr>
          <w:rStyle w:val="a4"/>
          <w:rFonts w:hint="eastAsia"/>
          <w:lang w:eastAsia="zh-CN"/>
        </w:rPr>
        <w:t>一</w:t>
      </w:r>
      <w:proofErr w:type="gramEnd"/>
      <w:r w:rsidRPr="00B1696A">
        <w:rPr>
          <w:rStyle w:val="a4"/>
          <w:rFonts w:hint="eastAsia"/>
          <w:lang w:eastAsia="zh-CN"/>
        </w:rPr>
        <w:t>：哈希方式和缓存页数与程序效率的联系</w:t>
      </w:r>
    </w:p>
    <w:tbl>
      <w:tblPr>
        <w:tblStyle w:val="a6"/>
        <w:tblW w:w="7366" w:type="dxa"/>
        <w:jc w:val="center"/>
        <w:tblLayout w:type="fixed"/>
        <w:tblLook w:val="04A0" w:firstRow="1" w:lastRow="0" w:firstColumn="1" w:lastColumn="0" w:noHBand="0" w:noVBand="1"/>
      </w:tblPr>
      <w:tblGrid>
        <w:gridCol w:w="1025"/>
        <w:gridCol w:w="1097"/>
        <w:gridCol w:w="1275"/>
        <w:gridCol w:w="1276"/>
        <w:gridCol w:w="1276"/>
        <w:gridCol w:w="1417"/>
      </w:tblGrid>
      <w:tr w:rsidR="00EA4150" w:rsidTr="00B1696A">
        <w:trPr>
          <w:jc w:val="center"/>
        </w:trPr>
        <w:tc>
          <w:tcPr>
            <w:tcW w:w="2122" w:type="dxa"/>
            <w:gridSpan w:val="2"/>
          </w:tcPr>
          <w:p w:rsidR="00EA4150" w:rsidRDefault="00EA4150" w:rsidP="00DE25C7">
            <w:pPr>
              <w:ind w:firstLine="0"/>
              <w:jc w:val="center"/>
              <w:rPr>
                <w:sz w:val="21"/>
                <w:szCs w:val="21"/>
                <w:lang w:eastAsia="zh-CN"/>
              </w:rPr>
            </w:pPr>
          </w:p>
        </w:tc>
        <w:tc>
          <w:tcPr>
            <w:tcW w:w="2551" w:type="dxa"/>
            <w:gridSpan w:val="2"/>
          </w:tcPr>
          <w:p w:rsidR="00EA4150" w:rsidRDefault="00EA4150" w:rsidP="00DE25C7">
            <w:pPr>
              <w:ind w:firstLine="0"/>
              <w:jc w:val="center"/>
              <w:rPr>
                <w:sz w:val="21"/>
                <w:szCs w:val="21"/>
                <w:lang w:eastAsia="zh-CN"/>
              </w:rPr>
            </w:pPr>
            <w:r>
              <w:rPr>
                <w:sz w:val="21"/>
                <w:szCs w:val="21"/>
                <w:lang w:eastAsia="zh-CN"/>
              </w:rPr>
              <w:t>建立索引</w:t>
            </w:r>
          </w:p>
        </w:tc>
        <w:tc>
          <w:tcPr>
            <w:tcW w:w="2693" w:type="dxa"/>
            <w:gridSpan w:val="2"/>
          </w:tcPr>
          <w:p w:rsidR="00EA4150" w:rsidRDefault="00EA4150" w:rsidP="00DE25C7">
            <w:pPr>
              <w:ind w:firstLine="0"/>
              <w:jc w:val="center"/>
              <w:rPr>
                <w:sz w:val="21"/>
                <w:szCs w:val="21"/>
                <w:lang w:eastAsia="zh-CN"/>
              </w:rPr>
            </w:pPr>
            <w:r>
              <w:rPr>
                <w:sz w:val="21"/>
                <w:szCs w:val="21"/>
                <w:lang w:eastAsia="zh-CN"/>
              </w:rPr>
              <w:t>记录查找</w:t>
            </w:r>
          </w:p>
        </w:tc>
      </w:tr>
      <w:tr w:rsidR="00EA4150" w:rsidTr="00B1696A">
        <w:trPr>
          <w:trHeight w:val="634"/>
          <w:jc w:val="center"/>
        </w:trPr>
        <w:tc>
          <w:tcPr>
            <w:tcW w:w="1025" w:type="dxa"/>
            <w:vMerge w:val="restart"/>
          </w:tcPr>
          <w:p w:rsidR="00EA4150" w:rsidRDefault="00EA4150" w:rsidP="00DE25C7">
            <w:pPr>
              <w:ind w:firstLine="0"/>
              <w:jc w:val="center"/>
              <w:rPr>
                <w:sz w:val="21"/>
                <w:szCs w:val="21"/>
                <w:lang w:eastAsia="zh-CN"/>
              </w:rPr>
            </w:pPr>
            <w:r>
              <w:rPr>
                <w:sz w:val="21"/>
                <w:szCs w:val="21"/>
                <w:lang w:eastAsia="zh-CN"/>
              </w:rPr>
              <w:t>低位扩展</w:t>
            </w:r>
          </w:p>
        </w:tc>
        <w:tc>
          <w:tcPr>
            <w:tcW w:w="1097" w:type="dxa"/>
          </w:tcPr>
          <w:p w:rsidR="00EA4150" w:rsidRDefault="00EA4150" w:rsidP="00DE25C7">
            <w:pPr>
              <w:ind w:firstLine="0"/>
              <w:jc w:val="center"/>
              <w:rPr>
                <w:sz w:val="21"/>
                <w:szCs w:val="21"/>
                <w:lang w:eastAsia="zh-CN"/>
              </w:rPr>
            </w:pPr>
            <w:r>
              <w:rPr>
                <w:rFonts w:hint="eastAsia"/>
                <w:sz w:val="21"/>
                <w:szCs w:val="21"/>
                <w:lang w:eastAsia="zh-CN"/>
              </w:rPr>
              <w:t>8</w:t>
            </w:r>
            <w:r>
              <w:rPr>
                <w:rFonts w:hint="eastAsia"/>
                <w:sz w:val="21"/>
                <w:szCs w:val="21"/>
                <w:lang w:eastAsia="zh-CN"/>
              </w:rPr>
              <w:t>页</w:t>
            </w:r>
          </w:p>
        </w:tc>
        <w:tc>
          <w:tcPr>
            <w:tcW w:w="1275" w:type="dxa"/>
          </w:tcPr>
          <w:p w:rsidR="00EA4150" w:rsidRDefault="003A2DB2" w:rsidP="00DE25C7">
            <w:pPr>
              <w:ind w:firstLine="0"/>
              <w:jc w:val="center"/>
              <w:rPr>
                <w:sz w:val="21"/>
                <w:szCs w:val="21"/>
                <w:lang w:eastAsia="zh-CN"/>
              </w:rPr>
            </w:pPr>
            <w:r>
              <w:rPr>
                <w:rFonts w:hint="eastAsia"/>
                <w:sz w:val="21"/>
                <w:szCs w:val="21"/>
                <w:lang w:eastAsia="zh-CN"/>
              </w:rPr>
              <w:t>1992.701</w:t>
            </w:r>
          </w:p>
        </w:tc>
        <w:tc>
          <w:tcPr>
            <w:tcW w:w="1276" w:type="dxa"/>
          </w:tcPr>
          <w:p w:rsidR="00EA4150" w:rsidRDefault="003A2DB2" w:rsidP="00DE25C7">
            <w:pPr>
              <w:ind w:firstLine="0"/>
              <w:jc w:val="center"/>
              <w:rPr>
                <w:sz w:val="21"/>
                <w:szCs w:val="21"/>
                <w:lang w:eastAsia="zh-CN"/>
              </w:rPr>
            </w:pPr>
            <w:r>
              <w:rPr>
                <w:rFonts w:hint="eastAsia"/>
                <w:sz w:val="21"/>
                <w:szCs w:val="21"/>
                <w:lang w:eastAsia="zh-CN"/>
              </w:rPr>
              <w:t>3011.598/s</w:t>
            </w:r>
          </w:p>
        </w:tc>
        <w:tc>
          <w:tcPr>
            <w:tcW w:w="1276" w:type="dxa"/>
          </w:tcPr>
          <w:p w:rsidR="00EA4150" w:rsidRDefault="003A2DB2" w:rsidP="00DE25C7">
            <w:pPr>
              <w:ind w:firstLine="0"/>
              <w:jc w:val="center"/>
              <w:rPr>
                <w:sz w:val="21"/>
                <w:szCs w:val="21"/>
                <w:lang w:eastAsia="zh-CN"/>
              </w:rPr>
            </w:pPr>
            <w:r>
              <w:rPr>
                <w:rFonts w:hint="eastAsia"/>
                <w:sz w:val="21"/>
                <w:szCs w:val="21"/>
                <w:lang w:eastAsia="zh-CN"/>
              </w:rPr>
              <w:t>19.562</w:t>
            </w:r>
          </w:p>
        </w:tc>
        <w:tc>
          <w:tcPr>
            <w:tcW w:w="1417" w:type="dxa"/>
          </w:tcPr>
          <w:p w:rsidR="00EA4150" w:rsidRDefault="003A2DB2" w:rsidP="00DE25C7">
            <w:pPr>
              <w:ind w:firstLine="0"/>
              <w:jc w:val="center"/>
              <w:rPr>
                <w:sz w:val="21"/>
                <w:szCs w:val="21"/>
                <w:lang w:eastAsia="zh-CN"/>
              </w:rPr>
            </w:pPr>
            <w:r>
              <w:rPr>
                <w:rFonts w:hint="eastAsia"/>
                <w:sz w:val="21"/>
                <w:szCs w:val="21"/>
                <w:lang w:eastAsia="zh-CN"/>
              </w:rPr>
              <w:t>511.195</w:t>
            </w:r>
          </w:p>
        </w:tc>
      </w:tr>
      <w:tr w:rsidR="00EA4150" w:rsidTr="00B1696A">
        <w:trPr>
          <w:trHeight w:val="634"/>
          <w:jc w:val="center"/>
        </w:trPr>
        <w:tc>
          <w:tcPr>
            <w:tcW w:w="1025" w:type="dxa"/>
            <w:vMerge/>
          </w:tcPr>
          <w:p w:rsidR="00EA4150" w:rsidRDefault="00EA4150" w:rsidP="00DE25C7">
            <w:pPr>
              <w:ind w:firstLine="0"/>
              <w:jc w:val="center"/>
              <w:rPr>
                <w:sz w:val="21"/>
                <w:szCs w:val="21"/>
                <w:lang w:eastAsia="zh-CN"/>
              </w:rPr>
            </w:pPr>
          </w:p>
        </w:tc>
        <w:tc>
          <w:tcPr>
            <w:tcW w:w="1097" w:type="dxa"/>
          </w:tcPr>
          <w:p w:rsidR="00EA4150" w:rsidRDefault="00EA4150" w:rsidP="00DE25C7">
            <w:pPr>
              <w:ind w:firstLine="0"/>
              <w:jc w:val="center"/>
              <w:rPr>
                <w:sz w:val="21"/>
                <w:szCs w:val="21"/>
                <w:lang w:eastAsia="zh-CN"/>
              </w:rPr>
            </w:pPr>
            <w:r>
              <w:rPr>
                <w:rFonts w:hint="eastAsia"/>
                <w:sz w:val="21"/>
                <w:szCs w:val="21"/>
                <w:lang w:eastAsia="zh-CN"/>
              </w:rPr>
              <w:t>128</w:t>
            </w:r>
            <w:r>
              <w:rPr>
                <w:rFonts w:hint="eastAsia"/>
                <w:sz w:val="21"/>
                <w:szCs w:val="21"/>
                <w:lang w:eastAsia="zh-CN"/>
              </w:rPr>
              <w:t>页</w:t>
            </w:r>
          </w:p>
        </w:tc>
        <w:tc>
          <w:tcPr>
            <w:tcW w:w="1275" w:type="dxa"/>
          </w:tcPr>
          <w:p w:rsidR="00EA4150" w:rsidRDefault="00EA4150" w:rsidP="00DE25C7">
            <w:pPr>
              <w:ind w:firstLine="0"/>
              <w:jc w:val="center"/>
              <w:rPr>
                <w:sz w:val="21"/>
                <w:szCs w:val="21"/>
                <w:lang w:eastAsia="zh-CN"/>
              </w:rPr>
            </w:pPr>
            <w:r>
              <w:rPr>
                <w:rFonts w:hint="eastAsia"/>
                <w:sz w:val="21"/>
                <w:szCs w:val="21"/>
                <w:lang w:eastAsia="zh-CN"/>
              </w:rPr>
              <w:t>1125.733s</w:t>
            </w:r>
          </w:p>
        </w:tc>
        <w:tc>
          <w:tcPr>
            <w:tcW w:w="1276" w:type="dxa"/>
          </w:tcPr>
          <w:p w:rsidR="00EA4150" w:rsidRDefault="00EA4150" w:rsidP="00EA4150">
            <w:pPr>
              <w:ind w:firstLine="0"/>
              <w:jc w:val="center"/>
              <w:rPr>
                <w:sz w:val="21"/>
                <w:szCs w:val="21"/>
                <w:lang w:eastAsia="zh-CN"/>
              </w:rPr>
            </w:pPr>
            <w:r>
              <w:rPr>
                <w:rFonts w:hint="eastAsia"/>
                <w:sz w:val="21"/>
                <w:szCs w:val="21"/>
                <w:lang w:eastAsia="zh-CN"/>
              </w:rPr>
              <w:t>5330.9</w:t>
            </w:r>
            <w:r>
              <w:rPr>
                <w:sz w:val="21"/>
                <w:szCs w:val="21"/>
                <w:lang w:eastAsia="zh-CN"/>
              </w:rPr>
              <w:t>40</w:t>
            </w:r>
            <w:r>
              <w:rPr>
                <w:rFonts w:hint="eastAsia"/>
                <w:sz w:val="21"/>
                <w:szCs w:val="21"/>
                <w:lang w:eastAsia="zh-CN"/>
              </w:rPr>
              <w:t xml:space="preserve"> /s</w:t>
            </w:r>
          </w:p>
        </w:tc>
        <w:tc>
          <w:tcPr>
            <w:tcW w:w="1276" w:type="dxa"/>
          </w:tcPr>
          <w:p w:rsidR="00EA4150" w:rsidRDefault="00EA4150" w:rsidP="00DE25C7">
            <w:pPr>
              <w:ind w:firstLine="0"/>
              <w:jc w:val="center"/>
              <w:rPr>
                <w:sz w:val="21"/>
                <w:szCs w:val="21"/>
                <w:lang w:eastAsia="zh-CN"/>
              </w:rPr>
            </w:pPr>
            <w:r>
              <w:rPr>
                <w:rFonts w:hint="eastAsia"/>
                <w:sz w:val="21"/>
                <w:szCs w:val="21"/>
                <w:lang w:eastAsia="zh-CN"/>
              </w:rPr>
              <w:t>24</w:t>
            </w:r>
            <w:r>
              <w:rPr>
                <w:sz w:val="21"/>
                <w:szCs w:val="21"/>
                <w:lang w:eastAsia="zh-CN"/>
              </w:rPr>
              <w:t>.</w:t>
            </w:r>
            <w:r>
              <w:rPr>
                <w:rFonts w:hint="eastAsia"/>
                <w:sz w:val="21"/>
                <w:szCs w:val="21"/>
                <w:lang w:eastAsia="zh-CN"/>
              </w:rPr>
              <w:t>551s</w:t>
            </w:r>
          </w:p>
        </w:tc>
        <w:tc>
          <w:tcPr>
            <w:tcW w:w="1417" w:type="dxa"/>
          </w:tcPr>
          <w:p w:rsidR="00EA4150" w:rsidRDefault="00EA4150" w:rsidP="00DE25C7">
            <w:pPr>
              <w:ind w:firstLine="0"/>
              <w:jc w:val="center"/>
              <w:rPr>
                <w:sz w:val="21"/>
                <w:szCs w:val="21"/>
                <w:lang w:eastAsia="zh-CN"/>
              </w:rPr>
            </w:pPr>
            <w:r>
              <w:rPr>
                <w:rFonts w:hint="eastAsia"/>
                <w:sz w:val="21"/>
                <w:szCs w:val="21"/>
                <w:lang w:eastAsia="zh-CN"/>
              </w:rPr>
              <w:t>407</w:t>
            </w:r>
            <w:r>
              <w:rPr>
                <w:sz w:val="21"/>
                <w:szCs w:val="21"/>
                <w:lang w:eastAsia="zh-CN"/>
              </w:rPr>
              <w:t>.</w:t>
            </w:r>
            <w:r>
              <w:rPr>
                <w:rFonts w:hint="eastAsia"/>
                <w:sz w:val="21"/>
                <w:szCs w:val="21"/>
                <w:lang w:eastAsia="zh-CN"/>
              </w:rPr>
              <w:t>315/s</w:t>
            </w:r>
          </w:p>
        </w:tc>
      </w:tr>
      <w:tr w:rsidR="00EA4150" w:rsidTr="00B1696A">
        <w:trPr>
          <w:trHeight w:val="634"/>
          <w:jc w:val="center"/>
        </w:trPr>
        <w:tc>
          <w:tcPr>
            <w:tcW w:w="1025" w:type="dxa"/>
            <w:vMerge w:val="restart"/>
          </w:tcPr>
          <w:p w:rsidR="00EA4150" w:rsidRDefault="00EA4150" w:rsidP="00DE25C7">
            <w:pPr>
              <w:ind w:firstLine="0"/>
              <w:jc w:val="center"/>
              <w:rPr>
                <w:sz w:val="21"/>
                <w:szCs w:val="21"/>
                <w:lang w:eastAsia="zh-CN"/>
              </w:rPr>
            </w:pPr>
            <w:r>
              <w:rPr>
                <w:rFonts w:hint="eastAsia"/>
                <w:sz w:val="21"/>
                <w:szCs w:val="21"/>
                <w:lang w:eastAsia="zh-CN"/>
              </w:rPr>
              <w:t>高</w:t>
            </w:r>
            <w:r>
              <w:rPr>
                <w:sz w:val="21"/>
                <w:szCs w:val="21"/>
                <w:lang w:eastAsia="zh-CN"/>
              </w:rPr>
              <w:t>位扩展</w:t>
            </w:r>
          </w:p>
        </w:tc>
        <w:tc>
          <w:tcPr>
            <w:tcW w:w="1097" w:type="dxa"/>
          </w:tcPr>
          <w:p w:rsidR="00EA4150" w:rsidRDefault="00EA4150" w:rsidP="00DE25C7">
            <w:pPr>
              <w:ind w:firstLine="0"/>
              <w:jc w:val="center"/>
              <w:rPr>
                <w:sz w:val="21"/>
                <w:szCs w:val="21"/>
                <w:lang w:eastAsia="zh-CN"/>
              </w:rPr>
            </w:pPr>
            <w:r>
              <w:rPr>
                <w:rFonts w:hint="eastAsia"/>
                <w:sz w:val="21"/>
                <w:szCs w:val="21"/>
                <w:lang w:eastAsia="zh-CN"/>
              </w:rPr>
              <w:t>8</w:t>
            </w:r>
            <w:r>
              <w:rPr>
                <w:rFonts w:hint="eastAsia"/>
                <w:sz w:val="21"/>
                <w:szCs w:val="21"/>
                <w:lang w:eastAsia="zh-CN"/>
              </w:rPr>
              <w:t>页</w:t>
            </w:r>
          </w:p>
        </w:tc>
        <w:tc>
          <w:tcPr>
            <w:tcW w:w="1275" w:type="dxa"/>
          </w:tcPr>
          <w:p w:rsidR="00EA4150" w:rsidRDefault="00EA4150" w:rsidP="00DE25C7">
            <w:pPr>
              <w:ind w:firstLine="0"/>
              <w:jc w:val="center"/>
              <w:rPr>
                <w:sz w:val="21"/>
                <w:szCs w:val="21"/>
                <w:lang w:eastAsia="zh-CN"/>
              </w:rPr>
            </w:pPr>
            <w:r>
              <w:rPr>
                <w:rFonts w:hint="eastAsia"/>
                <w:sz w:val="21"/>
                <w:szCs w:val="21"/>
                <w:lang w:eastAsia="zh-CN"/>
              </w:rPr>
              <w:t>53</w:t>
            </w:r>
            <w:r>
              <w:rPr>
                <w:sz w:val="21"/>
                <w:szCs w:val="21"/>
                <w:lang w:eastAsia="zh-CN"/>
              </w:rPr>
              <w:t>.</w:t>
            </w:r>
            <w:r>
              <w:rPr>
                <w:rFonts w:hint="eastAsia"/>
                <w:sz w:val="21"/>
                <w:szCs w:val="21"/>
                <w:lang w:eastAsia="zh-CN"/>
              </w:rPr>
              <w:t>973s</w:t>
            </w:r>
          </w:p>
        </w:tc>
        <w:tc>
          <w:tcPr>
            <w:tcW w:w="1276" w:type="dxa"/>
          </w:tcPr>
          <w:p w:rsidR="00EA4150" w:rsidRDefault="00EA4150" w:rsidP="00DE25C7">
            <w:pPr>
              <w:ind w:firstLine="0"/>
              <w:jc w:val="center"/>
              <w:rPr>
                <w:sz w:val="21"/>
                <w:szCs w:val="21"/>
                <w:lang w:eastAsia="zh-CN"/>
              </w:rPr>
            </w:pPr>
            <w:r>
              <w:rPr>
                <w:rFonts w:hint="eastAsia"/>
                <w:sz w:val="21"/>
                <w:szCs w:val="21"/>
                <w:lang w:eastAsia="zh-CN"/>
              </w:rPr>
              <w:t>111189.206/s</w:t>
            </w:r>
          </w:p>
        </w:tc>
        <w:tc>
          <w:tcPr>
            <w:tcW w:w="1276" w:type="dxa"/>
          </w:tcPr>
          <w:p w:rsidR="00EA4150" w:rsidRDefault="00EA4150" w:rsidP="00DE25C7">
            <w:pPr>
              <w:ind w:firstLine="0"/>
              <w:jc w:val="center"/>
              <w:rPr>
                <w:sz w:val="21"/>
                <w:szCs w:val="21"/>
                <w:lang w:eastAsia="zh-CN"/>
              </w:rPr>
            </w:pPr>
            <w:r>
              <w:rPr>
                <w:rFonts w:hint="eastAsia"/>
                <w:sz w:val="21"/>
                <w:szCs w:val="21"/>
                <w:lang w:eastAsia="zh-CN"/>
              </w:rPr>
              <w:t>76.178s</w:t>
            </w:r>
          </w:p>
        </w:tc>
        <w:tc>
          <w:tcPr>
            <w:tcW w:w="1417" w:type="dxa"/>
          </w:tcPr>
          <w:p w:rsidR="00EA4150" w:rsidRDefault="00EA4150" w:rsidP="00DE25C7">
            <w:pPr>
              <w:ind w:firstLine="0"/>
              <w:jc w:val="center"/>
              <w:rPr>
                <w:sz w:val="21"/>
                <w:szCs w:val="21"/>
                <w:lang w:eastAsia="zh-CN"/>
              </w:rPr>
            </w:pPr>
            <w:r>
              <w:rPr>
                <w:rFonts w:hint="eastAsia"/>
                <w:sz w:val="21"/>
                <w:szCs w:val="21"/>
                <w:lang w:eastAsia="zh-CN"/>
              </w:rPr>
              <w:t>131.</w:t>
            </w:r>
            <w:r>
              <w:rPr>
                <w:sz w:val="21"/>
                <w:szCs w:val="21"/>
                <w:lang w:eastAsia="zh-CN"/>
              </w:rPr>
              <w:t>271/s</w:t>
            </w:r>
          </w:p>
        </w:tc>
      </w:tr>
      <w:tr w:rsidR="00EA4150" w:rsidTr="00B1696A">
        <w:trPr>
          <w:trHeight w:val="634"/>
          <w:jc w:val="center"/>
        </w:trPr>
        <w:tc>
          <w:tcPr>
            <w:tcW w:w="1025" w:type="dxa"/>
            <w:vMerge/>
          </w:tcPr>
          <w:p w:rsidR="00EA4150" w:rsidRDefault="00EA4150" w:rsidP="00DE25C7">
            <w:pPr>
              <w:ind w:firstLine="0"/>
              <w:rPr>
                <w:sz w:val="21"/>
                <w:szCs w:val="21"/>
                <w:lang w:eastAsia="zh-CN"/>
              </w:rPr>
            </w:pPr>
          </w:p>
        </w:tc>
        <w:tc>
          <w:tcPr>
            <w:tcW w:w="1097" w:type="dxa"/>
          </w:tcPr>
          <w:p w:rsidR="00EA4150" w:rsidRDefault="00EA4150" w:rsidP="00DE25C7">
            <w:pPr>
              <w:ind w:firstLine="0"/>
              <w:jc w:val="center"/>
              <w:rPr>
                <w:sz w:val="21"/>
                <w:szCs w:val="21"/>
                <w:lang w:eastAsia="zh-CN"/>
              </w:rPr>
            </w:pPr>
            <w:r>
              <w:rPr>
                <w:rFonts w:hint="eastAsia"/>
                <w:sz w:val="21"/>
                <w:szCs w:val="21"/>
                <w:lang w:eastAsia="zh-CN"/>
              </w:rPr>
              <w:t>128</w:t>
            </w:r>
            <w:r>
              <w:rPr>
                <w:rFonts w:hint="eastAsia"/>
                <w:sz w:val="21"/>
                <w:szCs w:val="21"/>
                <w:lang w:eastAsia="zh-CN"/>
              </w:rPr>
              <w:t>页</w:t>
            </w:r>
          </w:p>
        </w:tc>
        <w:tc>
          <w:tcPr>
            <w:tcW w:w="1275" w:type="dxa"/>
          </w:tcPr>
          <w:p w:rsidR="00EA4150" w:rsidRDefault="00EA4150" w:rsidP="00DE25C7">
            <w:pPr>
              <w:ind w:firstLine="0"/>
              <w:jc w:val="center"/>
              <w:rPr>
                <w:sz w:val="21"/>
                <w:szCs w:val="21"/>
                <w:lang w:eastAsia="zh-CN"/>
              </w:rPr>
            </w:pPr>
            <w:r>
              <w:rPr>
                <w:rFonts w:hint="eastAsia"/>
                <w:sz w:val="21"/>
                <w:szCs w:val="21"/>
                <w:lang w:eastAsia="zh-CN"/>
              </w:rPr>
              <w:t>47.288s</w:t>
            </w:r>
          </w:p>
        </w:tc>
        <w:tc>
          <w:tcPr>
            <w:tcW w:w="1276" w:type="dxa"/>
          </w:tcPr>
          <w:p w:rsidR="00EA4150" w:rsidRDefault="00EA4150" w:rsidP="00DE25C7">
            <w:pPr>
              <w:ind w:firstLine="0"/>
              <w:jc w:val="center"/>
              <w:rPr>
                <w:sz w:val="21"/>
                <w:szCs w:val="21"/>
                <w:lang w:eastAsia="zh-CN"/>
              </w:rPr>
            </w:pPr>
            <w:r>
              <w:rPr>
                <w:rFonts w:hint="eastAsia"/>
                <w:sz w:val="21"/>
                <w:szCs w:val="21"/>
                <w:lang w:eastAsia="zh-CN"/>
              </w:rPr>
              <w:t>126907.778/s</w:t>
            </w:r>
          </w:p>
        </w:tc>
        <w:tc>
          <w:tcPr>
            <w:tcW w:w="1276" w:type="dxa"/>
          </w:tcPr>
          <w:p w:rsidR="00EA4150" w:rsidRDefault="00EA4150" w:rsidP="00DE25C7">
            <w:pPr>
              <w:ind w:firstLine="0"/>
              <w:jc w:val="center"/>
              <w:rPr>
                <w:sz w:val="21"/>
                <w:szCs w:val="21"/>
                <w:lang w:eastAsia="zh-CN"/>
              </w:rPr>
            </w:pPr>
            <w:r>
              <w:rPr>
                <w:rFonts w:hint="eastAsia"/>
                <w:sz w:val="21"/>
                <w:szCs w:val="21"/>
                <w:lang w:eastAsia="zh-CN"/>
              </w:rPr>
              <w:t>57.719s</w:t>
            </w:r>
          </w:p>
        </w:tc>
        <w:tc>
          <w:tcPr>
            <w:tcW w:w="1417" w:type="dxa"/>
          </w:tcPr>
          <w:p w:rsidR="00EA4150" w:rsidRDefault="00EA4150" w:rsidP="00DE25C7">
            <w:pPr>
              <w:ind w:firstLine="0"/>
              <w:jc w:val="center"/>
              <w:rPr>
                <w:sz w:val="21"/>
                <w:szCs w:val="21"/>
                <w:lang w:eastAsia="zh-CN"/>
              </w:rPr>
            </w:pPr>
            <w:r>
              <w:rPr>
                <w:rFonts w:hint="eastAsia"/>
                <w:sz w:val="21"/>
                <w:szCs w:val="21"/>
                <w:lang w:eastAsia="zh-CN"/>
              </w:rPr>
              <w:t>173.253/s</w:t>
            </w:r>
          </w:p>
        </w:tc>
      </w:tr>
    </w:tbl>
    <w:p w:rsidR="004B45E3" w:rsidRDefault="004B45E3" w:rsidP="00B34033">
      <w:pPr>
        <w:rPr>
          <w:sz w:val="21"/>
          <w:szCs w:val="21"/>
          <w:lang w:eastAsia="zh-CN"/>
        </w:rPr>
      </w:pPr>
    </w:p>
    <w:p w:rsidR="004B45E3" w:rsidRDefault="004B45E3" w:rsidP="00B34033">
      <w:pPr>
        <w:rPr>
          <w:rFonts w:hint="eastAsia"/>
          <w:sz w:val="21"/>
          <w:szCs w:val="21"/>
          <w:lang w:eastAsia="zh-CN"/>
        </w:rPr>
      </w:pPr>
      <w:r>
        <w:rPr>
          <w:sz w:val="21"/>
          <w:szCs w:val="21"/>
          <w:lang w:eastAsia="zh-CN"/>
        </w:rPr>
        <w:t>通过对比</w:t>
      </w:r>
      <w:r>
        <w:rPr>
          <w:rFonts w:hint="eastAsia"/>
          <w:sz w:val="21"/>
          <w:szCs w:val="21"/>
          <w:lang w:eastAsia="zh-CN"/>
        </w:rPr>
        <w:t>低位哈希和高位哈希时的建立索引耗时和查找记录耗时，可以看出</w:t>
      </w:r>
      <w:r w:rsidR="00447A74">
        <w:rPr>
          <w:rFonts w:hint="eastAsia"/>
          <w:sz w:val="21"/>
          <w:szCs w:val="21"/>
          <w:lang w:eastAsia="zh-CN"/>
        </w:rPr>
        <w:t>建立索引时高位扩展比低位扩展速度要快很多，相差了两个数量级。这很大程度上是因为</w:t>
      </w:r>
      <w:proofErr w:type="spellStart"/>
      <w:r w:rsidR="00447A74">
        <w:rPr>
          <w:rFonts w:hint="eastAsia"/>
          <w:sz w:val="21"/>
          <w:szCs w:val="21"/>
          <w:lang w:eastAsia="zh-CN"/>
        </w:rPr>
        <w:t>listitem</w:t>
      </w:r>
      <w:r w:rsidR="00447A74">
        <w:rPr>
          <w:sz w:val="21"/>
          <w:szCs w:val="21"/>
          <w:lang w:eastAsia="zh-CN"/>
        </w:rPr>
        <w:t>.tbl</w:t>
      </w:r>
      <w:proofErr w:type="spellEnd"/>
      <w:r w:rsidR="00447A74">
        <w:rPr>
          <w:sz w:val="21"/>
          <w:szCs w:val="21"/>
          <w:lang w:eastAsia="zh-CN"/>
        </w:rPr>
        <w:t>文件</w:t>
      </w:r>
      <w:r w:rsidR="00447A74">
        <w:rPr>
          <w:rFonts w:hint="eastAsia"/>
          <w:sz w:val="21"/>
          <w:szCs w:val="21"/>
          <w:lang w:eastAsia="zh-CN"/>
        </w:rPr>
        <w:t>本身</w:t>
      </w:r>
      <w:r w:rsidR="00447A74">
        <w:rPr>
          <w:sz w:val="21"/>
          <w:szCs w:val="21"/>
          <w:lang w:eastAsia="zh-CN"/>
        </w:rPr>
        <w:t>是有序的，这就导致</w:t>
      </w:r>
      <w:r w:rsidR="00447A74">
        <w:rPr>
          <w:rFonts w:hint="eastAsia"/>
          <w:sz w:val="21"/>
          <w:szCs w:val="21"/>
          <w:lang w:eastAsia="zh-CN"/>
        </w:rPr>
        <w:t>高位扩展建立索引</w:t>
      </w:r>
      <w:proofErr w:type="gramStart"/>
      <w:r w:rsidR="00447A74">
        <w:rPr>
          <w:sz w:val="21"/>
          <w:szCs w:val="21"/>
          <w:lang w:eastAsia="zh-CN"/>
        </w:rPr>
        <w:t>时</w:t>
      </w:r>
      <w:r w:rsidR="00447A74">
        <w:rPr>
          <w:rFonts w:hint="eastAsia"/>
          <w:sz w:val="21"/>
          <w:szCs w:val="21"/>
          <w:lang w:eastAsia="zh-CN"/>
        </w:rPr>
        <w:t>数据</w:t>
      </w:r>
      <w:proofErr w:type="gramEnd"/>
      <w:r w:rsidR="00447A74">
        <w:rPr>
          <w:rFonts w:hint="eastAsia"/>
          <w:sz w:val="21"/>
          <w:szCs w:val="21"/>
          <w:lang w:eastAsia="zh-CN"/>
        </w:rPr>
        <w:t>会</w:t>
      </w:r>
      <w:r w:rsidR="00447A74">
        <w:rPr>
          <w:sz w:val="21"/>
          <w:szCs w:val="21"/>
          <w:lang w:eastAsia="zh-CN"/>
        </w:rPr>
        <w:t>按照顺序写入</w:t>
      </w:r>
      <w:r w:rsidR="00447A74">
        <w:rPr>
          <w:rFonts w:hint="eastAsia"/>
          <w:sz w:val="21"/>
          <w:szCs w:val="21"/>
          <w:lang w:eastAsia="zh-CN"/>
        </w:rPr>
        <w:t>桶中</w:t>
      </w:r>
      <w:r w:rsidR="00447A74">
        <w:rPr>
          <w:sz w:val="21"/>
          <w:szCs w:val="21"/>
          <w:lang w:eastAsia="zh-CN"/>
        </w:rPr>
        <w:t>，并且前期因为</w:t>
      </w:r>
      <w:r w:rsidR="00447A74">
        <w:rPr>
          <w:rFonts w:hint="eastAsia"/>
          <w:sz w:val="21"/>
          <w:szCs w:val="21"/>
          <w:lang w:eastAsia="zh-CN"/>
        </w:rPr>
        <w:t>数据</w:t>
      </w:r>
      <w:r w:rsidR="00447A74">
        <w:rPr>
          <w:sz w:val="21"/>
          <w:szCs w:val="21"/>
          <w:lang w:eastAsia="zh-CN"/>
        </w:rPr>
        <w:t>的哈希值</w:t>
      </w:r>
      <w:r w:rsidR="00447A74">
        <w:rPr>
          <w:rFonts w:hint="eastAsia"/>
          <w:sz w:val="21"/>
          <w:szCs w:val="21"/>
          <w:lang w:eastAsia="zh-CN"/>
        </w:rPr>
        <w:t>都为</w:t>
      </w:r>
      <w:r w:rsidR="00447A74">
        <w:rPr>
          <w:rFonts w:hint="eastAsia"/>
          <w:sz w:val="21"/>
          <w:szCs w:val="21"/>
          <w:lang w:eastAsia="zh-CN"/>
        </w:rPr>
        <w:t>0</w:t>
      </w:r>
      <w:r w:rsidR="00447A74">
        <w:rPr>
          <w:rFonts w:hint="eastAsia"/>
          <w:sz w:val="21"/>
          <w:szCs w:val="21"/>
          <w:lang w:eastAsia="zh-CN"/>
        </w:rPr>
        <w:t>，</w:t>
      </w:r>
      <w:r w:rsidR="00447A74">
        <w:rPr>
          <w:sz w:val="21"/>
          <w:szCs w:val="21"/>
          <w:lang w:eastAsia="zh-CN"/>
        </w:rPr>
        <w:t>导致桶和目录的不断分裂，</w:t>
      </w:r>
      <w:r w:rsidR="00447A74">
        <w:rPr>
          <w:rFonts w:hint="eastAsia"/>
          <w:sz w:val="21"/>
          <w:szCs w:val="21"/>
          <w:lang w:eastAsia="zh-CN"/>
        </w:rPr>
        <w:t>而由于数据的有序性</w:t>
      </w:r>
      <w:r w:rsidR="00447A74">
        <w:rPr>
          <w:sz w:val="21"/>
          <w:szCs w:val="21"/>
          <w:lang w:eastAsia="zh-CN"/>
        </w:rPr>
        <w:t>，</w:t>
      </w:r>
      <w:r w:rsidR="00447A74">
        <w:rPr>
          <w:rFonts w:hint="eastAsia"/>
          <w:sz w:val="21"/>
          <w:szCs w:val="21"/>
          <w:lang w:eastAsia="zh-CN"/>
        </w:rPr>
        <w:t>后来</w:t>
      </w:r>
      <w:r w:rsidR="00447A74">
        <w:rPr>
          <w:sz w:val="21"/>
          <w:szCs w:val="21"/>
          <w:lang w:eastAsia="zh-CN"/>
        </w:rPr>
        <w:t>插入的数据</w:t>
      </w:r>
      <w:r w:rsidR="00447A74">
        <w:rPr>
          <w:rFonts w:hint="eastAsia"/>
          <w:sz w:val="21"/>
          <w:szCs w:val="21"/>
          <w:lang w:eastAsia="zh-CN"/>
        </w:rPr>
        <w:t>的桶</w:t>
      </w:r>
      <w:r w:rsidR="00447A74">
        <w:rPr>
          <w:sz w:val="21"/>
          <w:szCs w:val="21"/>
          <w:lang w:eastAsia="zh-CN"/>
        </w:rPr>
        <w:t>命中率</w:t>
      </w:r>
      <w:r w:rsidR="00447A74">
        <w:rPr>
          <w:rFonts w:hint="eastAsia"/>
          <w:sz w:val="21"/>
          <w:szCs w:val="21"/>
          <w:lang w:eastAsia="zh-CN"/>
        </w:rPr>
        <w:t>会</w:t>
      </w:r>
      <w:r w:rsidR="00447A74">
        <w:rPr>
          <w:sz w:val="21"/>
          <w:szCs w:val="21"/>
          <w:lang w:eastAsia="zh-CN"/>
        </w:rPr>
        <w:t>很高，这就大大降低了</w:t>
      </w:r>
      <w:r w:rsidR="00447A74">
        <w:rPr>
          <w:sz w:val="21"/>
          <w:szCs w:val="21"/>
          <w:lang w:eastAsia="zh-CN"/>
        </w:rPr>
        <w:t>I/O</w:t>
      </w:r>
      <w:r w:rsidR="00447A74">
        <w:rPr>
          <w:rFonts w:hint="eastAsia"/>
          <w:sz w:val="21"/>
          <w:szCs w:val="21"/>
          <w:lang w:eastAsia="zh-CN"/>
        </w:rPr>
        <w:t>次数，最终导致了高位哈希的建立索引的速度较快。</w:t>
      </w:r>
    </w:p>
    <w:p w:rsidR="00447A74" w:rsidRDefault="00447A74" w:rsidP="00B34033">
      <w:pPr>
        <w:rPr>
          <w:sz w:val="21"/>
          <w:szCs w:val="21"/>
          <w:lang w:eastAsia="zh-CN"/>
        </w:rPr>
      </w:pPr>
      <w:r>
        <w:rPr>
          <w:sz w:val="21"/>
          <w:szCs w:val="21"/>
          <w:lang w:eastAsia="zh-CN"/>
        </w:rPr>
        <w:t>而查找数据时低位哈希却比高位哈希快了</w:t>
      </w:r>
      <w:r>
        <w:rPr>
          <w:rFonts w:hint="eastAsia"/>
          <w:sz w:val="21"/>
          <w:szCs w:val="21"/>
          <w:lang w:eastAsia="zh-CN"/>
        </w:rPr>
        <w:t>3</w:t>
      </w:r>
      <w:r>
        <w:rPr>
          <w:rFonts w:hint="eastAsia"/>
          <w:sz w:val="21"/>
          <w:szCs w:val="21"/>
          <w:lang w:eastAsia="zh-CN"/>
        </w:rPr>
        <w:t>倍多</w:t>
      </w:r>
      <w:r w:rsidR="00F1519B">
        <w:rPr>
          <w:rFonts w:hint="eastAsia"/>
          <w:sz w:val="21"/>
          <w:szCs w:val="21"/>
          <w:lang w:eastAsia="zh-CN"/>
        </w:rPr>
        <w:t>，这应该是因为测试时</w:t>
      </w:r>
      <w:r w:rsidR="00F1519B">
        <w:rPr>
          <w:rFonts w:hint="eastAsia"/>
          <w:sz w:val="21"/>
          <w:szCs w:val="21"/>
          <w:lang w:eastAsia="zh-CN"/>
        </w:rPr>
        <w:t>testinput.in</w:t>
      </w:r>
      <w:r w:rsidR="00F1519B">
        <w:rPr>
          <w:rFonts w:hint="eastAsia"/>
          <w:sz w:val="21"/>
          <w:szCs w:val="21"/>
          <w:lang w:eastAsia="zh-CN"/>
        </w:rPr>
        <w:t>文件中的数据是随机生成的，高位扩展发挥不了其优势，由于数据的随机性目录页的命中率和缓存页的命中率都下降的缘故，而低位扩展数据分布得较为均匀，所以命中率会较高，最终导致低位扩展速度较快。</w:t>
      </w:r>
    </w:p>
    <w:p w:rsidR="00F1519B" w:rsidRDefault="00F1519B" w:rsidP="00B34033">
      <w:pPr>
        <w:rPr>
          <w:sz w:val="21"/>
          <w:szCs w:val="21"/>
          <w:lang w:eastAsia="zh-CN"/>
        </w:rPr>
      </w:pPr>
      <w:r>
        <w:rPr>
          <w:sz w:val="21"/>
          <w:szCs w:val="21"/>
          <w:lang w:eastAsia="zh-CN"/>
        </w:rPr>
        <w:t>而对比</w:t>
      </w:r>
      <w:r>
        <w:rPr>
          <w:rFonts w:hint="eastAsia"/>
          <w:sz w:val="21"/>
          <w:szCs w:val="21"/>
          <w:lang w:eastAsia="zh-CN"/>
        </w:rPr>
        <w:t>8</w:t>
      </w:r>
      <w:r>
        <w:rPr>
          <w:rFonts w:hint="eastAsia"/>
          <w:sz w:val="21"/>
          <w:szCs w:val="21"/>
          <w:lang w:eastAsia="zh-CN"/>
        </w:rPr>
        <w:t>页和</w:t>
      </w:r>
      <w:r>
        <w:rPr>
          <w:rFonts w:hint="eastAsia"/>
          <w:sz w:val="21"/>
          <w:szCs w:val="21"/>
          <w:lang w:eastAsia="zh-CN"/>
        </w:rPr>
        <w:t>128</w:t>
      </w:r>
      <w:r>
        <w:rPr>
          <w:rFonts w:hint="eastAsia"/>
          <w:sz w:val="21"/>
          <w:szCs w:val="21"/>
          <w:lang w:eastAsia="zh-CN"/>
        </w:rPr>
        <w:t>页</w:t>
      </w:r>
      <w:r w:rsidR="00D17936">
        <w:rPr>
          <w:rFonts w:hint="eastAsia"/>
          <w:sz w:val="21"/>
          <w:szCs w:val="21"/>
          <w:lang w:eastAsia="zh-CN"/>
        </w:rPr>
        <w:t>还</w:t>
      </w:r>
      <w:r>
        <w:rPr>
          <w:rFonts w:hint="eastAsia"/>
          <w:sz w:val="21"/>
          <w:szCs w:val="21"/>
          <w:lang w:eastAsia="zh-CN"/>
        </w:rPr>
        <w:t>可以发现无论是低位还是高位扩展，更多的缓存页都会一定程度上提高索引和搜索时的速度，但提高程度并不是特别明显。</w:t>
      </w:r>
    </w:p>
    <w:p w:rsidR="00314E94" w:rsidRDefault="00314E94" w:rsidP="00B34033">
      <w:pPr>
        <w:rPr>
          <w:rFonts w:hint="eastAsia"/>
          <w:sz w:val="21"/>
          <w:szCs w:val="21"/>
          <w:lang w:eastAsia="zh-CN"/>
        </w:rPr>
      </w:pPr>
    </w:p>
    <w:p w:rsidR="00D17936" w:rsidRPr="00B1696A" w:rsidRDefault="00D17936" w:rsidP="00D17936">
      <w:pPr>
        <w:jc w:val="center"/>
        <w:rPr>
          <w:rStyle w:val="a4"/>
          <w:lang w:eastAsia="zh-CN"/>
        </w:rPr>
      </w:pPr>
      <w:r w:rsidRPr="00B1696A">
        <w:rPr>
          <w:rStyle w:val="a4"/>
          <w:rFonts w:hint="eastAsia"/>
          <w:lang w:eastAsia="zh-CN"/>
        </w:rPr>
        <w:t>表</w:t>
      </w:r>
      <w:r>
        <w:rPr>
          <w:rStyle w:val="a4"/>
          <w:rFonts w:hint="eastAsia"/>
          <w:lang w:eastAsia="zh-CN"/>
        </w:rPr>
        <w:t>二</w:t>
      </w:r>
      <w:r w:rsidRPr="00B1696A">
        <w:rPr>
          <w:rStyle w:val="a4"/>
          <w:rFonts w:hint="eastAsia"/>
          <w:lang w:eastAsia="zh-CN"/>
        </w:rPr>
        <w:t>：哈希方式和缓存页数与</w:t>
      </w:r>
      <w:r w:rsidR="00A07AE5">
        <w:rPr>
          <w:rStyle w:val="a4"/>
          <w:rFonts w:hint="eastAsia"/>
          <w:lang w:eastAsia="zh-CN"/>
        </w:rPr>
        <w:t>存储空间和</w:t>
      </w:r>
      <w:r w:rsidR="00A07AE5">
        <w:rPr>
          <w:rStyle w:val="a4"/>
          <w:rFonts w:hint="eastAsia"/>
          <w:lang w:eastAsia="zh-CN"/>
        </w:rPr>
        <w:t>I/O</w:t>
      </w:r>
      <w:r w:rsidRPr="00B1696A">
        <w:rPr>
          <w:rStyle w:val="a4"/>
          <w:rFonts w:hint="eastAsia"/>
          <w:lang w:eastAsia="zh-CN"/>
        </w:rPr>
        <w:t>的联系</w:t>
      </w:r>
    </w:p>
    <w:tbl>
      <w:tblPr>
        <w:tblStyle w:val="a6"/>
        <w:tblW w:w="7366" w:type="dxa"/>
        <w:jc w:val="center"/>
        <w:tblLayout w:type="fixed"/>
        <w:tblLook w:val="04A0" w:firstRow="1" w:lastRow="0" w:firstColumn="1" w:lastColumn="0" w:noHBand="0" w:noVBand="1"/>
      </w:tblPr>
      <w:tblGrid>
        <w:gridCol w:w="1025"/>
        <w:gridCol w:w="1097"/>
        <w:gridCol w:w="1275"/>
        <w:gridCol w:w="1276"/>
        <w:gridCol w:w="1418"/>
        <w:gridCol w:w="1275"/>
      </w:tblGrid>
      <w:tr w:rsidR="00D17936" w:rsidTr="003B3380">
        <w:trPr>
          <w:jc w:val="center"/>
        </w:trPr>
        <w:tc>
          <w:tcPr>
            <w:tcW w:w="2122" w:type="dxa"/>
            <w:gridSpan w:val="2"/>
          </w:tcPr>
          <w:p w:rsidR="00D17936" w:rsidRDefault="00D17936" w:rsidP="003B3380">
            <w:pPr>
              <w:ind w:firstLine="0"/>
              <w:jc w:val="center"/>
              <w:rPr>
                <w:sz w:val="21"/>
                <w:szCs w:val="21"/>
                <w:lang w:eastAsia="zh-CN"/>
              </w:rPr>
            </w:pPr>
          </w:p>
        </w:tc>
        <w:tc>
          <w:tcPr>
            <w:tcW w:w="1275" w:type="dxa"/>
          </w:tcPr>
          <w:p w:rsidR="00D17936" w:rsidRDefault="00D17936" w:rsidP="003B3380">
            <w:pPr>
              <w:ind w:firstLine="0"/>
              <w:jc w:val="center"/>
              <w:rPr>
                <w:sz w:val="21"/>
                <w:szCs w:val="21"/>
                <w:lang w:eastAsia="zh-CN"/>
              </w:rPr>
            </w:pPr>
            <w:r w:rsidRPr="00D17936">
              <w:rPr>
                <w:rFonts w:hint="eastAsia"/>
                <w:sz w:val="21"/>
                <w:szCs w:val="21"/>
                <w:lang w:eastAsia="zh-CN"/>
              </w:rPr>
              <w:t>哈希桶的数量</w:t>
            </w:r>
          </w:p>
        </w:tc>
        <w:tc>
          <w:tcPr>
            <w:tcW w:w="1276" w:type="dxa"/>
          </w:tcPr>
          <w:p w:rsidR="00D17936" w:rsidRDefault="00D17936" w:rsidP="003B3380">
            <w:pPr>
              <w:ind w:firstLine="0"/>
              <w:jc w:val="center"/>
              <w:rPr>
                <w:sz w:val="21"/>
                <w:szCs w:val="21"/>
                <w:lang w:eastAsia="zh-CN"/>
              </w:rPr>
            </w:pPr>
            <w:r w:rsidRPr="00D17936">
              <w:rPr>
                <w:rFonts w:hint="eastAsia"/>
                <w:sz w:val="21"/>
                <w:szCs w:val="21"/>
                <w:lang w:eastAsia="zh-CN"/>
              </w:rPr>
              <w:t>目录的大小</w:t>
            </w:r>
          </w:p>
        </w:tc>
        <w:tc>
          <w:tcPr>
            <w:tcW w:w="1418" w:type="dxa"/>
          </w:tcPr>
          <w:p w:rsidR="00D17936" w:rsidRDefault="00D17936" w:rsidP="003B3380">
            <w:pPr>
              <w:ind w:firstLine="0"/>
              <w:jc w:val="center"/>
              <w:rPr>
                <w:sz w:val="21"/>
                <w:szCs w:val="21"/>
                <w:lang w:eastAsia="zh-CN"/>
              </w:rPr>
            </w:pPr>
            <w:r w:rsidRPr="00D17936">
              <w:rPr>
                <w:sz w:val="21"/>
                <w:szCs w:val="21"/>
                <w:lang w:eastAsia="zh-CN"/>
              </w:rPr>
              <w:t xml:space="preserve">I/O </w:t>
            </w:r>
            <w:r w:rsidRPr="00D17936">
              <w:rPr>
                <w:rFonts w:hint="eastAsia"/>
                <w:sz w:val="21"/>
                <w:szCs w:val="21"/>
                <w:lang w:eastAsia="zh-CN"/>
              </w:rPr>
              <w:t>的次</w:t>
            </w:r>
            <w:r w:rsidRPr="00D17936">
              <w:rPr>
                <w:rFonts w:hint="eastAsia"/>
                <w:sz w:val="21"/>
                <w:szCs w:val="21"/>
                <w:lang w:eastAsia="zh-CN"/>
              </w:rPr>
              <w:br/>
            </w:r>
            <w:r w:rsidRPr="00D17936">
              <w:rPr>
                <w:rFonts w:hint="eastAsia"/>
                <w:sz w:val="21"/>
                <w:szCs w:val="21"/>
                <w:lang w:eastAsia="zh-CN"/>
              </w:rPr>
              <w:t>数</w:t>
            </w:r>
          </w:p>
        </w:tc>
        <w:tc>
          <w:tcPr>
            <w:tcW w:w="1275" w:type="dxa"/>
          </w:tcPr>
          <w:p w:rsidR="00D17936" w:rsidRPr="00D17936" w:rsidRDefault="00D17936" w:rsidP="003B3380">
            <w:pPr>
              <w:ind w:firstLine="0"/>
              <w:jc w:val="center"/>
              <w:rPr>
                <w:rFonts w:hint="eastAsia"/>
                <w:sz w:val="21"/>
                <w:szCs w:val="21"/>
                <w:lang w:eastAsia="zh-CN"/>
              </w:rPr>
            </w:pPr>
            <w:r w:rsidRPr="00D17936">
              <w:rPr>
                <w:rFonts w:hint="eastAsia"/>
                <w:sz w:val="21"/>
                <w:szCs w:val="21"/>
                <w:lang w:eastAsia="zh-CN"/>
              </w:rPr>
              <w:t xml:space="preserve">I/O </w:t>
            </w:r>
            <w:r w:rsidRPr="00D17936">
              <w:rPr>
                <w:rFonts w:hint="eastAsia"/>
                <w:sz w:val="21"/>
                <w:szCs w:val="21"/>
                <w:lang w:eastAsia="zh-CN"/>
              </w:rPr>
              <w:t>用时占</w:t>
            </w:r>
          </w:p>
          <w:p w:rsidR="00D17936" w:rsidRDefault="00D17936" w:rsidP="003B3380">
            <w:pPr>
              <w:ind w:firstLine="0"/>
              <w:jc w:val="center"/>
              <w:rPr>
                <w:sz w:val="21"/>
                <w:szCs w:val="21"/>
                <w:lang w:eastAsia="zh-CN"/>
              </w:rPr>
            </w:pPr>
            <w:r w:rsidRPr="00D17936">
              <w:rPr>
                <w:rFonts w:hint="eastAsia"/>
                <w:sz w:val="21"/>
                <w:szCs w:val="21"/>
                <w:lang w:eastAsia="zh-CN"/>
              </w:rPr>
              <w:t>比</w:t>
            </w:r>
          </w:p>
        </w:tc>
      </w:tr>
      <w:tr w:rsidR="00D17936" w:rsidTr="003B3380">
        <w:trPr>
          <w:trHeight w:val="634"/>
          <w:jc w:val="center"/>
        </w:trPr>
        <w:tc>
          <w:tcPr>
            <w:tcW w:w="1025" w:type="dxa"/>
            <w:vMerge w:val="restart"/>
          </w:tcPr>
          <w:p w:rsidR="00D17936" w:rsidRDefault="00D17936" w:rsidP="003B3380">
            <w:pPr>
              <w:ind w:firstLine="0"/>
              <w:jc w:val="center"/>
              <w:rPr>
                <w:sz w:val="21"/>
                <w:szCs w:val="21"/>
                <w:lang w:eastAsia="zh-CN"/>
              </w:rPr>
            </w:pPr>
            <w:r>
              <w:rPr>
                <w:sz w:val="21"/>
                <w:szCs w:val="21"/>
                <w:lang w:eastAsia="zh-CN"/>
              </w:rPr>
              <w:t>低位扩展</w:t>
            </w:r>
          </w:p>
        </w:tc>
        <w:tc>
          <w:tcPr>
            <w:tcW w:w="1097" w:type="dxa"/>
          </w:tcPr>
          <w:p w:rsidR="00D17936" w:rsidRDefault="00D17936" w:rsidP="003B3380">
            <w:pPr>
              <w:ind w:firstLine="0"/>
              <w:jc w:val="center"/>
              <w:rPr>
                <w:sz w:val="21"/>
                <w:szCs w:val="21"/>
                <w:lang w:eastAsia="zh-CN"/>
              </w:rPr>
            </w:pPr>
            <w:r>
              <w:rPr>
                <w:rFonts w:hint="eastAsia"/>
                <w:sz w:val="21"/>
                <w:szCs w:val="21"/>
                <w:lang w:eastAsia="zh-CN"/>
              </w:rPr>
              <w:t>8</w:t>
            </w:r>
            <w:r>
              <w:rPr>
                <w:rFonts w:hint="eastAsia"/>
                <w:sz w:val="21"/>
                <w:szCs w:val="21"/>
                <w:lang w:eastAsia="zh-CN"/>
              </w:rPr>
              <w:t>页</w:t>
            </w:r>
          </w:p>
        </w:tc>
        <w:tc>
          <w:tcPr>
            <w:tcW w:w="1275" w:type="dxa"/>
          </w:tcPr>
          <w:p w:rsidR="00D17936" w:rsidRDefault="001F66D1" w:rsidP="003B3380">
            <w:pPr>
              <w:ind w:firstLine="0"/>
              <w:jc w:val="center"/>
              <w:rPr>
                <w:sz w:val="21"/>
                <w:szCs w:val="21"/>
                <w:lang w:eastAsia="zh-CN"/>
              </w:rPr>
            </w:pPr>
            <w:r>
              <w:rPr>
                <w:rFonts w:hint="eastAsia"/>
                <w:sz w:val="21"/>
                <w:szCs w:val="21"/>
                <w:lang w:eastAsia="zh-CN"/>
              </w:rPr>
              <w:t>131966</w:t>
            </w:r>
          </w:p>
        </w:tc>
        <w:tc>
          <w:tcPr>
            <w:tcW w:w="1276" w:type="dxa"/>
          </w:tcPr>
          <w:p w:rsidR="00D17936" w:rsidRDefault="00131B60" w:rsidP="003B3380">
            <w:pPr>
              <w:ind w:firstLine="0"/>
              <w:jc w:val="center"/>
              <w:rPr>
                <w:sz w:val="21"/>
                <w:szCs w:val="21"/>
                <w:lang w:eastAsia="zh-CN"/>
              </w:rPr>
            </w:pPr>
            <w:r>
              <w:rPr>
                <w:rFonts w:hint="eastAsia"/>
                <w:sz w:val="21"/>
                <w:szCs w:val="21"/>
                <w:lang w:eastAsia="zh-CN"/>
              </w:rPr>
              <w:t>4096KB</w:t>
            </w:r>
          </w:p>
        </w:tc>
        <w:tc>
          <w:tcPr>
            <w:tcW w:w="1418" w:type="dxa"/>
          </w:tcPr>
          <w:p w:rsidR="00D17936" w:rsidRDefault="001F66D1" w:rsidP="003B3380">
            <w:pPr>
              <w:ind w:firstLine="0"/>
              <w:jc w:val="center"/>
              <w:rPr>
                <w:sz w:val="21"/>
                <w:szCs w:val="21"/>
                <w:lang w:eastAsia="zh-CN"/>
              </w:rPr>
            </w:pPr>
            <w:r w:rsidRPr="001F66D1">
              <w:rPr>
                <w:sz w:val="21"/>
                <w:szCs w:val="21"/>
                <w:lang w:eastAsia="zh-CN"/>
              </w:rPr>
              <w:t>3396778</w:t>
            </w:r>
          </w:p>
        </w:tc>
        <w:tc>
          <w:tcPr>
            <w:tcW w:w="1275" w:type="dxa"/>
          </w:tcPr>
          <w:p w:rsidR="00D17936" w:rsidRDefault="003B3380" w:rsidP="003B3380">
            <w:pPr>
              <w:ind w:firstLine="0"/>
              <w:jc w:val="center"/>
              <w:rPr>
                <w:sz w:val="21"/>
                <w:szCs w:val="21"/>
                <w:lang w:eastAsia="zh-CN"/>
              </w:rPr>
            </w:pPr>
            <w:r>
              <w:rPr>
                <w:rFonts w:hint="eastAsia"/>
                <w:sz w:val="21"/>
                <w:szCs w:val="21"/>
                <w:lang w:eastAsia="zh-CN"/>
              </w:rPr>
              <w:t>85.48</w:t>
            </w:r>
          </w:p>
        </w:tc>
      </w:tr>
      <w:tr w:rsidR="00D17936" w:rsidTr="003B3380">
        <w:trPr>
          <w:trHeight w:val="634"/>
          <w:jc w:val="center"/>
        </w:trPr>
        <w:tc>
          <w:tcPr>
            <w:tcW w:w="1025" w:type="dxa"/>
            <w:vMerge/>
          </w:tcPr>
          <w:p w:rsidR="00D17936" w:rsidRDefault="00D17936" w:rsidP="003B3380">
            <w:pPr>
              <w:ind w:firstLine="0"/>
              <w:jc w:val="center"/>
              <w:rPr>
                <w:sz w:val="21"/>
                <w:szCs w:val="21"/>
                <w:lang w:eastAsia="zh-CN"/>
              </w:rPr>
            </w:pPr>
          </w:p>
        </w:tc>
        <w:tc>
          <w:tcPr>
            <w:tcW w:w="1097" w:type="dxa"/>
          </w:tcPr>
          <w:p w:rsidR="00D17936" w:rsidRDefault="00D17936" w:rsidP="003B3380">
            <w:pPr>
              <w:ind w:firstLine="0"/>
              <w:jc w:val="center"/>
              <w:rPr>
                <w:sz w:val="21"/>
                <w:szCs w:val="21"/>
                <w:lang w:eastAsia="zh-CN"/>
              </w:rPr>
            </w:pPr>
            <w:r>
              <w:rPr>
                <w:rFonts w:hint="eastAsia"/>
                <w:sz w:val="21"/>
                <w:szCs w:val="21"/>
                <w:lang w:eastAsia="zh-CN"/>
              </w:rPr>
              <w:t>128</w:t>
            </w:r>
            <w:r>
              <w:rPr>
                <w:rFonts w:hint="eastAsia"/>
                <w:sz w:val="21"/>
                <w:szCs w:val="21"/>
                <w:lang w:eastAsia="zh-CN"/>
              </w:rPr>
              <w:t>页</w:t>
            </w:r>
          </w:p>
        </w:tc>
        <w:tc>
          <w:tcPr>
            <w:tcW w:w="1275" w:type="dxa"/>
          </w:tcPr>
          <w:p w:rsidR="00D17936" w:rsidRDefault="00A578F6" w:rsidP="003B3380">
            <w:pPr>
              <w:ind w:firstLine="0"/>
              <w:jc w:val="center"/>
              <w:rPr>
                <w:sz w:val="21"/>
                <w:szCs w:val="21"/>
                <w:lang w:eastAsia="zh-CN"/>
              </w:rPr>
            </w:pPr>
            <w:r>
              <w:rPr>
                <w:rFonts w:hint="eastAsia"/>
                <w:sz w:val="21"/>
                <w:szCs w:val="21"/>
                <w:lang w:eastAsia="zh-CN"/>
              </w:rPr>
              <w:t>132046</w:t>
            </w:r>
          </w:p>
        </w:tc>
        <w:tc>
          <w:tcPr>
            <w:tcW w:w="1276" w:type="dxa"/>
          </w:tcPr>
          <w:p w:rsidR="00D17936" w:rsidRDefault="00A578F6" w:rsidP="003B3380">
            <w:pPr>
              <w:ind w:firstLine="0"/>
              <w:jc w:val="center"/>
              <w:rPr>
                <w:sz w:val="21"/>
                <w:szCs w:val="21"/>
                <w:lang w:eastAsia="zh-CN"/>
              </w:rPr>
            </w:pPr>
            <w:r>
              <w:rPr>
                <w:rFonts w:hint="eastAsia"/>
                <w:sz w:val="21"/>
                <w:szCs w:val="21"/>
                <w:lang w:eastAsia="zh-CN"/>
              </w:rPr>
              <w:t>4096KB</w:t>
            </w:r>
          </w:p>
        </w:tc>
        <w:tc>
          <w:tcPr>
            <w:tcW w:w="1418" w:type="dxa"/>
          </w:tcPr>
          <w:p w:rsidR="00D17936" w:rsidRDefault="00A578F6" w:rsidP="003B3380">
            <w:pPr>
              <w:ind w:firstLine="0"/>
              <w:jc w:val="center"/>
              <w:rPr>
                <w:sz w:val="21"/>
                <w:szCs w:val="21"/>
                <w:lang w:eastAsia="zh-CN"/>
              </w:rPr>
            </w:pPr>
            <w:r w:rsidRPr="00A578F6">
              <w:rPr>
                <w:sz w:val="21"/>
                <w:szCs w:val="21"/>
                <w:lang w:eastAsia="zh-CN"/>
              </w:rPr>
              <w:t>3424896</w:t>
            </w:r>
          </w:p>
        </w:tc>
        <w:tc>
          <w:tcPr>
            <w:tcW w:w="1275" w:type="dxa"/>
          </w:tcPr>
          <w:p w:rsidR="00D17936" w:rsidRDefault="003B3380" w:rsidP="003B3380">
            <w:pPr>
              <w:ind w:firstLine="0"/>
              <w:jc w:val="center"/>
              <w:rPr>
                <w:sz w:val="21"/>
                <w:szCs w:val="21"/>
                <w:lang w:eastAsia="zh-CN"/>
              </w:rPr>
            </w:pPr>
            <w:r>
              <w:rPr>
                <w:rFonts w:hint="eastAsia"/>
                <w:sz w:val="21"/>
                <w:szCs w:val="21"/>
                <w:lang w:eastAsia="zh-CN"/>
              </w:rPr>
              <w:t>86.95</w:t>
            </w:r>
          </w:p>
        </w:tc>
      </w:tr>
      <w:tr w:rsidR="00D17936" w:rsidTr="003B3380">
        <w:trPr>
          <w:trHeight w:val="634"/>
          <w:jc w:val="center"/>
        </w:trPr>
        <w:tc>
          <w:tcPr>
            <w:tcW w:w="1025" w:type="dxa"/>
            <w:vMerge w:val="restart"/>
          </w:tcPr>
          <w:p w:rsidR="00D17936" w:rsidRDefault="00D17936" w:rsidP="003B3380">
            <w:pPr>
              <w:ind w:firstLine="0"/>
              <w:jc w:val="center"/>
              <w:rPr>
                <w:sz w:val="21"/>
                <w:szCs w:val="21"/>
                <w:lang w:eastAsia="zh-CN"/>
              </w:rPr>
            </w:pPr>
            <w:r>
              <w:rPr>
                <w:rFonts w:hint="eastAsia"/>
                <w:sz w:val="21"/>
                <w:szCs w:val="21"/>
                <w:lang w:eastAsia="zh-CN"/>
              </w:rPr>
              <w:t>高</w:t>
            </w:r>
            <w:r>
              <w:rPr>
                <w:sz w:val="21"/>
                <w:szCs w:val="21"/>
                <w:lang w:eastAsia="zh-CN"/>
              </w:rPr>
              <w:t>位扩展</w:t>
            </w:r>
          </w:p>
        </w:tc>
        <w:tc>
          <w:tcPr>
            <w:tcW w:w="1097" w:type="dxa"/>
          </w:tcPr>
          <w:p w:rsidR="00D17936" w:rsidRDefault="00D17936" w:rsidP="003B3380">
            <w:pPr>
              <w:ind w:firstLine="0"/>
              <w:jc w:val="center"/>
              <w:rPr>
                <w:sz w:val="21"/>
                <w:szCs w:val="21"/>
                <w:lang w:eastAsia="zh-CN"/>
              </w:rPr>
            </w:pPr>
            <w:r>
              <w:rPr>
                <w:rFonts w:hint="eastAsia"/>
                <w:sz w:val="21"/>
                <w:szCs w:val="21"/>
                <w:lang w:eastAsia="zh-CN"/>
              </w:rPr>
              <w:t>8</w:t>
            </w:r>
            <w:r>
              <w:rPr>
                <w:rFonts w:hint="eastAsia"/>
                <w:sz w:val="21"/>
                <w:szCs w:val="21"/>
                <w:lang w:eastAsia="zh-CN"/>
              </w:rPr>
              <w:t>页</w:t>
            </w:r>
          </w:p>
        </w:tc>
        <w:tc>
          <w:tcPr>
            <w:tcW w:w="1275" w:type="dxa"/>
          </w:tcPr>
          <w:p w:rsidR="00D17936" w:rsidRDefault="00A578F6" w:rsidP="003B3380">
            <w:pPr>
              <w:ind w:firstLine="0"/>
              <w:jc w:val="center"/>
              <w:rPr>
                <w:sz w:val="21"/>
                <w:szCs w:val="21"/>
                <w:lang w:eastAsia="zh-CN"/>
              </w:rPr>
            </w:pPr>
            <w:r>
              <w:rPr>
                <w:rFonts w:hint="eastAsia"/>
                <w:sz w:val="21"/>
                <w:szCs w:val="21"/>
                <w:lang w:eastAsia="zh-CN"/>
              </w:rPr>
              <w:t>144611</w:t>
            </w:r>
          </w:p>
        </w:tc>
        <w:tc>
          <w:tcPr>
            <w:tcW w:w="1276" w:type="dxa"/>
          </w:tcPr>
          <w:p w:rsidR="00D17936" w:rsidRDefault="00131B60" w:rsidP="003B3380">
            <w:pPr>
              <w:ind w:firstLine="0"/>
              <w:jc w:val="center"/>
              <w:rPr>
                <w:sz w:val="21"/>
                <w:szCs w:val="21"/>
                <w:lang w:eastAsia="zh-CN"/>
              </w:rPr>
            </w:pPr>
            <w:r>
              <w:rPr>
                <w:rFonts w:hint="eastAsia"/>
                <w:sz w:val="21"/>
                <w:szCs w:val="21"/>
                <w:lang w:eastAsia="zh-CN"/>
              </w:rPr>
              <w:t>1024KB</w:t>
            </w:r>
          </w:p>
        </w:tc>
        <w:tc>
          <w:tcPr>
            <w:tcW w:w="1418" w:type="dxa"/>
          </w:tcPr>
          <w:p w:rsidR="00D17936" w:rsidRDefault="00A578F6" w:rsidP="003B3380">
            <w:pPr>
              <w:ind w:firstLine="0"/>
              <w:jc w:val="center"/>
              <w:rPr>
                <w:sz w:val="21"/>
                <w:szCs w:val="21"/>
                <w:lang w:eastAsia="zh-CN"/>
              </w:rPr>
            </w:pPr>
            <w:r w:rsidRPr="00A578F6">
              <w:rPr>
                <w:sz w:val="21"/>
                <w:szCs w:val="21"/>
                <w:lang w:eastAsia="zh-CN"/>
              </w:rPr>
              <w:t>476401</w:t>
            </w:r>
          </w:p>
        </w:tc>
        <w:tc>
          <w:tcPr>
            <w:tcW w:w="1275" w:type="dxa"/>
          </w:tcPr>
          <w:p w:rsidR="00D17936" w:rsidRDefault="003B3380" w:rsidP="003B3380">
            <w:pPr>
              <w:ind w:firstLine="0"/>
              <w:jc w:val="center"/>
              <w:rPr>
                <w:sz w:val="21"/>
                <w:szCs w:val="21"/>
                <w:lang w:eastAsia="zh-CN"/>
              </w:rPr>
            </w:pPr>
            <w:r>
              <w:rPr>
                <w:rFonts w:hint="eastAsia"/>
                <w:sz w:val="21"/>
                <w:szCs w:val="21"/>
                <w:lang w:eastAsia="zh-CN"/>
              </w:rPr>
              <w:t>55.64</w:t>
            </w:r>
          </w:p>
        </w:tc>
      </w:tr>
      <w:tr w:rsidR="00D17936" w:rsidTr="003B3380">
        <w:trPr>
          <w:trHeight w:val="634"/>
          <w:jc w:val="center"/>
        </w:trPr>
        <w:tc>
          <w:tcPr>
            <w:tcW w:w="1025" w:type="dxa"/>
            <w:vMerge/>
          </w:tcPr>
          <w:p w:rsidR="00D17936" w:rsidRDefault="00D17936" w:rsidP="003B3380">
            <w:pPr>
              <w:ind w:firstLine="0"/>
              <w:jc w:val="center"/>
              <w:rPr>
                <w:sz w:val="21"/>
                <w:szCs w:val="21"/>
                <w:lang w:eastAsia="zh-CN"/>
              </w:rPr>
            </w:pPr>
          </w:p>
        </w:tc>
        <w:tc>
          <w:tcPr>
            <w:tcW w:w="1097" w:type="dxa"/>
          </w:tcPr>
          <w:p w:rsidR="00D17936" w:rsidRDefault="00D17936" w:rsidP="003B3380">
            <w:pPr>
              <w:ind w:firstLine="0"/>
              <w:jc w:val="center"/>
              <w:rPr>
                <w:sz w:val="21"/>
                <w:szCs w:val="21"/>
                <w:lang w:eastAsia="zh-CN"/>
              </w:rPr>
            </w:pPr>
            <w:r>
              <w:rPr>
                <w:rFonts w:hint="eastAsia"/>
                <w:sz w:val="21"/>
                <w:szCs w:val="21"/>
                <w:lang w:eastAsia="zh-CN"/>
              </w:rPr>
              <w:t>128</w:t>
            </w:r>
            <w:r>
              <w:rPr>
                <w:rFonts w:hint="eastAsia"/>
                <w:sz w:val="21"/>
                <w:szCs w:val="21"/>
                <w:lang w:eastAsia="zh-CN"/>
              </w:rPr>
              <w:t>页</w:t>
            </w:r>
          </w:p>
        </w:tc>
        <w:tc>
          <w:tcPr>
            <w:tcW w:w="1275" w:type="dxa"/>
          </w:tcPr>
          <w:p w:rsidR="00D17936" w:rsidRDefault="00A578F6" w:rsidP="003B3380">
            <w:pPr>
              <w:ind w:firstLine="0"/>
              <w:jc w:val="center"/>
              <w:rPr>
                <w:sz w:val="21"/>
                <w:szCs w:val="21"/>
                <w:lang w:eastAsia="zh-CN"/>
              </w:rPr>
            </w:pPr>
            <w:r>
              <w:rPr>
                <w:rFonts w:hint="eastAsia"/>
                <w:sz w:val="21"/>
                <w:szCs w:val="21"/>
                <w:lang w:eastAsia="zh-CN"/>
              </w:rPr>
              <w:t>144731</w:t>
            </w:r>
          </w:p>
        </w:tc>
        <w:tc>
          <w:tcPr>
            <w:tcW w:w="1276" w:type="dxa"/>
          </w:tcPr>
          <w:p w:rsidR="00D17936" w:rsidRDefault="00131B60" w:rsidP="003B3380">
            <w:pPr>
              <w:ind w:firstLine="0"/>
              <w:jc w:val="center"/>
              <w:rPr>
                <w:sz w:val="21"/>
                <w:szCs w:val="21"/>
                <w:lang w:eastAsia="zh-CN"/>
              </w:rPr>
            </w:pPr>
            <w:r>
              <w:rPr>
                <w:rFonts w:hint="eastAsia"/>
                <w:sz w:val="21"/>
                <w:szCs w:val="21"/>
                <w:lang w:eastAsia="zh-CN"/>
              </w:rPr>
              <w:t>1024KB</w:t>
            </w:r>
          </w:p>
        </w:tc>
        <w:tc>
          <w:tcPr>
            <w:tcW w:w="1418" w:type="dxa"/>
          </w:tcPr>
          <w:p w:rsidR="00D17936" w:rsidRDefault="00A578F6" w:rsidP="003B3380">
            <w:pPr>
              <w:ind w:firstLine="0"/>
              <w:jc w:val="center"/>
              <w:rPr>
                <w:sz w:val="21"/>
                <w:szCs w:val="21"/>
                <w:lang w:eastAsia="zh-CN"/>
              </w:rPr>
            </w:pPr>
            <w:r w:rsidRPr="00A578F6">
              <w:rPr>
                <w:sz w:val="21"/>
                <w:szCs w:val="21"/>
                <w:lang w:eastAsia="zh-CN"/>
              </w:rPr>
              <w:t>427175</w:t>
            </w:r>
          </w:p>
        </w:tc>
        <w:tc>
          <w:tcPr>
            <w:tcW w:w="1275" w:type="dxa"/>
          </w:tcPr>
          <w:p w:rsidR="00D17936" w:rsidRDefault="003B3380" w:rsidP="003B3380">
            <w:pPr>
              <w:ind w:firstLine="0"/>
              <w:jc w:val="center"/>
              <w:rPr>
                <w:sz w:val="21"/>
                <w:szCs w:val="21"/>
                <w:lang w:eastAsia="zh-CN"/>
              </w:rPr>
            </w:pPr>
            <w:r>
              <w:rPr>
                <w:rFonts w:hint="eastAsia"/>
                <w:sz w:val="21"/>
                <w:szCs w:val="21"/>
                <w:lang w:eastAsia="zh-CN"/>
              </w:rPr>
              <w:t>48.64</w:t>
            </w:r>
          </w:p>
        </w:tc>
      </w:tr>
    </w:tbl>
    <w:p w:rsidR="00D17936" w:rsidRDefault="00A578F6" w:rsidP="003B3380">
      <w:pPr>
        <w:jc w:val="right"/>
        <w:rPr>
          <w:i/>
          <w:color w:val="4472C4" w:themeColor="accent5"/>
          <w:sz w:val="20"/>
          <w:szCs w:val="21"/>
          <w:lang w:eastAsia="zh-CN"/>
        </w:rPr>
      </w:pPr>
      <w:r w:rsidRPr="003B3380">
        <w:rPr>
          <w:rFonts w:hint="eastAsia"/>
          <w:i/>
          <w:color w:val="4472C4" w:themeColor="accent5"/>
          <w:sz w:val="20"/>
          <w:szCs w:val="21"/>
          <w:lang w:eastAsia="zh-CN"/>
        </w:rPr>
        <w:t>*I/O</w:t>
      </w:r>
      <w:r w:rsidRPr="003B3380">
        <w:rPr>
          <w:rFonts w:hint="eastAsia"/>
          <w:i/>
          <w:color w:val="4472C4" w:themeColor="accent5"/>
          <w:sz w:val="20"/>
          <w:szCs w:val="21"/>
          <w:lang w:eastAsia="zh-CN"/>
        </w:rPr>
        <w:t>用时比例是参考</w:t>
      </w:r>
      <w:r w:rsidRPr="003B3380">
        <w:rPr>
          <w:rFonts w:hint="eastAsia"/>
          <w:i/>
          <w:color w:val="4472C4" w:themeColor="accent5"/>
          <w:sz w:val="20"/>
          <w:szCs w:val="21"/>
          <w:lang w:eastAsia="zh-CN"/>
        </w:rPr>
        <w:t>VS2013</w:t>
      </w:r>
      <w:r w:rsidRPr="003B3380">
        <w:rPr>
          <w:rFonts w:hint="eastAsia"/>
          <w:i/>
          <w:color w:val="4472C4" w:themeColor="accent5"/>
          <w:sz w:val="20"/>
          <w:szCs w:val="21"/>
          <w:lang w:eastAsia="zh-CN"/>
        </w:rPr>
        <w:t>的</w:t>
      </w:r>
      <w:r w:rsidR="003B3380" w:rsidRPr="003B3380">
        <w:rPr>
          <w:rFonts w:hint="eastAsia"/>
          <w:i/>
          <w:color w:val="4472C4" w:themeColor="accent5"/>
          <w:sz w:val="20"/>
          <w:szCs w:val="21"/>
          <w:lang w:eastAsia="zh-CN"/>
        </w:rPr>
        <w:t>性能资源测试报告中</w:t>
      </w:r>
      <w:r w:rsidR="003B3380" w:rsidRPr="003B3380">
        <w:rPr>
          <w:rFonts w:hint="eastAsia"/>
          <w:i/>
          <w:color w:val="4472C4" w:themeColor="accent5"/>
          <w:sz w:val="20"/>
          <w:szCs w:val="21"/>
          <w:lang w:eastAsia="zh-CN"/>
        </w:rPr>
        <w:t>msvcr</w:t>
      </w:r>
      <w:r w:rsidR="003B3380" w:rsidRPr="003B3380">
        <w:rPr>
          <w:i/>
          <w:color w:val="4472C4" w:themeColor="accent5"/>
          <w:sz w:val="20"/>
          <w:szCs w:val="21"/>
          <w:lang w:eastAsia="zh-CN"/>
        </w:rPr>
        <w:t>120d.ddl</w:t>
      </w:r>
      <w:r w:rsidR="003B3380" w:rsidRPr="003B3380">
        <w:rPr>
          <w:i/>
          <w:color w:val="4472C4" w:themeColor="accent5"/>
          <w:sz w:val="20"/>
          <w:szCs w:val="21"/>
          <w:lang w:eastAsia="zh-CN"/>
        </w:rPr>
        <w:t>的独占样本比例</w:t>
      </w:r>
    </w:p>
    <w:p w:rsidR="003B3380" w:rsidRDefault="003B3380" w:rsidP="003B3380">
      <w:pPr>
        <w:ind w:right="800"/>
        <w:rPr>
          <w:sz w:val="21"/>
          <w:szCs w:val="21"/>
          <w:lang w:eastAsia="zh-CN"/>
        </w:rPr>
      </w:pPr>
      <w:r w:rsidRPr="003B3380">
        <w:rPr>
          <w:rFonts w:hint="eastAsia"/>
          <w:sz w:val="21"/>
          <w:szCs w:val="21"/>
          <w:lang w:eastAsia="zh-CN"/>
        </w:rPr>
        <w:t>首先可以明显看出高位哈希的</w:t>
      </w:r>
      <w:r w:rsidR="001F66D1">
        <w:rPr>
          <w:rFonts w:hint="eastAsia"/>
          <w:sz w:val="21"/>
          <w:szCs w:val="21"/>
          <w:lang w:eastAsia="zh-CN"/>
        </w:rPr>
        <w:t>I/O</w:t>
      </w:r>
      <w:r w:rsidR="001F66D1">
        <w:rPr>
          <w:rFonts w:hint="eastAsia"/>
          <w:sz w:val="21"/>
          <w:szCs w:val="21"/>
          <w:lang w:eastAsia="zh-CN"/>
        </w:rPr>
        <w:t>次数和</w:t>
      </w:r>
      <w:r w:rsidRPr="003B3380">
        <w:rPr>
          <w:rFonts w:hint="eastAsia"/>
          <w:sz w:val="21"/>
          <w:szCs w:val="21"/>
          <w:lang w:eastAsia="zh-CN"/>
        </w:rPr>
        <w:t>I/O</w:t>
      </w:r>
      <w:r w:rsidRPr="003B3380">
        <w:rPr>
          <w:rFonts w:hint="eastAsia"/>
          <w:sz w:val="21"/>
          <w:szCs w:val="21"/>
          <w:lang w:eastAsia="zh-CN"/>
        </w:rPr>
        <w:t>用时占比明显低于低位扩展，其中的原因在上一步已经分析过，是因为高位扩展本身所需的</w:t>
      </w:r>
      <w:r w:rsidRPr="003B3380">
        <w:rPr>
          <w:rFonts w:hint="eastAsia"/>
          <w:sz w:val="21"/>
          <w:szCs w:val="21"/>
          <w:lang w:eastAsia="zh-CN"/>
        </w:rPr>
        <w:t>I/O</w:t>
      </w:r>
      <w:r w:rsidRPr="003B3380">
        <w:rPr>
          <w:rFonts w:hint="eastAsia"/>
          <w:sz w:val="21"/>
          <w:szCs w:val="21"/>
          <w:lang w:eastAsia="zh-CN"/>
        </w:rPr>
        <w:t>次数比较少，占比也就会比较少</w:t>
      </w:r>
      <w:r>
        <w:rPr>
          <w:rFonts w:hint="eastAsia"/>
          <w:sz w:val="21"/>
          <w:szCs w:val="21"/>
          <w:lang w:eastAsia="zh-CN"/>
        </w:rPr>
        <w:t>。</w:t>
      </w:r>
    </w:p>
    <w:p w:rsidR="001F66D1" w:rsidRDefault="001F66D1" w:rsidP="003B3380">
      <w:pPr>
        <w:ind w:right="800"/>
        <w:rPr>
          <w:rFonts w:hint="eastAsia"/>
          <w:sz w:val="21"/>
          <w:szCs w:val="21"/>
          <w:lang w:eastAsia="zh-CN"/>
        </w:rPr>
      </w:pPr>
      <w:r>
        <w:rPr>
          <w:sz w:val="21"/>
          <w:szCs w:val="21"/>
          <w:lang w:eastAsia="zh-CN"/>
        </w:rPr>
        <w:t>目录大小方面</w:t>
      </w:r>
      <w:r>
        <w:rPr>
          <w:rFonts w:hint="eastAsia"/>
          <w:sz w:val="21"/>
          <w:szCs w:val="21"/>
          <w:lang w:eastAsia="zh-CN"/>
        </w:rPr>
        <w:t>，</w:t>
      </w:r>
      <w:r>
        <w:rPr>
          <w:sz w:val="21"/>
          <w:szCs w:val="21"/>
          <w:lang w:eastAsia="zh-CN"/>
        </w:rPr>
        <w:t>高位索引的目录也比低位索引的小</w:t>
      </w:r>
      <w:r>
        <w:rPr>
          <w:rFonts w:hint="eastAsia"/>
          <w:sz w:val="21"/>
          <w:szCs w:val="21"/>
          <w:lang w:eastAsia="zh-CN"/>
        </w:rPr>
        <w:t>，</w:t>
      </w:r>
      <w:r>
        <w:rPr>
          <w:sz w:val="21"/>
          <w:szCs w:val="21"/>
          <w:lang w:eastAsia="zh-CN"/>
        </w:rPr>
        <w:t>但哈希桶的</w:t>
      </w:r>
      <w:r>
        <w:rPr>
          <w:rFonts w:hint="eastAsia"/>
          <w:sz w:val="21"/>
          <w:szCs w:val="21"/>
          <w:lang w:eastAsia="zh-CN"/>
        </w:rPr>
        <w:t>数量却比低位扩展的少，这</w:t>
      </w:r>
      <w:r w:rsidR="00D67FAD">
        <w:rPr>
          <w:rFonts w:hint="eastAsia"/>
          <w:sz w:val="21"/>
          <w:szCs w:val="21"/>
          <w:lang w:eastAsia="zh-CN"/>
        </w:rPr>
        <w:t>应该是由于低位扩展的数据分布不均匀才导致桶的数目少但目录却更大的结果。</w:t>
      </w:r>
    </w:p>
    <w:p w:rsidR="00D67FAD" w:rsidRPr="00D67FAD" w:rsidRDefault="00D67FAD" w:rsidP="003B3380">
      <w:pPr>
        <w:ind w:right="800"/>
        <w:rPr>
          <w:rFonts w:hint="eastAsia"/>
          <w:sz w:val="21"/>
          <w:szCs w:val="21"/>
          <w:lang w:eastAsia="zh-CN"/>
        </w:rPr>
      </w:pPr>
    </w:p>
    <w:p w:rsidR="00B34033" w:rsidRDefault="00B34033" w:rsidP="00B34033">
      <w:pPr>
        <w:pStyle w:val="2"/>
      </w:pPr>
      <w:r>
        <w:rPr>
          <w:rFonts w:hint="eastAsia"/>
        </w:rPr>
        <w:lastRenderedPageBreak/>
        <w:t>性能优化</w:t>
      </w:r>
    </w:p>
    <w:p w:rsidR="00B34033" w:rsidRPr="00D93C76" w:rsidRDefault="00B34033" w:rsidP="00B34033">
      <w:pPr>
        <w:rPr>
          <w:b/>
          <w:sz w:val="21"/>
          <w:szCs w:val="21"/>
          <w:lang w:eastAsia="zh-CN"/>
        </w:rPr>
      </w:pPr>
      <w:r w:rsidRPr="00D93C76">
        <w:rPr>
          <w:rFonts w:hint="eastAsia"/>
          <w:b/>
          <w:sz w:val="21"/>
          <w:szCs w:val="21"/>
          <w:lang w:eastAsia="zh-CN"/>
        </w:rPr>
        <w:tab/>
        <w:t>1</w:t>
      </w:r>
      <w:r w:rsidRPr="00D93C76">
        <w:rPr>
          <w:rFonts w:hint="eastAsia"/>
          <w:b/>
          <w:sz w:val="21"/>
          <w:szCs w:val="21"/>
          <w:lang w:eastAsia="zh-CN"/>
        </w:rPr>
        <w:t>、</w:t>
      </w:r>
      <w:r w:rsidR="00D67FAD">
        <w:rPr>
          <w:rFonts w:hint="eastAsia"/>
          <w:b/>
          <w:sz w:val="21"/>
          <w:szCs w:val="21"/>
          <w:lang w:eastAsia="zh-CN"/>
        </w:rPr>
        <w:t>尽量</w:t>
      </w:r>
      <w:proofErr w:type="gramStart"/>
      <w:r w:rsidR="00D67FAD">
        <w:rPr>
          <w:rFonts w:hint="eastAsia"/>
          <w:b/>
          <w:sz w:val="21"/>
          <w:szCs w:val="21"/>
          <w:lang w:eastAsia="zh-CN"/>
        </w:rPr>
        <w:t>使用位</w:t>
      </w:r>
      <w:proofErr w:type="gramEnd"/>
      <w:r w:rsidR="00D67FAD">
        <w:rPr>
          <w:rFonts w:hint="eastAsia"/>
          <w:b/>
          <w:sz w:val="21"/>
          <w:szCs w:val="21"/>
          <w:lang w:eastAsia="zh-CN"/>
        </w:rPr>
        <w:t>运算</w:t>
      </w:r>
    </w:p>
    <w:p w:rsidR="00CA1D4E" w:rsidRPr="00CA1D4E" w:rsidRDefault="00B34033" w:rsidP="00CA1D4E">
      <w:pPr>
        <w:rPr>
          <w:rFonts w:hint="eastAsia"/>
          <w:sz w:val="21"/>
          <w:szCs w:val="21"/>
          <w:lang w:eastAsia="zh-CN"/>
        </w:rPr>
      </w:pPr>
      <w:r>
        <w:rPr>
          <w:rFonts w:hint="eastAsia"/>
          <w:sz w:val="21"/>
          <w:szCs w:val="21"/>
          <w:lang w:eastAsia="zh-CN"/>
        </w:rPr>
        <w:tab/>
      </w:r>
      <w:r w:rsidR="00D67FAD">
        <w:rPr>
          <w:rFonts w:hint="eastAsia"/>
          <w:sz w:val="21"/>
          <w:szCs w:val="21"/>
          <w:lang w:eastAsia="zh-CN"/>
        </w:rPr>
        <w:t>在一些频繁使用</w:t>
      </w:r>
      <w:r w:rsidR="00D67FAD">
        <w:rPr>
          <w:sz w:val="21"/>
          <w:szCs w:val="21"/>
          <w:lang w:eastAsia="zh-CN"/>
        </w:rPr>
        <w:t>的函数如哈希函数中</w:t>
      </w:r>
      <w:r w:rsidR="00D67FAD">
        <w:rPr>
          <w:rFonts w:hint="eastAsia"/>
          <w:sz w:val="21"/>
          <w:szCs w:val="21"/>
          <w:lang w:eastAsia="zh-CN"/>
        </w:rPr>
        <w:t>尽量</w:t>
      </w:r>
      <w:proofErr w:type="gramStart"/>
      <w:r w:rsidR="00D67FAD">
        <w:rPr>
          <w:rFonts w:hint="eastAsia"/>
          <w:sz w:val="21"/>
          <w:szCs w:val="21"/>
          <w:lang w:eastAsia="zh-CN"/>
        </w:rPr>
        <w:t>使用</w:t>
      </w:r>
      <w:r w:rsidR="00D67FAD">
        <w:rPr>
          <w:sz w:val="21"/>
          <w:szCs w:val="21"/>
          <w:lang w:eastAsia="zh-CN"/>
        </w:rPr>
        <w:t>位</w:t>
      </w:r>
      <w:proofErr w:type="gramEnd"/>
      <w:r w:rsidR="00D67FAD">
        <w:rPr>
          <w:sz w:val="21"/>
          <w:szCs w:val="21"/>
          <w:lang w:eastAsia="zh-CN"/>
        </w:rPr>
        <w:t>运算</w:t>
      </w:r>
      <w:r w:rsidR="00D67FAD">
        <w:rPr>
          <w:rFonts w:hint="eastAsia"/>
          <w:sz w:val="21"/>
          <w:szCs w:val="21"/>
          <w:lang w:eastAsia="zh-CN"/>
        </w:rPr>
        <w:t>而避免使用乘除法</w:t>
      </w:r>
      <w:r w:rsidR="00D67FAD">
        <w:rPr>
          <w:sz w:val="21"/>
          <w:szCs w:val="21"/>
          <w:lang w:eastAsia="zh-CN"/>
        </w:rPr>
        <w:t>，一些简单的如乘二</w:t>
      </w:r>
      <w:r w:rsidR="00D67FAD">
        <w:rPr>
          <w:rFonts w:hint="eastAsia"/>
          <w:sz w:val="21"/>
          <w:szCs w:val="21"/>
          <w:lang w:eastAsia="zh-CN"/>
        </w:rPr>
        <w:t>除二</w:t>
      </w:r>
      <w:r w:rsidR="00D67FAD">
        <w:rPr>
          <w:sz w:val="21"/>
          <w:szCs w:val="21"/>
          <w:lang w:eastAsia="zh-CN"/>
        </w:rPr>
        <w:t>的</w:t>
      </w:r>
      <w:r w:rsidR="00D67FAD">
        <w:rPr>
          <w:rFonts w:hint="eastAsia"/>
          <w:sz w:val="21"/>
          <w:szCs w:val="21"/>
          <w:lang w:eastAsia="zh-CN"/>
        </w:rPr>
        <w:t>运算也用左右移位</w:t>
      </w:r>
      <w:r w:rsidR="00D67FAD">
        <w:rPr>
          <w:sz w:val="21"/>
          <w:szCs w:val="21"/>
          <w:lang w:eastAsia="zh-CN"/>
        </w:rPr>
        <w:t>来</w:t>
      </w:r>
      <w:r w:rsidR="00D67FAD">
        <w:rPr>
          <w:rFonts w:hint="eastAsia"/>
          <w:sz w:val="21"/>
          <w:szCs w:val="21"/>
          <w:lang w:eastAsia="zh-CN"/>
        </w:rPr>
        <w:t>替代</w:t>
      </w:r>
      <w:r>
        <w:rPr>
          <w:rFonts w:hint="eastAsia"/>
          <w:sz w:val="21"/>
          <w:szCs w:val="21"/>
          <w:lang w:eastAsia="zh-CN"/>
        </w:rPr>
        <w:t>；</w:t>
      </w:r>
      <w:r w:rsidR="00CA1D4E" w:rsidRPr="00CA1D4E">
        <w:rPr>
          <w:rFonts w:hint="eastAsia"/>
          <w:sz w:val="21"/>
          <w:szCs w:val="21"/>
          <w:lang w:eastAsia="zh-CN"/>
        </w:rPr>
        <w:t xml:space="preserve"> </w:t>
      </w:r>
    </w:p>
    <w:p w:rsidR="00D67FAD" w:rsidRPr="00D93C76" w:rsidRDefault="00D67FAD" w:rsidP="00D67FAD">
      <w:pPr>
        <w:rPr>
          <w:b/>
          <w:sz w:val="21"/>
          <w:szCs w:val="21"/>
          <w:lang w:eastAsia="zh-CN"/>
        </w:rPr>
      </w:pPr>
      <w:r>
        <w:rPr>
          <w:rFonts w:hint="eastAsia"/>
          <w:sz w:val="21"/>
          <w:szCs w:val="21"/>
          <w:lang w:eastAsia="zh-CN"/>
        </w:rPr>
        <w:tab/>
      </w:r>
      <w:r>
        <w:rPr>
          <w:b/>
          <w:sz w:val="21"/>
          <w:szCs w:val="21"/>
          <w:lang w:eastAsia="zh-CN"/>
        </w:rPr>
        <w:t>2</w:t>
      </w:r>
      <w:r w:rsidRPr="00D93C76">
        <w:rPr>
          <w:rFonts w:hint="eastAsia"/>
          <w:b/>
          <w:sz w:val="21"/>
          <w:szCs w:val="21"/>
          <w:lang w:eastAsia="zh-CN"/>
        </w:rPr>
        <w:t>、将调用次数较多的函数改为宏函数</w:t>
      </w:r>
      <w:r>
        <w:rPr>
          <w:rFonts w:hint="eastAsia"/>
          <w:b/>
          <w:sz w:val="21"/>
          <w:szCs w:val="21"/>
          <w:lang w:eastAsia="zh-CN"/>
        </w:rPr>
        <w:t>或去掉函数调用直接计算</w:t>
      </w:r>
      <w:r w:rsidRPr="00D93C76">
        <w:rPr>
          <w:rFonts w:hint="eastAsia"/>
          <w:b/>
          <w:sz w:val="21"/>
          <w:szCs w:val="21"/>
          <w:lang w:eastAsia="zh-CN"/>
        </w:rPr>
        <w:t>；</w:t>
      </w:r>
    </w:p>
    <w:p w:rsidR="00D67FAD" w:rsidRDefault="00D67FAD" w:rsidP="00D67FAD">
      <w:pPr>
        <w:rPr>
          <w:sz w:val="21"/>
          <w:szCs w:val="21"/>
          <w:lang w:eastAsia="zh-CN"/>
        </w:rPr>
      </w:pPr>
      <w:r>
        <w:rPr>
          <w:rFonts w:hint="eastAsia"/>
          <w:sz w:val="21"/>
          <w:szCs w:val="21"/>
          <w:lang w:eastAsia="zh-CN"/>
        </w:rPr>
        <w:tab/>
      </w:r>
      <w:r>
        <w:rPr>
          <w:rFonts w:hint="eastAsia"/>
          <w:sz w:val="21"/>
          <w:szCs w:val="21"/>
          <w:lang w:eastAsia="zh-CN"/>
        </w:rPr>
        <w:t>优化程序时利用</w:t>
      </w:r>
      <w:r>
        <w:rPr>
          <w:rFonts w:hint="eastAsia"/>
          <w:sz w:val="21"/>
          <w:szCs w:val="21"/>
          <w:lang w:eastAsia="zh-CN"/>
        </w:rPr>
        <w:t>VS</w:t>
      </w:r>
      <w:r>
        <w:rPr>
          <w:rFonts w:hint="eastAsia"/>
          <w:sz w:val="21"/>
          <w:szCs w:val="21"/>
          <w:lang w:eastAsia="zh-CN"/>
        </w:rPr>
        <w:t>的</w:t>
      </w:r>
      <w:r w:rsidR="00CA1D4E">
        <w:rPr>
          <w:rFonts w:hint="eastAsia"/>
          <w:sz w:val="21"/>
          <w:szCs w:val="21"/>
          <w:lang w:eastAsia="zh-CN"/>
        </w:rPr>
        <w:t>性能报告发现一些需要频繁使用的函数用时</w:t>
      </w:r>
      <w:proofErr w:type="gramStart"/>
      <w:r w:rsidR="00CA1D4E">
        <w:rPr>
          <w:rFonts w:hint="eastAsia"/>
          <w:sz w:val="21"/>
          <w:szCs w:val="21"/>
          <w:lang w:eastAsia="zh-CN"/>
        </w:rPr>
        <w:t>占比较</w:t>
      </w:r>
      <w:proofErr w:type="gramEnd"/>
      <w:r w:rsidR="00CA1D4E">
        <w:rPr>
          <w:rFonts w:hint="eastAsia"/>
          <w:sz w:val="21"/>
          <w:szCs w:val="21"/>
          <w:lang w:eastAsia="zh-CN"/>
        </w:rPr>
        <w:t>多，将其改为宏调用或直接计算后可加快</w:t>
      </w:r>
      <w:r w:rsidR="00CA1D4E">
        <w:rPr>
          <w:rFonts w:hint="eastAsia"/>
          <w:sz w:val="21"/>
          <w:szCs w:val="21"/>
          <w:lang w:eastAsia="zh-CN"/>
        </w:rPr>
        <w:t>10% ~ 15%</w:t>
      </w:r>
      <w:r w:rsidR="00CA1D4E">
        <w:rPr>
          <w:rFonts w:hint="eastAsia"/>
          <w:sz w:val="21"/>
          <w:szCs w:val="21"/>
          <w:lang w:eastAsia="zh-CN"/>
        </w:rPr>
        <w:t>的</w:t>
      </w:r>
      <w:r w:rsidR="00CA1D4E">
        <w:rPr>
          <w:sz w:val="21"/>
          <w:szCs w:val="21"/>
          <w:lang w:eastAsia="zh-CN"/>
        </w:rPr>
        <w:t>程序用时</w:t>
      </w:r>
      <w:r>
        <w:rPr>
          <w:rFonts w:hint="eastAsia"/>
          <w:sz w:val="21"/>
          <w:szCs w:val="21"/>
          <w:lang w:eastAsia="zh-CN"/>
        </w:rPr>
        <w:t>。</w:t>
      </w:r>
    </w:p>
    <w:p w:rsidR="00B34033" w:rsidRPr="00F3383D" w:rsidRDefault="00B34033" w:rsidP="00B34033">
      <w:pPr>
        <w:rPr>
          <w:b/>
          <w:sz w:val="21"/>
          <w:szCs w:val="21"/>
          <w:lang w:eastAsia="zh-CN"/>
        </w:rPr>
      </w:pPr>
      <w:r w:rsidRPr="00D93C76">
        <w:rPr>
          <w:rFonts w:hint="eastAsia"/>
          <w:b/>
          <w:sz w:val="21"/>
          <w:szCs w:val="21"/>
          <w:lang w:eastAsia="zh-CN"/>
        </w:rPr>
        <w:tab/>
      </w:r>
      <w:r w:rsidR="00CA1D4E">
        <w:rPr>
          <w:b/>
          <w:sz w:val="21"/>
          <w:szCs w:val="21"/>
          <w:lang w:eastAsia="zh-CN"/>
        </w:rPr>
        <w:t>3</w:t>
      </w:r>
      <w:r w:rsidRPr="00D93C76">
        <w:rPr>
          <w:rFonts w:hint="eastAsia"/>
          <w:b/>
          <w:sz w:val="21"/>
          <w:szCs w:val="21"/>
          <w:lang w:eastAsia="zh-CN"/>
        </w:rPr>
        <w:t>、使用</w:t>
      </w:r>
      <w:r w:rsidRPr="00D93C76">
        <w:rPr>
          <w:rFonts w:hint="eastAsia"/>
          <w:b/>
          <w:sz w:val="21"/>
          <w:szCs w:val="21"/>
          <w:lang w:eastAsia="zh-CN"/>
        </w:rPr>
        <w:t>Win API</w:t>
      </w:r>
      <w:r w:rsidRPr="00D93C76">
        <w:rPr>
          <w:rFonts w:hint="eastAsia"/>
          <w:b/>
          <w:sz w:val="21"/>
          <w:szCs w:val="21"/>
          <w:lang w:eastAsia="zh-CN"/>
        </w:rPr>
        <w:t>代替</w:t>
      </w:r>
      <w:r w:rsidRPr="00D93C76">
        <w:rPr>
          <w:rFonts w:hint="eastAsia"/>
          <w:b/>
          <w:sz w:val="21"/>
          <w:szCs w:val="21"/>
          <w:lang w:eastAsia="zh-CN"/>
        </w:rPr>
        <w:t>C</w:t>
      </w:r>
      <w:r w:rsidRPr="00D93C76">
        <w:rPr>
          <w:rFonts w:hint="eastAsia"/>
          <w:b/>
          <w:sz w:val="21"/>
          <w:szCs w:val="21"/>
          <w:lang w:eastAsia="zh-CN"/>
        </w:rPr>
        <w:t>库函数</w:t>
      </w:r>
      <w:r w:rsidR="002A0B61">
        <w:rPr>
          <w:b/>
          <w:sz w:val="21"/>
          <w:szCs w:val="21"/>
          <w:lang w:eastAsia="zh-CN"/>
        </w:rPr>
        <w:t xml:space="preserve"> </w:t>
      </w:r>
      <w:r w:rsidR="00F3383D">
        <w:rPr>
          <w:rFonts w:hint="eastAsia"/>
          <w:b/>
          <w:sz w:val="21"/>
          <w:szCs w:val="21"/>
          <w:lang w:eastAsia="zh-CN"/>
        </w:rPr>
        <w:t>(</w:t>
      </w:r>
      <w:r w:rsidR="00F3383D">
        <w:rPr>
          <w:rFonts w:hint="eastAsia"/>
          <w:b/>
          <w:sz w:val="21"/>
          <w:szCs w:val="21"/>
          <w:lang w:eastAsia="zh-CN"/>
        </w:rPr>
        <w:t>暂未实现</w:t>
      </w:r>
      <w:r w:rsidR="00F3383D">
        <w:rPr>
          <w:rFonts w:hint="eastAsia"/>
          <w:b/>
          <w:sz w:val="21"/>
          <w:szCs w:val="21"/>
          <w:lang w:eastAsia="zh-CN"/>
        </w:rPr>
        <w:t>)</w:t>
      </w:r>
    </w:p>
    <w:p w:rsidR="00F3383D" w:rsidRDefault="00B34033" w:rsidP="00F3383D">
      <w:pPr>
        <w:ind w:firstLine="420"/>
        <w:rPr>
          <w:sz w:val="21"/>
          <w:szCs w:val="21"/>
          <w:lang w:eastAsia="zh-CN"/>
        </w:rPr>
      </w:pPr>
      <w:proofErr w:type="spellStart"/>
      <w:r>
        <w:rPr>
          <w:rFonts w:hint="eastAsia"/>
          <w:sz w:val="21"/>
          <w:szCs w:val="21"/>
        </w:rPr>
        <w:t>直接调用</w:t>
      </w:r>
      <w:r>
        <w:rPr>
          <w:rFonts w:hint="eastAsia"/>
          <w:sz w:val="21"/>
          <w:szCs w:val="21"/>
        </w:rPr>
        <w:t>Win</w:t>
      </w:r>
      <w:proofErr w:type="spellEnd"/>
      <w:r>
        <w:rPr>
          <w:rFonts w:hint="eastAsia"/>
          <w:sz w:val="21"/>
          <w:szCs w:val="21"/>
        </w:rPr>
        <w:t xml:space="preserve"> </w:t>
      </w:r>
      <w:proofErr w:type="spellStart"/>
      <w:r>
        <w:rPr>
          <w:rFonts w:hint="eastAsia"/>
          <w:sz w:val="21"/>
          <w:szCs w:val="21"/>
        </w:rPr>
        <w:t>API</w:t>
      </w:r>
      <w:r>
        <w:rPr>
          <w:rFonts w:hint="eastAsia"/>
          <w:sz w:val="21"/>
          <w:szCs w:val="21"/>
        </w:rPr>
        <w:t>：</w:t>
      </w:r>
      <w:r>
        <w:rPr>
          <w:rFonts w:hint="eastAsia"/>
          <w:sz w:val="21"/>
          <w:szCs w:val="21"/>
        </w:rPr>
        <w:t>CreateFile</w:t>
      </w:r>
      <w:r>
        <w:rPr>
          <w:rFonts w:hint="eastAsia"/>
          <w:sz w:val="21"/>
          <w:szCs w:val="21"/>
        </w:rPr>
        <w:t>，</w:t>
      </w:r>
      <w:r>
        <w:rPr>
          <w:rFonts w:hint="eastAsia"/>
          <w:sz w:val="21"/>
          <w:szCs w:val="21"/>
        </w:rPr>
        <w:t>ReadFile</w:t>
      </w:r>
      <w:r>
        <w:rPr>
          <w:rFonts w:hint="eastAsia"/>
          <w:sz w:val="21"/>
          <w:szCs w:val="21"/>
        </w:rPr>
        <w:t>，</w:t>
      </w:r>
      <w:r>
        <w:rPr>
          <w:rFonts w:hint="eastAsia"/>
          <w:sz w:val="21"/>
          <w:szCs w:val="21"/>
        </w:rPr>
        <w:t>WriteFile</w:t>
      </w:r>
      <w:r>
        <w:rPr>
          <w:rFonts w:hint="eastAsia"/>
          <w:sz w:val="21"/>
          <w:szCs w:val="21"/>
        </w:rPr>
        <w:t>，</w:t>
      </w:r>
      <w:r>
        <w:rPr>
          <w:rFonts w:hint="eastAsia"/>
          <w:sz w:val="21"/>
          <w:szCs w:val="21"/>
        </w:rPr>
        <w:t>SetFilePointer</w:t>
      </w:r>
      <w:proofErr w:type="spellEnd"/>
      <w:r>
        <w:rPr>
          <w:rFonts w:hint="eastAsia"/>
          <w:sz w:val="21"/>
          <w:szCs w:val="21"/>
        </w:rPr>
        <w:t>。</w:t>
      </w:r>
      <w:r w:rsidR="00F3383D">
        <w:rPr>
          <w:rFonts w:hint="eastAsia"/>
          <w:sz w:val="21"/>
          <w:szCs w:val="21"/>
          <w:lang w:eastAsia="zh-CN"/>
        </w:rPr>
        <w:t>使用</w:t>
      </w:r>
      <w:r w:rsidR="00F3383D">
        <w:rPr>
          <w:rFonts w:hint="eastAsia"/>
          <w:sz w:val="21"/>
          <w:szCs w:val="21"/>
          <w:lang w:eastAsia="zh-CN"/>
        </w:rPr>
        <w:t>Win API</w:t>
      </w:r>
      <w:r w:rsidR="00F3383D">
        <w:rPr>
          <w:rFonts w:hint="eastAsia"/>
          <w:sz w:val="21"/>
          <w:szCs w:val="21"/>
          <w:lang w:eastAsia="zh-CN"/>
        </w:rPr>
        <w:t>会降低程序的可移植性，但是对于数据库这种对性能要求较高的系统，必然会针对平台进行优化，所以使用</w:t>
      </w:r>
      <w:r w:rsidR="00F3383D">
        <w:rPr>
          <w:rFonts w:hint="eastAsia"/>
          <w:sz w:val="21"/>
          <w:szCs w:val="21"/>
          <w:lang w:eastAsia="zh-CN"/>
        </w:rPr>
        <w:t>Win API</w:t>
      </w:r>
      <w:r w:rsidR="00F3383D">
        <w:rPr>
          <w:rFonts w:hint="eastAsia"/>
          <w:sz w:val="21"/>
          <w:szCs w:val="21"/>
          <w:lang w:eastAsia="zh-CN"/>
        </w:rPr>
        <w:t>是很正确的做法。</w:t>
      </w:r>
    </w:p>
    <w:p w:rsidR="00B34033" w:rsidRDefault="00CA1D4E" w:rsidP="00B34033">
      <w:pPr>
        <w:rPr>
          <w:sz w:val="21"/>
          <w:szCs w:val="21"/>
          <w:lang w:eastAsia="zh-CN"/>
        </w:rPr>
      </w:pPr>
      <w:r>
        <w:rPr>
          <w:rFonts w:hint="eastAsia"/>
          <w:sz w:val="21"/>
          <w:szCs w:val="21"/>
          <w:lang w:eastAsia="zh-CN"/>
        </w:rPr>
        <w:t>预计</w:t>
      </w:r>
      <w:r w:rsidR="00B34033">
        <w:rPr>
          <w:rFonts w:hint="eastAsia"/>
          <w:sz w:val="21"/>
          <w:szCs w:val="21"/>
          <w:lang w:eastAsia="zh-CN"/>
        </w:rPr>
        <w:t>效率要比使用</w:t>
      </w:r>
      <w:proofErr w:type="spellStart"/>
      <w:r w:rsidR="00B34033">
        <w:rPr>
          <w:rFonts w:hint="eastAsia"/>
          <w:sz w:val="21"/>
          <w:szCs w:val="21"/>
          <w:lang w:eastAsia="zh-CN"/>
        </w:rPr>
        <w:t>fread</w:t>
      </w:r>
      <w:proofErr w:type="spellEnd"/>
      <w:r w:rsidR="00B34033">
        <w:rPr>
          <w:rFonts w:hint="eastAsia"/>
          <w:sz w:val="21"/>
          <w:szCs w:val="21"/>
          <w:lang w:eastAsia="zh-CN"/>
        </w:rPr>
        <w:t>等高不少。</w:t>
      </w:r>
      <w:r>
        <w:rPr>
          <w:rFonts w:hint="eastAsia"/>
          <w:sz w:val="21"/>
          <w:szCs w:val="21"/>
          <w:lang w:eastAsia="zh-CN"/>
        </w:rPr>
        <w:t>但由于</w:t>
      </w:r>
      <w:proofErr w:type="spellStart"/>
      <w:r>
        <w:rPr>
          <w:rFonts w:hint="eastAsia"/>
          <w:sz w:val="21"/>
          <w:szCs w:val="21"/>
          <w:lang w:eastAsia="zh-CN"/>
        </w:rPr>
        <w:t>CreateFile</w:t>
      </w:r>
      <w:proofErr w:type="spellEnd"/>
      <w:r>
        <w:rPr>
          <w:rFonts w:hint="eastAsia"/>
          <w:sz w:val="21"/>
          <w:szCs w:val="21"/>
          <w:lang w:eastAsia="zh-CN"/>
        </w:rPr>
        <w:t>和</w:t>
      </w:r>
      <w:proofErr w:type="spellStart"/>
      <w:r>
        <w:rPr>
          <w:rFonts w:hint="eastAsia"/>
          <w:sz w:val="21"/>
          <w:szCs w:val="21"/>
          <w:lang w:eastAsia="zh-CN"/>
        </w:rPr>
        <w:t>ReadFile</w:t>
      </w:r>
      <w:proofErr w:type="spellEnd"/>
      <w:r>
        <w:rPr>
          <w:rFonts w:hint="eastAsia"/>
          <w:sz w:val="21"/>
          <w:szCs w:val="21"/>
          <w:lang w:eastAsia="zh-CN"/>
        </w:rPr>
        <w:t>和</w:t>
      </w:r>
      <w:proofErr w:type="spellStart"/>
      <w:r>
        <w:rPr>
          <w:rFonts w:hint="eastAsia"/>
          <w:sz w:val="21"/>
          <w:szCs w:val="21"/>
          <w:lang w:eastAsia="zh-CN"/>
        </w:rPr>
        <w:t>WriteFile</w:t>
      </w:r>
      <w:proofErr w:type="spellEnd"/>
      <w:r>
        <w:rPr>
          <w:rFonts w:hint="eastAsia"/>
          <w:sz w:val="21"/>
          <w:szCs w:val="21"/>
          <w:lang w:eastAsia="zh-CN"/>
        </w:rPr>
        <w:t>会自动把原本单字符的</w:t>
      </w:r>
      <w:r>
        <w:rPr>
          <w:rFonts w:hint="eastAsia"/>
          <w:sz w:val="21"/>
          <w:szCs w:val="21"/>
          <w:lang w:eastAsia="zh-CN"/>
        </w:rPr>
        <w:t>\n</w:t>
      </w:r>
      <w:r>
        <w:rPr>
          <w:rFonts w:hint="eastAsia"/>
          <w:sz w:val="21"/>
          <w:szCs w:val="21"/>
          <w:lang w:eastAsia="zh-CN"/>
        </w:rPr>
        <w:t>读入或写出为</w:t>
      </w:r>
      <w:r>
        <w:rPr>
          <w:rFonts w:hint="eastAsia"/>
          <w:sz w:val="21"/>
          <w:szCs w:val="21"/>
          <w:lang w:eastAsia="zh-CN"/>
        </w:rPr>
        <w:t>\n\r</w:t>
      </w:r>
      <w:r>
        <w:rPr>
          <w:rFonts w:hint="eastAsia"/>
          <w:sz w:val="21"/>
          <w:szCs w:val="21"/>
          <w:lang w:eastAsia="zh-CN"/>
        </w:rPr>
        <w:t>的双字符，修改成本高，经过一天的尝试均告失败后，由于时间关系，最终决定暂时不做这部分的优化。</w:t>
      </w:r>
    </w:p>
    <w:p w:rsidR="00B34033" w:rsidRPr="00D93C76" w:rsidRDefault="000243B0" w:rsidP="000243B0">
      <w:pPr>
        <w:ind w:rightChars="100" w:right="220" w:firstLine="420"/>
        <w:rPr>
          <w:b/>
          <w:sz w:val="21"/>
          <w:szCs w:val="21"/>
          <w:lang w:eastAsia="zh-CN"/>
        </w:rPr>
      </w:pPr>
      <w:r>
        <w:rPr>
          <w:b/>
          <w:sz w:val="21"/>
          <w:szCs w:val="21"/>
          <w:lang w:eastAsia="zh-CN"/>
        </w:rPr>
        <w:t>4</w:t>
      </w:r>
      <w:r>
        <w:rPr>
          <w:rFonts w:hint="eastAsia"/>
          <w:b/>
          <w:sz w:val="21"/>
          <w:szCs w:val="21"/>
          <w:lang w:eastAsia="zh-CN"/>
        </w:rPr>
        <w:t>、</w:t>
      </w:r>
      <w:r w:rsidR="00B34033" w:rsidRPr="00D93C76">
        <w:rPr>
          <w:rFonts w:hint="eastAsia"/>
          <w:b/>
          <w:sz w:val="21"/>
          <w:szCs w:val="21"/>
          <w:lang w:eastAsia="zh-CN"/>
        </w:rPr>
        <w:t>让</w:t>
      </w:r>
      <w:r w:rsidR="00B34033" w:rsidRPr="00D93C76">
        <w:rPr>
          <w:rFonts w:hint="eastAsia"/>
          <w:b/>
          <w:sz w:val="21"/>
          <w:szCs w:val="21"/>
          <w:lang w:eastAsia="zh-CN"/>
        </w:rPr>
        <w:t>BUFF</w:t>
      </w:r>
      <w:r w:rsidR="00B34033" w:rsidRPr="00D93C76">
        <w:rPr>
          <w:rFonts w:hint="eastAsia"/>
          <w:b/>
          <w:sz w:val="21"/>
          <w:szCs w:val="21"/>
          <w:lang w:eastAsia="zh-CN"/>
        </w:rPr>
        <w:t>在空间上连续</w:t>
      </w:r>
    </w:p>
    <w:p w:rsidR="00B34033" w:rsidRDefault="00B34033" w:rsidP="00B34033">
      <w:pPr>
        <w:ind w:firstLine="420"/>
        <w:rPr>
          <w:sz w:val="21"/>
          <w:szCs w:val="21"/>
          <w:lang w:eastAsia="zh-CN"/>
        </w:rPr>
      </w:pPr>
      <w:r>
        <w:rPr>
          <w:rFonts w:hint="eastAsia"/>
          <w:sz w:val="21"/>
          <w:szCs w:val="21"/>
          <w:lang w:eastAsia="zh-CN"/>
        </w:rPr>
        <w:t>申请</w:t>
      </w:r>
      <w:r>
        <w:rPr>
          <w:rFonts w:hint="eastAsia"/>
          <w:sz w:val="21"/>
          <w:szCs w:val="21"/>
          <w:lang w:eastAsia="zh-CN"/>
        </w:rPr>
        <w:t>BUFF</w:t>
      </w:r>
      <w:r>
        <w:rPr>
          <w:rFonts w:hint="eastAsia"/>
          <w:sz w:val="21"/>
          <w:szCs w:val="21"/>
          <w:lang w:eastAsia="zh-CN"/>
        </w:rPr>
        <w:t>时候，让所有</w:t>
      </w:r>
      <w:proofErr w:type="gramStart"/>
      <w:r>
        <w:rPr>
          <w:rFonts w:hint="eastAsia"/>
          <w:sz w:val="21"/>
          <w:szCs w:val="21"/>
          <w:lang w:eastAsia="zh-CN"/>
        </w:rPr>
        <w:t>页位于</w:t>
      </w:r>
      <w:proofErr w:type="gramEnd"/>
      <w:r>
        <w:rPr>
          <w:rFonts w:hint="eastAsia"/>
          <w:sz w:val="21"/>
          <w:szCs w:val="21"/>
          <w:lang w:eastAsia="zh-CN"/>
        </w:rPr>
        <w:t>一个连续的空间内，这样能够显著提高</w:t>
      </w:r>
      <w:r>
        <w:rPr>
          <w:rFonts w:hint="eastAsia"/>
          <w:sz w:val="21"/>
          <w:szCs w:val="21"/>
          <w:lang w:eastAsia="zh-CN"/>
        </w:rPr>
        <w:t>Cache</w:t>
      </w:r>
      <w:r>
        <w:rPr>
          <w:rFonts w:hint="eastAsia"/>
          <w:sz w:val="21"/>
          <w:szCs w:val="21"/>
          <w:lang w:eastAsia="zh-CN"/>
        </w:rPr>
        <w:t>的命中率，最终能够</w:t>
      </w:r>
      <w:r w:rsidR="002860CD">
        <w:rPr>
          <w:rFonts w:hint="eastAsia"/>
          <w:sz w:val="21"/>
          <w:szCs w:val="21"/>
          <w:lang w:eastAsia="zh-CN"/>
        </w:rPr>
        <w:t>提升速率</w:t>
      </w:r>
      <w:r>
        <w:rPr>
          <w:rFonts w:hint="eastAsia"/>
          <w:sz w:val="21"/>
          <w:szCs w:val="21"/>
          <w:lang w:eastAsia="zh-CN"/>
        </w:rPr>
        <w:t>。</w:t>
      </w:r>
    </w:p>
    <w:p w:rsidR="00B34033" w:rsidRDefault="00B34033" w:rsidP="00B34033">
      <w:pPr>
        <w:pStyle w:val="2"/>
      </w:pPr>
      <w:r>
        <w:rPr>
          <w:rFonts w:hint="eastAsia"/>
        </w:rPr>
        <w:t>心得体会</w:t>
      </w:r>
    </w:p>
    <w:p w:rsidR="002D10A4" w:rsidRDefault="002D10A4" w:rsidP="00B34033">
      <w:pPr>
        <w:ind w:firstLine="420"/>
        <w:rPr>
          <w:sz w:val="21"/>
          <w:szCs w:val="21"/>
          <w:lang w:eastAsia="zh-CN"/>
        </w:rPr>
      </w:pPr>
      <w:r>
        <w:rPr>
          <w:sz w:val="21"/>
          <w:szCs w:val="21"/>
          <w:lang w:eastAsia="zh-CN"/>
        </w:rPr>
        <w:t>通过这次实验发现低位哈希和高位哈希各有特点</w:t>
      </w:r>
      <w:r>
        <w:rPr>
          <w:rFonts w:hint="eastAsia"/>
          <w:sz w:val="21"/>
          <w:szCs w:val="21"/>
          <w:lang w:eastAsia="zh-CN"/>
        </w:rPr>
        <w:t>，</w:t>
      </w:r>
      <w:r>
        <w:rPr>
          <w:sz w:val="21"/>
          <w:szCs w:val="21"/>
          <w:lang w:eastAsia="zh-CN"/>
        </w:rPr>
        <w:t>低位哈希查找速率快</w:t>
      </w:r>
      <w:r>
        <w:rPr>
          <w:rFonts w:hint="eastAsia"/>
          <w:sz w:val="21"/>
          <w:szCs w:val="21"/>
          <w:lang w:eastAsia="zh-CN"/>
        </w:rPr>
        <w:t>，</w:t>
      </w:r>
      <w:r>
        <w:rPr>
          <w:sz w:val="21"/>
          <w:szCs w:val="21"/>
          <w:lang w:eastAsia="zh-CN"/>
        </w:rPr>
        <w:t>高位哈希建立索引的速度较快</w:t>
      </w:r>
      <w:r w:rsidR="00506F3D">
        <w:rPr>
          <w:rFonts w:hint="eastAsia"/>
          <w:sz w:val="21"/>
          <w:szCs w:val="21"/>
          <w:lang w:eastAsia="zh-CN"/>
        </w:rPr>
        <w:t>，</w:t>
      </w:r>
      <w:r w:rsidR="00D53FDE">
        <w:rPr>
          <w:sz w:val="21"/>
          <w:szCs w:val="21"/>
          <w:lang w:eastAsia="zh-CN"/>
        </w:rPr>
        <w:t>但这次的数据输入是有序的</w:t>
      </w:r>
      <w:r w:rsidR="00D53FDE">
        <w:rPr>
          <w:rFonts w:hint="eastAsia"/>
          <w:sz w:val="21"/>
          <w:szCs w:val="21"/>
          <w:lang w:eastAsia="zh-CN"/>
        </w:rPr>
        <w:t>，</w:t>
      </w:r>
      <w:r w:rsidR="00D53FDE">
        <w:rPr>
          <w:sz w:val="21"/>
          <w:szCs w:val="21"/>
          <w:lang w:eastAsia="zh-CN"/>
        </w:rPr>
        <w:t>而且在实际应用中</w:t>
      </w:r>
      <w:r w:rsidR="00D53FDE">
        <w:rPr>
          <w:rFonts w:hint="eastAsia"/>
          <w:sz w:val="21"/>
          <w:szCs w:val="21"/>
          <w:lang w:eastAsia="zh-CN"/>
        </w:rPr>
        <w:t>，</w:t>
      </w:r>
      <w:r w:rsidR="00D53FDE">
        <w:rPr>
          <w:sz w:val="21"/>
          <w:szCs w:val="21"/>
          <w:lang w:eastAsia="zh-CN"/>
        </w:rPr>
        <w:t>用户对得到数据的速度往往会比较高</w:t>
      </w:r>
      <w:r w:rsidR="00D53FDE">
        <w:rPr>
          <w:rFonts w:hint="eastAsia"/>
          <w:sz w:val="21"/>
          <w:szCs w:val="21"/>
          <w:lang w:eastAsia="zh-CN"/>
        </w:rPr>
        <w:t>，</w:t>
      </w:r>
      <w:r w:rsidR="00D53FDE">
        <w:rPr>
          <w:sz w:val="21"/>
          <w:szCs w:val="21"/>
          <w:lang w:eastAsia="zh-CN"/>
        </w:rPr>
        <w:t>用户会希望搜索数据时程序反应快</w:t>
      </w:r>
      <w:r w:rsidR="00D53FDE">
        <w:rPr>
          <w:rFonts w:hint="eastAsia"/>
          <w:sz w:val="21"/>
          <w:szCs w:val="21"/>
          <w:lang w:eastAsia="zh-CN"/>
        </w:rPr>
        <w:t>，</w:t>
      </w:r>
      <w:r w:rsidR="00D53FDE">
        <w:rPr>
          <w:sz w:val="21"/>
          <w:szCs w:val="21"/>
          <w:lang w:eastAsia="zh-CN"/>
        </w:rPr>
        <w:t>但在录入大量数据时</w:t>
      </w:r>
      <w:r w:rsidR="00D53FDE">
        <w:rPr>
          <w:rFonts w:hint="eastAsia"/>
          <w:sz w:val="21"/>
          <w:szCs w:val="21"/>
          <w:lang w:eastAsia="zh-CN"/>
        </w:rPr>
        <w:t>，</w:t>
      </w:r>
      <w:r w:rsidR="00D53FDE">
        <w:rPr>
          <w:sz w:val="21"/>
          <w:szCs w:val="21"/>
          <w:lang w:eastAsia="zh-CN"/>
        </w:rPr>
        <w:t>用户会更能等待</w:t>
      </w:r>
      <w:r w:rsidR="00D53FDE">
        <w:rPr>
          <w:rFonts w:hint="eastAsia"/>
          <w:sz w:val="21"/>
          <w:szCs w:val="21"/>
          <w:lang w:eastAsia="zh-CN"/>
        </w:rPr>
        <w:t>，并且低位扩展哈希实现起来也更加遍历，这也许就是实际应用中大多使用低位扩展的原因。</w:t>
      </w:r>
      <w:r w:rsidR="00A36A14">
        <w:rPr>
          <w:rFonts w:hint="eastAsia"/>
          <w:sz w:val="21"/>
          <w:szCs w:val="21"/>
          <w:lang w:eastAsia="zh-CN"/>
        </w:rPr>
        <w:t>另外就是发现了相较于算法的优化，可用内存的提高对于程序的效率，最起码相对于这个项目来说，是微不足道的，这也是我一开始所没想到的。</w:t>
      </w:r>
    </w:p>
    <w:p w:rsidR="00D53FDE" w:rsidRDefault="00D53FDE" w:rsidP="00B34033">
      <w:pPr>
        <w:ind w:firstLine="420"/>
        <w:rPr>
          <w:sz w:val="21"/>
          <w:szCs w:val="21"/>
          <w:lang w:eastAsia="zh-CN"/>
        </w:rPr>
      </w:pPr>
      <w:r>
        <w:rPr>
          <w:sz w:val="21"/>
          <w:szCs w:val="21"/>
          <w:lang w:eastAsia="zh-CN"/>
        </w:rPr>
        <w:t>这次实验我是个人组队</w:t>
      </w:r>
      <w:r>
        <w:rPr>
          <w:rFonts w:hint="eastAsia"/>
          <w:sz w:val="21"/>
          <w:szCs w:val="21"/>
          <w:lang w:eastAsia="zh-CN"/>
        </w:rPr>
        <w:t>，</w:t>
      </w:r>
      <w:r>
        <w:rPr>
          <w:sz w:val="21"/>
          <w:szCs w:val="21"/>
          <w:lang w:eastAsia="zh-CN"/>
        </w:rPr>
        <w:t>实验中所有的代码都要自己写</w:t>
      </w:r>
      <w:r>
        <w:rPr>
          <w:rFonts w:hint="eastAsia"/>
          <w:sz w:val="21"/>
          <w:szCs w:val="21"/>
          <w:lang w:eastAsia="zh-CN"/>
        </w:rPr>
        <w:t>，</w:t>
      </w:r>
      <w:r>
        <w:rPr>
          <w:sz w:val="21"/>
          <w:szCs w:val="21"/>
          <w:lang w:eastAsia="zh-CN"/>
        </w:rPr>
        <w:t>这虽然是个比较大的挑战</w:t>
      </w:r>
      <w:r>
        <w:rPr>
          <w:rFonts w:hint="eastAsia"/>
          <w:sz w:val="21"/>
          <w:szCs w:val="21"/>
          <w:lang w:eastAsia="zh-CN"/>
        </w:rPr>
        <w:t>，</w:t>
      </w:r>
      <w:r>
        <w:rPr>
          <w:sz w:val="21"/>
          <w:szCs w:val="21"/>
          <w:lang w:eastAsia="zh-CN"/>
        </w:rPr>
        <w:t>但整个项目下来</w:t>
      </w:r>
      <w:r>
        <w:rPr>
          <w:rFonts w:hint="eastAsia"/>
          <w:sz w:val="21"/>
          <w:szCs w:val="21"/>
          <w:lang w:eastAsia="zh-CN"/>
        </w:rPr>
        <w:t>，</w:t>
      </w:r>
      <w:r>
        <w:rPr>
          <w:sz w:val="21"/>
          <w:szCs w:val="21"/>
          <w:lang w:eastAsia="zh-CN"/>
        </w:rPr>
        <w:t>最终将运行速度从将近一个小时优化到</w:t>
      </w:r>
      <w:r>
        <w:rPr>
          <w:sz w:val="21"/>
          <w:szCs w:val="21"/>
          <w:lang w:eastAsia="zh-CN"/>
        </w:rPr>
        <w:t>100</w:t>
      </w:r>
      <w:r>
        <w:rPr>
          <w:sz w:val="21"/>
          <w:szCs w:val="21"/>
          <w:lang w:eastAsia="zh-CN"/>
        </w:rPr>
        <w:t>秒左右</w:t>
      </w:r>
      <w:r>
        <w:rPr>
          <w:rFonts w:hint="eastAsia"/>
          <w:sz w:val="21"/>
          <w:szCs w:val="21"/>
          <w:lang w:eastAsia="zh-CN"/>
        </w:rPr>
        <w:t>，</w:t>
      </w:r>
      <w:r>
        <w:rPr>
          <w:sz w:val="21"/>
          <w:szCs w:val="21"/>
          <w:lang w:eastAsia="zh-CN"/>
        </w:rPr>
        <w:t>这其中的成就感还是很不错的</w:t>
      </w:r>
      <w:r>
        <w:rPr>
          <w:rFonts w:hint="eastAsia"/>
          <w:sz w:val="21"/>
          <w:szCs w:val="21"/>
          <w:lang w:eastAsia="zh-CN"/>
        </w:rPr>
        <w:t>，</w:t>
      </w:r>
      <w:r>
        <w:rPr>
          <w:sz w:val="21"/>
          <w:szCs w:val="21"/>
          <w:lang w:eastAsia="zh-CN"/>
        </w:rPr>
        <w:t>所谓无限风光在险峰</w:t>
      </w:r>
      <w:r>
        <w:rPr>
          <w:rFonts w:hint="eastAsia"/>
          <w:sz w:val="21"/>
          <w:szCs w:val="21"/>
          <w:lang w:eastAsia="zh-CN"/>
        </w:rPr>
        <w:t>，</w:t>
      </w:r>
      <w:r>
        <w:rPr>
          <w:sz w:val="21"/>
          <w:szCs w:val="21"/>
          <w:lang w:eastAsia="zh-CN"/>
        </w:rPr>
        <w:t>挑战越大</w:t>
      </w:r>
      <w:r>
        <w:rPr>
          <w:rFonts w:hint="eastAsia"/>
          <w:sz w:val="21"/>
          <w:szCs w:val="21"/>
          <w:lang w:eastAsia="zh-CN"/>
        </w:rPr>
        <w:t>，</w:t>
      </w:r>
      <w:r>
        <w:rPr>
          <w:sz w:val="21"/>
          <w:szCs w:val="21"/>
          <w:lang w:eastAsia="zh-CN"/>
        </w:rPr>
        <w:t>成功后的优越感就会越大</w:t>
      </w:r>
      <w:r>
        <w:rPr>
          <w:rFonts w:hint="eastAsia"/>
          <w:sz w:val="21"/>
          <w:szCs w:val="21"/>
          <w:lang w:eastAsia="zh-CN"/>
        </w:rPr>
        <w:t>，这也是我为什么选择个人组队的原因，这不仅锻炼了我的代码能力，项目完成后的成就感更是无可比拟的礼物。</w:t>
      </w:r>
    </w:p>
    <w:p w:rsidR="00B34033" w:rsidRDefault="004B6135" w:rsidP="00B34033">
      <w:pPr>
        <w:ind w:firstLine="420"/>
        <w:rPr>
          <w:sz w:val="21"/>
          <w:szCs w:val="21"/>
          <w:lang w:eastAsia="zh-CN"/>
        </w:rPr>
      </w:pPr>
      <w:r>
        <w:rPr>
          <w:rFonts w:hint="eastAsia"/>
          <w:sz w:val="21"/>
          <w:szCs w:val="21"/>
          <w:lang w:eastAsia="zh-CN"/>
        </w:rPr>
        <w:t>最后，就是感谢老师可以提供这个有趣的项目给我们练习</w:t>
      </w:r>
      <w:r w:rsidR="00ED6C15">
        <w:rPr>
          <w:rFonts w:hint="eastAsia"/>
          <w:sz w:val="21"/>
          <w:szCs w:val="21"/>
          <w:lang w:eastAsia="zh-CN"/>
        </w:rPr>
        <w:t>，在</w:t>
      </w:r>
      <w:proofErr w:type="gramStart"/>
      <w:r w:rsidR="00ED6C15">
        <w:rPr>
          <w:rFonts w:hint="eastAsia"/>
          <w:sz w:val="21"/>
          <w:szCs w:val="21"/>
          <w:lang w:eastAsia="zh-CN"/>
        </w:rPr>
        <w:t>写项目</w:t>
      </w:r>
      <w:proofErr w:type="gramEnd"/>
      <w:r w:rsidR="00ED6C15">
        <w:rPr>
          <w:rFonts w:hint="eastAsia"/>
          <w:sz w:val="21"/>
          <w:szCs w:val="21"/>
          <w:lang w:eastAsia="zh-CN"/>
        </w:rPr>
        <w:t>的时候我有种乐在其中的感觉。这次提交的代码由于时间关系还没有做到最好的优化，</w:t>
      </w:r>
      <w:r w:rsidR="00176E72">
        <w:rPr>
          <w:rFonts w:hint="eastAsia"/>
          <w:sz w:val="21"/>
          <w:szCs w:val="21"/>
          <w:lang w:eastAsia="zh-CN"/>
        </w:rPr>
        <w:t>我会在考试结束后，利用暑假的时间对该项目继续进行进一步的优化。</w:t>
      </w:r>
    </w:p>
    <w:p w:rsidR="00176E72" w:rsidRDefault="00176E72" w:rsidP="00B34033">
      <w:pPr>
        <w:ind w:firstLine="420"/>
        <w:rPr>
          <w:rFonts w:hint="eastAsia"/>
          <w:sz w:val="21"/>
          <w:szCs w:val="21"/>
          <w:lang w:eastAsia="zh-CN"/>
        </w:rPr>
      </w:pPr>
    </w:p>
    <w:p w:rsidR="00A03044" w:rsidRDefault="00745C74" w:rsidP="00176E72">
      <w:pPr>
        <w:ind w:firstLine="0"/>
        <w:rPr>
          <w:rFonts w:hint="eastAsia"/>
          <w:lang w:eastAsia="zh-CN"/>
        </w:rPr>
      </w:pPr>
    </w:p>
    <w:sectPr w:rsidR="00A03044" w:rsidSect="009F33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lvl w:ilvl="0">
      <w:start w:val="9"/>
      <w:numFmt w:val="decimal"/>
      <w:suff w:val="nothing"/>
      <w:lvlText w:val="%1、"/>
      <w:lvlJc w:val="left"/>
    </w:lvl>
  </w:abstractNum>
  <w:abstractNum w:abstractNumId="1" w15:restartNumberingAfterBreak="0">
    <w:nsid w:val="00000003"/>
    <w:multiLevelType w:val="singleLevel"/>
    <w:tmpl w:val="00000003"/>
    <w:lvl w:ilvl="0">
      <w:start w:val="1"/>
      <w:numFmt w:val="decimal"/>
      <w:suff w:val="nothing"/>
      <w:lvlText w:val="%1、"/>
      <w:lvlJc w:val="left"/>
    </w:lvl>
  </w:abstractNum>
  <w:abstractNum w:abstractNumId="2" w15:restartNumberingAfterBreak="0">
    <w:nsid w:val="00000011"/>
    <w:multiLevelType w:val="singleLevel"/>
    <w:tmpl w:val="00000011"/>
    <w:lvl w:ilvl="0">
      <w:start w:val="1"/>
      <w:numFmt w:val="decimal"/>
      <w:lvlText w:val="%1."/>
      <w:lvlJc w:val="left"/>
      <w:pPr>
        <w:tabs>
          <w:tab w:val="num" w:pos="425"/>
        </w:tabs>
        <w:ind w:left="425" w:hanging="425"/>
      </w:pPr>
      <w:rPr>
        <w:rFonts w:hint="default"/>
      </w:rPr>
    </w:lvl>
  </w:abstractNum>
  <w:abstractNum w:abstractNumId="3" w15:restartNumberingAfterBreak="0">
    <w:nsid w:val="001B2D36"/>
    <w:multiLevelType w:val="singleLevel"/>
    <w:tmpl w:val="00000000"/>
    <w:lvl w:ilvl="0">
      <w:start w:val="1"/>
      <w:numFmt w:val="decimal"/>
      <w:suff w:val="nothing"/>
      <w:lvlText w:val="%1、"/>
      <w:lvlJc w:val="left"/>
    </w:lvl>
  </w:abstractNum>
  <w:abstractNum w:abstractNumId="4" w15:restartNumberingAfterBreak="0">
    <w:nsid w:val="39763432"/>
    <w:multiLevelType w:val="hybridMultilevel"/>
    <w:tmpl w:val="45D8FCBE"/>
    <w:lvl w:ilvl="0" w:tplc="04090013">
      <w:start w:val="1"/>
      <w:numFmt w:val="chineseCountingThousand"/>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790F14BB"/>
    <w:multiLevelType w:val="hybridMultilevel"/>
    <w:tmpl w:val="D2AC865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EB54244"/>
    <w:multiLevelType w:val="hybridMultilevel"/>
    <w:tmpl w:val="D2AC865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033"/>
    <w:rsid w:val="000243B0"/>
    <w:rsid w:val="00051316"/>
    <w:rsid w:val="000D6994"/>
    <w:rsid w:val="000F7019"/>
    <w:rsid w:val="001059E3"/>
    <w:rsid w:val="00131B60"/>
    <w:rsid w:val="00176E72"/>
    <w:rsid w:val="001B1D64"/>
    <w:rsid w:val="001C13D4"/>
    <w:rsid w:val="001C5868"/>
    <w:rsid w:val="001D20CA"/>
    <w:rsid w:val="001F66D1"/>
    <w:rsid w:val="002860CD"/>
    <w:rsid w:val="002A0B61"/>
    <w:rsid w:val="002C3A72"/>
    <w:rsid w:val="002D10A4"/>
    <w:rsid w:val="00314E94"/>
    <w:rsid w:val="003A2DB2"/>
    <w:rsid w:val="003B3380"/>
    <w:rsid w:val="00447A74"/>
    <w:rsid w:val="00490733"/>
    <w:rsid w:val="004B45E3"/>
    <w:rsid w:val="004B6135"/>
    <w:rsid w:val="00506F3D"/>
    <w:rsid w:val="00562BA5"/>
    <w:rsid w:val="00576DDE"/>
    <w:rsid w:val="005C4639"/>
    <w:rsid w:val="00607290"/>
    <w:rsid w:val="006718B5"/>
    <w:rsid w:val="006C0BAE"/>
    <w:rsid w:val="006D5867"/>
    <w:rsid w:val="00745C74"/>
    <w:rsid w:val="007E56DE"/>
    <w:rsid w:val="008C68F1"/>
    <w:rsid w:val="008D2EC7"/>
    <w:rsid w:val="008F094A"/>
    <w:rsid w:val="009014CA"/>
    <w:rsid w:val="009D4D91"/>
    <w:rsid w:val="00A07AE5"/>
    <w:rsid w:val="00A14609"/>
    <w:rsid w:val="00A36A14"/>
    <w:rsid w:val="00A578F6"/>
    <w:rsid w:val="00A621D1"/>
    <w:rsid w:val="00AA2E1E"/>
    <w:rsid w:val="00AC0DF3"/>
    <w:rsid w:val="00B1696A"/>
    <w:rsid w:val="00B34033"/>
    <w:rsid w:val="00B902AB"/>
    <w:rsid w:val="00BC1F94"/>
    <w:rsid w:val="00CA1D4E"/>
    <w:rsid w:val="00CA78B6"/>
    <w:rsid w:val="00D17936"/>
    <w:rsid w:val="00D300B4"/>
    <w:rsid w:val="00D53FDE"/>
    <w:rsid w:val="00D67FAD"/>
    <w:rsid w:val="00DE25C7"/>
    <w:rsid w:val="00E55783"/>
    <w:rsid w:val="00EA4150"/>
    <w:rsid w:val="00ED6C15"/>
    <w:rsid w:val="00EE4740"/>
    <w:rsid w:val="00EE628F"/>
    <w:rsid w:val="00F0175B"/>
    <w:rsid w:val="00F1519B"/>
    <w:rsid w:val="00F3383D"/>
    <w:rsid w:val="00F744A5"/>
    <w:rsid w:val="00F9629F"/>
    <w:rsid w:val="00FC5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BF5848-6D73-423B-B1AF-B12B2BE84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4033"/>
    <w:pPr>
      <w:ind w:firstLine="360"/>
    </w:pPr>
    <w:rPr>
      <w:rFonts w:ascii="Calibri" w:eastAsia="宋体" w:hAnsi="Calibri" w:cs="Times New Roman"/>
      <w:kern w:val="0"/>
      <w:sz w:val="22"/>
      <w:lang w:eastAsia="en-US" w:bidi="en-US"/>
    </w:rPr>
  </w:style>
  <w:style w:type="paragraph" w:styleId="2">
    <w:name w:val="heading 2"/>
    <w:basedOn w:val="a"/>
    <w:next w:val="a"/>
    <w:link w:val="2Char"/>
    <w:uiPriority w:val="9"/>
    <w:unhideWhenUsed/>
    <w:qFormat/>
    <w:rsid w:val="00B34033"/>
    <w:pPr>
      <w:pBdr>
        <w:bottom w:val="single" w:sz="8" w:space="1" w:color="4F81BD"/>
      </w:pBdr>
      <w:spacing w:before="200" w:after="80"/>
      <w:ind w:firstLine="0"/>
      <w:outlineLvl w:val="1"/>
    </w:pPr>
    <w:rPr>
      <w:rFonts w:ascii="Cambria" w:eastAsia="微软雅黑" w:hAnsi="Cambria"/>
      <w:b/>
      <w:color w:val="365F91"/>
      <w:sz w:val="32"/>
      <w:szCs w:val="24"/>
      <w:lang w:eastAsia="zh-CN" w:bidi="ar-SA"/>
    </w:rPr>
  </w:style>
  <w:style w:type="paragraph" w:styleId="3">
    <w:name w:val="heading 3"/>
    <w:basedOn w:val="a"/>
    <w:next w:val="a"/>
    <w:link w:val="3Char"/>
    <w:uiPriority w:val="9"/>
    <w:unhideWhenUsed/>
    <w:qFormat/>
    <w:rsid w:val="00B34033"/>
    <w:pPr>
      <w:pBdr>
        <w:bottom w:val="single" w:sz="4" w:space="1" w:color="95B3D7"/>
      </w:pBdr>
      <w:spacing w:before="200" w:after="80"/>
      <w:ind w:firstLine="0"/>
      <w:outlineLvl w:val="2"/>
    </w:pPr>
    <w:rPr>
      <w:rFonts w:ascii="Cambria" w:eastAsia="微软雅黑" w:hAnsi="Cambria"/>
      <w:color w:val="4F81BD"/>
      <w:sz w:val="28"/>
      <w:szCs w:val="24"/>
      <w:lang w:eastAsia="zh-CN" w:bidi="ar-SA"/>
    </w:rPr>
  </w:style>
  <w:style w:type="paragraph" w:styleId="4">
    <w:name w:val="heading 4"/>
    <w:basedOn w:val="a"/>
    <w:next w:val="a"/>
    <w:link w:val="4Char"/>
    <w:uiPriority w:val="9"/>
    <w:unhideWhenUsed/>
    <w:qFormat/>
    <w:rsid w:val="00B34033"/>
    <w:pPr>
      <w:pBdr>
        <w:bottom w:val="single" w:sz="4" w:space="2" w:color="B8CCE4"/>
      </w:pBdr>
      <w:spacing w:before="200" w:after="80"/>
      <w:ind w:firstLine="0"/>
      <w:outlineLvl w:val="3"/>
    </w:pPr>
    <w:rPr>
      <w:rFonts w:ascii="Cambria" w:hAnsi="Cambria"/>
      <w:i/>
      <w:iCs/>
      <w:color w:val="4F81BD"/>
      <w:sz w:val="24"/>
      <w:szCs w:val="24"/>
      <w:lang w:eastAsia="zh-CN"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34033"/>
    <w:rPr>
      <w:rFonts w:ascii="Cambria" w:eastAsia="微软雅黑" w:hAnsi="Cambria" w:cs="Times New Roman"/>
      <w:b/>
      <w:color w:val="365F91"/>
      <w:kern w:val="0"/>
      <w:sz w:val="32"/>
      <w:szCs w:val="24"/>
    </w:rPr>
  </w:style>
  <w:style w:type="character" w:customStyle="1" w:styleId="3Char">
    <w:name w:val="标题 3 Char"/>
    <w:basedOn w:val="a0"/>
    <w:link w:val="3"/>
    <w:uiPriority w:val="9"/>
    <w:rsid w:val="00B34033"/>
    <w:rPr>
      <w:rFonts w:ascii="Cambria" w:eastAsia="微软雅黑" w:hAnsi="Cambria" w:cs="Times New Roman"/>
      <w:color w:val="4F81BD"/>
      <w:kern w:val="0"/>
      <w:sz w:val="28"/>
      <w:szCs w:val="24"/>
    </w:rPr>
  </w:style>
  <w:style w:type="character" w:customStyle="1" w:styleId="4Char">
    <w:name w:val="标题 4 Char"/>
    <w:basedOn w:val="a0"/>
    <w:link w:val="4"/>
    <w:uiPriority w:val="9"/>
    <w:rsid w:val="00B34033"/>
    <w:rPr>
      <w:rFonts w:ascii="Cambria" w:eastAsia="宋体" w:hAnsi="Cambria" w:cs="Times New Roman"/>
      <w:i/>
      <w:iCs/>
      <w:color w:val="4F81BD"/>
      <w:kern w:val="0"/>
      <w:sz w:val="24"/>
      <w:szCs w:val="24"/>
    </w:rPr>
  </w:style>
  <w:style w:type="paragraph" w:styleId="a3">
    <w:name w:val="Balloon Text"/>
    <w:basedOn w:val="a"/>
    <w:link w:val="Char"/>
    <w:uiPriority w:val="99"/>
    <w:semiHidden/>
    <w:unhideWhenUsed/>
    <w:rsid w:val="008D2EC7"/>
    <w:rPr>
      <w:sz w:val="18"/>
      <w:szCs w:val="18"/>
    </w:rPr>
  </w:style>
  <w:style w:type="character" w:customStyle="1" w:styleId="Char">
    <w:name w:val="批注框文本 Char"/>
    <w:basedOn w:val="a0"/>
    <w:link w:val="a3"/>
    <w:uiPriority w:val="99"/>
    <w:semiHidden/>
    <w:rsid w:val="008D2EC7"/>
    <w:rPr>
      <w:rFonts w:ascii="Calibri" w:eastAsia="宋体" w:hAnsi="Calibri" w:cs="Times New Roman"/>
      <w:kern w:val="0"/>
      <w:sz w:val="18"/>
      <w:szCs w:val="18"/>
      <w:lang w:eastAsia="en-US" w:bidi="en-US"/>
    </w:rPr>
  </w:style>
  <w:style w:type="character" w:styleId="a4">
    <w:name w:val="Intense Reference"/>
    <w:basedOn w:val="a0"/>
    <w:uiPriority w:val="32"/>
    <w:qFormat/>
    <w:rsid w:val="006C0BAE"/>
    <w:rPr>
      <w:b/>
      <w:bCs/>
      <w:smallCaps/>
      <w:color w:val="5B9BD5" w:themeColor="accent1"/>
      <w:spacing w:val="5"/>
    </w:rPr>
  </w:style>
  <w:style w:type="paragraph" w:styleId="a5">
    <w:name w:val="List Paragraph"/>
    <w:basedOn w:val="a"/>
    <w:uiPriority w:val="34"/>
    <w:qFormat/>
    <w:rsid w:val="00576DDE"/>
    <w:pPr>
      <w:ind w:firstLineChars="200" w:firstLine="420"/>
    </w:pPr>
  </w:style>
  <w:style w:type="table" w:styleId="a6">
    <w:name w:val="Table Grid"/>
    <w:basedOn w:val="a1"/>
    <w:uiPriority w:val="39"/>
    <w:rsid w:val="008C68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688F7-669E-4CB6-9E89-207DC2ACC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11</Pages>
  <Words>942</Words>
  <Characters>5373</Characters>
  <Application>Microsoft Office Word</Application>
  <DocSecurity>0</DocSecurity>
  <Lines>44</Lines>
  <Paragraphs>12</Paragraphs>
  <ScaleCrop>false</ScaleCrop>
  <Company/>
  <LinksUpToDate>false</LinksUpToDate>
  <CharactersWithSpaces>6303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王文龙</dc:creator>
  <cp:keywords/>
  <dc:description/>
  <cp:lastModifiedBy>王文龙</cp:lastModifiedBy>
  <cp:revision>33</cp:revision>
  <dcterms:created xsi:type="dcterms:W3CDTF">2015-06-14T09:41:00Z</dcterms:created>
  <dcterms:modified xsi:type="dcterms:W3CDTF">2015-06-15T15:04:00Z</dcterms:modified>
</cp:coreProperties>
</file>